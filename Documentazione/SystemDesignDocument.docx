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1CCA1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6448278D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40923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592F7CF3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0DD94C13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F224455" w14:textId="77777777" w:rsidR="008B36D5" w:rsidRDefault="008B36D5"/>
    <w:p w14:paraId="20A4513D" w14:textId="77777777" w:rsidR="008B36D5" w:rsidRDefault="008B36D5"/>
    <w:p w14:paraId="5ACD5B43" w14:textId="77777777" w:rsidR="008B36D5" w:rsidRDefault="008B36D5"/>
    <w:p w14:paraId="13330BD5" w14:textId="77777777" w:rsidR="008B36D5" w:rsidRDefault="008B36D5"/>
    <w:p w14:paraId="2859B2D6" w14:textId="286AF218" w:rsidR="001765AE" w:rsidRDefault="009670F0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Uroboros</w:t>
      </w:r>
      <w:r w:rsidR="008B36D5">
        <w:rPr>
          <w:rFonts w:ascii="Arial" w:hAnsi="Arial"/>
          <w:b/>
          <w:sz w:val="36"/>
        </w:rPr>
        <w:br/>
      </w:r>
      <w:r w:rsidR="00AE3070">
        <w:rPr>
          <w:rFonts w:ascii="Arial" w:hAnsi="Arial"/>
          <w:b/>
          <w:sz w:val="36"/>
        </w:rPr>
        <w:t>System Design Document</w:t>
      </w:r>
      <w:r w:rsidR="008B36D5">
        <w:rPr>
          <w:rFonts w:ascii="Arial" w:hAnsi="Arial"/>
          <w:b/>
          <w:sz w:val="36"/>
        </w:rPr>
        <w:br/>
        <w:t xml:space="preserve">Versione </w:t>
      </w:r>
      <w:r w:rsidR="00DE05E4">
        <w:rPr>
          <w:rFonts w:ascii="Arial" w:hAnsi="Arial"/>
          <w:b/>
          <w:sz w:val="36"/>
        </w:rPr>
        <w:t>1</w:t>
      </w:r>
      <w:r>
        <w:rPr>
          <w:rFonts w:ascii="Arial" w:hAnsi="Arial"/>
          <w:b/>
          <w:sz w:val="36"/>
        </w:rPr>
        <w:t>.</w:t>
      </w:r>
      <w:r w:rsidR="00DE05E4">
        <w:rPr>
          <w:rFonts w:ascii="Arial" w:hAnsi="Arial"/>
          <w:b/>
          <w:sz w:val="36"/>
        </w:rPr>
        <w:t>0</w:t>
      </w:r>
      <w:r w:rsidR="008B36D5">
        <w:rPr>
          <w:rFonts w:ascii="Arial" w:hAnsi="Arial"/>
          <w:b/>
          <w:sz w:val="36"/>
        </w:rPr>
        <w:br/>
      </w:r>
    </w:p>
    <w:p w14:paraId="142E880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824FE35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1E3921A8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10CCDAD0" w14:textId="77777777" w:rsidR="001765AE" w:rsidRDefault="006B4333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pict w14:anchorId="6FA98322">
          <v:shape id="_x0000_i1026" type="#_x0000_t75" style="width:230.4pt;height:223.5pt">
            <v:imagedata r:id="rId11" o:title=""/>
          </v:shape>
        </w:pict>
      </w:r>
    </w:p>
    <w:p w14:paraId="1DF31A8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124E8DE2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6AA5D7D6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77562A8B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AB15BA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216D4488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7EAE594" w14:textId="77777777" w:rsidR="001765AE" w:rsidRDefault="001765AE" w:rsidP="001765AE"/>
    <w:p w14:paraId="0976463F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9718C85" w14:textId="77777777" w:rsidR="008B36D5" w:rsidRDefault="008B36D5">
      <w:pPr>
        <w:jc w:val="center"/>
      </w:pPr>
    </w:p>
    <w:p w14:paraId="3428958C" w14:textId="77777777" w:rsidR="008B36D5" w:rsidRDefault="008B36D5">
      <w:pPr>
        <w:jc w:val="center"/>
      </w:pPr>
    </w:p>
    <w:p w14:paraId="13FDDD6D" w14:textId="77777777" w:rsidR="00B51734" w:rsidRDefault="008B36D5" w:rsidP="009670F0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9670F0">
        <w:rPr>
          <w:sz w:val="32"/>
        </w:rPr>
        <w:t>27/10/2020</w:t>
      </w:r>
    </w:p>
    <w:p w14:paraId="0D244F9B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50E98D8" w14:textId="77777777" w:rsidR="008B36D5" w:rsidRDefault="008B36D5"/>
    <w:p w14:paraId="5C0A5E66" w14:textId="77777777" w:rsidR="008B36D5" w:rsidRDefault="008B36D5"/>
    <w:p w14:paraId="14D45748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6140B701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253209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FD44AE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A51544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AB97B81" w14:textId="77777777" w:rsidR="001765AE" w:rsidRDefault="009670F0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Andrea Amorosini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C3CB0D" w14:textId="77777777" w:rsidR="001765AE" w:rsidRDefault="009670F0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005714</w:t>
            </w:r>
          </w:p>
        </w:tc>
      </w:tr>
      <w:tr w:rsidR="001765AE" w14:paraId="147E3FD9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D1A846C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572DA0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4A6430E3" w14:textId="77777777" w:rsidR="008B36D5" w:rsidRDefault="008B36D5">
      <w:pPr>
        <w:rPr>
          <w:b/>
        </w:rPr>
      </w:pPr>
    </w:p>
    <w:p w14:paraId="00B45221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115DB8F8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BF716A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6EB68A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78620BB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38DC275" w14:textId="77777777" w:rsidR="00D1464E" w:rsidRDefault="009670F0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Andrea Amorosini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9DD79" w14:textId="77777777" w:rsidR="00D1464E" w:rsidRDefault="009670F0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005714</w:t>
            </w:r>
          </w:p>
        </w:tc>
      </w:tr>
      <w:tr w:rsidR="002713D8" w:rsidRPr="0046342D" w14:paraId="6AFD203E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467BA54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40ABE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2713D8" w:rsidRPr="0046342D" w14:paraId="0CBAC4F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BCAE93B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235E8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731994CC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4234711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6A5A5F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3750A999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76E4F58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6B8EA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705FFD81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C871C17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D5919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2D8D2D82" w14:textId="77777777" w:rsidR="008B36D5" w:rsidRDefault="008B36D5">
      <w:pPr>
        <w:rPr>
          <w:b/>
          <w:sz w:val="20"/>
        </w:rPr>
      </w:pPr>
    </w:p>
    <w:p w14:paraId="1C17A095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54FB856F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782B20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B50E8" w14:textId="77777777" w:rsidR="008B36D5" w:rsidRDefault="009670F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Andrea Amorosini</w:t>
            </w:r>
          </w:p>
        </w:tc>
      </w:tr>
    </w:tbl>
    <w:p w14:paraId="503AD328" w14:textId="77777777" w:rsidR="008B36D5" w:rsidRDefault="008B36D5">
      <w:pPr>
        <w:rPr>
          <w:b/>
          <w:sz w:val="20"/>
        </w:rPr>
      </w:pPr>
    </w:p>
    <w:p w14:paraId="7BC38B95" w14:textId="77777777" w:rsidR="008B36D5" w:rsidRDefault="008B36D5">
      <w:pPr>
        <w:rPr>
          <w:b/>
          <w:sz w:val="20"/>
        </w:rPr>
      </w:pPr>
    </w:p>
    <w:p w14:paraId="17CEBC1B" w14:textId="77777777" w:rsidR="008B36D5" w:rsidRDefault="008B36D5">
      <w:pPr>
        <w:rPr>
          <w:b/>
          <w:sz w:val="20"/>
        </w:rPr>
      </w:pPr>
    </w:p>
    <w:p w14:paraId="71131DB7" w14:textId="77777777" w:rsidR="008B36D5" w:rsidRDefault="008B36D5">
      <w:pPr>
        <w:rPr>
          <w:b/>
          <w:sz w:val="20"/>
        </w:rPr>
      </w:pPr>
    </w:p>
    <w:p w14:paraId="0567E162" w14:textId="77777777" w:rsidR="008B36D5" w:rsidRDefault="008B36D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5B44EC27" w14:textId="7777777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3E0F4A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DD8DE8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99D93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F0E50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406EB7D6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E246CE1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71F656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D043228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51E78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4510F427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8F6933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C3CF47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CF3931D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5F7B7C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4CF4A124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73472C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F7E360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EAA818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3F719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316CCC6A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FD6B76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B477FCD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0FEC5F3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CB307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6860B1F8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5EAD32D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CB448EE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B5E954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925F58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769ACD9A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09872CC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78F80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D0821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1C23E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0712EFE9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E880E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464559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BDF2D03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CEC972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14:paraId="7C8A7AC8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7955340" w14:textId="77777777" w:rsidR="00B51734" w:rsidRDefault="00B51734" w:rsidP="00B51734">
      <w:pPr>
        <w:pStyle w:val="Intestazioneindice"/>
      </w:pPr>
    </w:p>
    <w:p w14:paraId="66A79D2F" w14:textId="77777777" w:rsidR="00B51734" w:rsidRDefault="00B51734" w:rsidP="00B51734">
      <w:pPr>
        <w:pStyle w:val="Intestazioneindice"/>
      </w:pPr>
    </w:p>
    <w:p w14:paraId="4745F33C" w14:textId="77777777" w:rsidR="00B51734" w:rsidRDefault="00B51734" w:rsidP="00B51734">
      <w:pPr>
        <w:pStyle w:val="Intestazioneindice"/>
        <w:sectPr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B90C79C" w14:textId="77777777" w:rsidR="00736FA5" w:rsidRDefault="00736FA5">
      <w:pPr>
        <w:pStyle w:val="Titolosommario"/>
      </w:pPr>
      <w:r>
        <w:lastRenderedPageBreak/>
        <w:t>Sommario</w:t>
      </w:r>
    </w:p>
    <w:p w14:paraId="6744BCF0" w14:textId="70E045EA" w:rsidR="00EE31A6" w:rsidRDefault="00736FA5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354118" w:history="1">
        <w:r w:rsidR="00EE31A6" w:rsidRPr="005800E2">
          <w:rPr>
            <w:rStyle w:val="Collegamentoipertestuale"/>
            <w:noProof/>
          </w:rPr>
          <w:t>1.</w:t>
        </w:r>
        <w:r w:rsidR="00EE31A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E31A6" w:rsidRPr="005800E2">
          <w:rPr>
            <w:rStyle w:val="Collegamentoipertestuale"/>
            <w:noProof/>
          </w:rPr>
          <w:t>INTRODUZIONE</w:t>
        </w:r>
        <w:r w:rsidR="00EE31A6">
          <w:rPr>
            <w:noProof/>
            <w:webHidden/>
          </w:rPr>
          <w:tab/>
        </w:r>
        <w:r w:rsidR="00EE31A6">
          <w:rPr>
            <w:noProof/>
            <w:webHidden/>
          </w:rPr>
          <w:fldChar w:fldCharType="begin"/>
        </w:r>
        <w:r w:rsidR="00EE31A6">
          <w:rPr>
            <w:noProof/>
            <w:webHidden/>
          </w:rPr>
          <w:instrText xml:space="preserve"> PAGEREF _Toc61354118 \h </w:instrText>
        </w:r>
        <w:r w:rsidR="00EE31A6">
          <w:rPr>
            <w:noProof/>
            <w:webHidden/>
          </w:rPr>
        </w:r>
        <w:r w:rsidR="00EE31A6">
          <w:rPr>
            <w:noProof/>
            <w:webHidden/>
          </w:rPr>
          <w:fldChar w:fldCharType="separate"/>
        </w:r>
        <w:r w:rsidR="00EE31A6">
          <w:rPr>
            <w:noProof/>
            <w:webHidden/>
          </w:rPr>
          <w:t>4</w:t>
        </w:r>
        <w:r w:rsidR="00EE31A6">
          <w:rPr>
            <w:noProof/>
            <w:webHidden/>
          </w:rPr>
          <w:fldChar w:fldCharType="end"/>
        </w:r>
      </w:hyperlink>
    </w:p>
    <w:p w14:paraId="5311329B" w14:textId="1DC4F4BD" w:rsidR="00EE31A6" w:rsidRDefault="00EE31A6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19" w:history="1">
        <w:r w:rsidRPr="005800E2">
          <w:rPr>
            <w:rStyle w:val="Collegamentoipertestual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Scopo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CF41F8" w14:textId="63D34FFD" w:rsidR="00EE31A6" w:rsidRDefault="00EE31A6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20" w:history="1">
        <w:r w:rsidRPr="005800E2">
          <w:rPr>
            <w:rStyle w:val="Collegamentoipertestual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Design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22A2E2" w14:textId="1B434064" w:rsidR="00EE31A6" w:rsidRDefault="00EE31A6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21" w:history="1">
        <w:r w:rsidRPr="005800E2">
          <w:rPr>
            <w:rStyle w:val="Collegamentoipertestuale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Definizioni, acronimi e abbreviazioni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CF7F22" w14:textId="53255AFA" w:rsidR="00EE31A6" w:rsidRDefault="00EE31A6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22" w:history="1">
        <w:r w:rsidRPr="005800E2">
          <w:rPr>
            <w:rStyle w:val="Collegamentoipertestuale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4D1CB0" w14:textId="7ADF7276" w:rsidR="00EE31A6" w:rsidRDefault="00EE31A6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23" w:history="1">
        <w:r w:rsidRPr="005800E2">
          <w:rPr>
            <w:rStyle w:val="Collegamentoipertestuale"/>
            <w:noProof/>
          </w:rPr>
          <w:t>2.SISTEMA CORRENTE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523D8A" w14:textId="3E344329" w:rsidR="00EE31A6" w:rsidRDefault="00EE31A6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24" w:history="1">
        <w:r w:rsidRPr="005800E2">
          <w:rPr>
            <w:rStyle w:val="Collegamentoipertestuale"/>
            <w:noProof/>
          </w:rPr>
          <w:t>3.SISTEMA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0FBA6A" w14:textId="5D0E7335" w:rsidR="00EE31A6" w:rsidRDefault="00EE31A6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25" w:history="1">
        <w:r w:rsidRPr="005800E2">
          <w:rPr>
            <w:rStyle w:val="Collegamentoipertestuale"/>
            <w:noProof/>
          </w:rPr>
          <w:t>3.1. Decomposizione in sottosistemi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6F41D6" w14:textId="2769205F" w:rsidR="00EE31A6" w:rsidRDefault="00EE31A6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26" w:history="1">
        <w:r w:rsidRPr="005800E2">
          <w:rPr>
            <w:rStyle w:val="Collegamentoipertestuale"/>
            <w:noProof/>
          </w:rPr>
          <w:t>3.2. Mapping Hardware/software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3D7399" w14:textId="296EACB0" w:rsidR="00EE31A6" w:rsidRDefault="00EE31A6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27" w:history="1">
        <w:r w:rsidRPr="005800E2">
          <w:rPr>
            <w:rStyle w:val="Collegamentoipertestuale"/>
            <w:noProof/>
          </w:rPr>
          <w:t>3.3. Gestione dei dati persistenti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88B203" w14:textId="23AABDE4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28" w:history="1">
        <w:r w:rsidRPr="005800E2">
          <w:rPr>
            <w:rStyle w:val="Collegamentoipertestuale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Schema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21F9A1" w14:textId="56D7E921" w:rsidR="00EE31A6" w:rsidRDefault="00EE31A6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29" w:history="1">
        <w:r w:rsidRPr="005800E2">
          <w:rPr>
            <w:rStyle w:val="Collegamentoipertestuale"/>
            <w:noProof/>
          </w:rPr>
          <w:t>3.4. Controllo accessi e sicurezza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72557B" w14:textId="1BF1CF06" w:rsidR="00EE31A6" w:rsidRDefault="00EE31A6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30" w:history="1">
        <w:r w:rsidRPr="005800E2">
          <w:rPr>
            <w:rStyle w:val="Collegamentoipertestuale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Controllo software 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4607CF" w14:textId="3EB6FC1A" w:rsidR="00EE31A6" w:rsidRDefault="00EE31A6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31" w:history="1">
        <w:r w:rsidRPr="005800E2">
          <w:rPr>
            <w:rStyle w:val="Collegamentoipertestuale"/>
            <w:noProof/>
          </w:rPr>
          <w:t>3.6. Condizioni di confine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A6458D" w14:textId="6FF854A8" w:rsidR="00EE31A6" w:rsidRDefault="00EE31A6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40" w:history="1">
        <w:r w:rsidRPr="005800E2">
          <w:rPr>
            <w:rStyle w:val="Collegamentoipertestuale"/>
            <w:noProof/>
          </w:rPr>
          <w:t>5.10.1.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Startup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C6F249" w14:textId="076FF6D5" w:rsidR="00EE31A6" w:rsidRDefault="00EE31A6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41" w:history="1">
        <w:r w:rsidRPr="005800E2">
          <w:rPr>
            <w:rStyle w:val="Collegamentoipertestuale"/>
            <w:noProof/>
          </w:rPr>
          <w:t>5.10.2.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Shutdown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49BFFA" w14:textId="640CB282" w:rsidR="00EE31A6" w:rsidRDefault="00EE31A6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42" w:history="1">
        <w:r w:rsidRPr="005800E2">
          <w:rPr>
            <w:rStyle w:val="Collegamentoipertestuale"/>
            <w:noProof/>
          </w:rPr>
          <w:t>5.10.3.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Failure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568B0C" w14:textId="4F3D1230" w:rsidR="00EE31A6" w:rsidRDefault="00EE31A6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43" w:history="1">
        <w:r w:rsidRPr="005800E2">
          <w:rPr>
            <w:rStyle w:val="Collegamentoipertestuale"/>
            <w:noProof/>
          </w:rPr>
          <w:t>4.SERVIZI DEI SOTTOSISTEMI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213229" w14:textId="220F8744" w:rsidR="00EE31A6" w:rsidRDefault="00EE31A6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44" w:history="1">
        <w:r w:rsidRPr="005800E2">
          <w:rPr>
            <w:rStyle w:val="Collegamentoipertestuale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Presentation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8E30D3" w14:textId="2FFCD8ED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45" w:history="1">
        <w:r w:rsidRPr="005800E2">
          <w:rPr>
            <w:rStyle w:val="Collegamentoipertestuale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F3F801" w14:textId="5E8A1C77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46" w:history="1">
        <w:r w:rsidRPr="005800E2">
          <w:rPr>
            <w:rStyle w:val="Collegamentoipertestuale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PagineAccount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7E00AE" w14:textId="1EB3CC4C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47" w:history="1">
        <w:r w:rsidRPr="005800E2">
          <w:rPr>
            <w:rStyle w:val="Collegamentoipertestuale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PagineProdotti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ECBD2D" w14:textId="501981B8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48" w:history="1">
        <w:r w:rsidRPr="005800E2">
          <w:rPr>
            <w:rStyle w:val="Collegamentoipertestuale"/>
            <w:noProof/>
          </w:rPr>
          <w:t>4.1.4.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PagineCategorie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221009" w14:textId="52629C4E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49" w:history="1">
        <w:r w:rsidRPr="005800E2">
          <w:rPr>
            <w:rStyle w:val="Collegamentoipertestuale"/>
            <w:noProof/>
          </w:rPr>
          <w:t>4.1.5.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PagineOrdini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CDF4F2" w14:textId="010BE34C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50" w:history="1">
        <w:r w:rsidRPr="005800E2">
          <w:rPr>
            <w:rStyle w:val="Collegamentoipertestuale"/>
            <w:noProof/>
          </w:rPr>
          <w:t>4.1.6.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PagineAcquisto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3AD34A" w14:textId="7F295185" w:rsidR="00EE31A6" w:rsidRDefault="00EE31A6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51" w:history="1">
        <w:r w:rsidRPr="005800E2">
          <w:rPr>
            <w:rStyle w:val="Collegamentoipertestuale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Application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C87C99" w14:textId="5BA59D1B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52" w:history="1">
        <w:r w:rsidRPr="005800E2">
          <w:rPr>
            <w:rStyle w:val="Collegamentoipertestuale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ControlloAccount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60D4B3" w14:textId="10A7AA1E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53" w:history="1">
        <w:r w:rsidRPr="005800E2">
          <w:rPr>
            <w:rStyle w:val="Collegamentoipertestuale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ControlloProdotti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CC85B5" w14:textId="7DED758D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54" w:history="1">
        <w:r w:rsidRPr="005800E2">
          <w:rPr>
            <w:rStyle w:val="Collegamentoipertestuale"/>
            <w:noProof/>
          </w:rPr>
          <w:t>4.2.3.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ControlloCategorie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3250D0" w14:textId="54C2C4DA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55" w:history="1">
        <w:r w:rsidRPr="005800E2">
          <w:rPr>
            <w:rStyle w:val="Collegamentoipertestuale"/>
            <w:noProof/>
          </w:rPr>
          <w:t>4.2.4.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ControlloOrdini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531027" w14:textId="1B3C6BBA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56" w:history="1">
        <w:r w:rsidRPr="005800E2">
          <w:rPr>
            <w:rStyle w:val="Collegamentoipertestuale"/>
            <w:noProof/>
          </w:rPr>
          <w:t>4.2.5.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ControlloAcquisto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9FAB25" w14:textId="247B5850" w:rsidR="00EE31A6" w:rsidRDefault="00EE31A6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57" w:history="1">
        <w:r w:rsidRPr="005800E2">
          <w:rPr>
            <w:rStyle w:val="Collegamentoipertestuale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Data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757166" w14:textId="1FBE2233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58" w:history="1">
        <w:r w:rsidRPr="005800E2">
          <w:rPr>
            <w:rStyle w:val="Collegamentoipertestuale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JavaBeans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8C306C" w14:textId="1B69222E" w:rsidR="00EE31A6" w:rsidRDefault="00EE31A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1354159" w:history="1">
        <w:r w:rsidRPr="005800E2">
          <w:rPr>
            <w:rStyle w:val="Collegamentoipertestuale"/>
            <w:noProof/>
          </w:rPr>
          <w:t>4.3.2.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5800E2">
          <w:rPr>
            <w:rStyle w:val="Collegamentoipertestuale"/>
            <w:noProof/>
          </w:rPr>
          <w:t>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4667D6" w14:textId="7A2A54F4" w:rsidR="00736FA5" w:rsidRDefault="00736FA5">
      <w:r>
        <w:rPr>
          <w:b/>
          <w:bCs/>
        </w:rPr>
        <w:fldChar w:fldCharType="end"/>
      </w:r>
    </w:p>
    <w:p w14:paraId="385675E4" w14:textId="77777777" w:rsidR="003E00FB" w:rsidRDefault="003E00FB" w:rsidP="00B308E2">
      <w:pPr>
        <w:pStyle w:val="Sommario5"/>
        <w:ind w:left="0"/>
      </w:pPr>
    </w:p>
    <w:p w14:paraId="67F584C4" w14:textId="77777777"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0F34458" w14:textId="77777777" w:rsidR="001765AE" w:rsidRDefault="001765AE" w:rsidP="003E00FB">
      <w:pPr>
        <w:pStyle w:val="Titolo"/>
        <w:numPr>
          <w:ilvl w:val="0"/>
          <w:numId w:val="6"/>
        </w:numPr>
        <w:ind w:left="426"/>
        <w:jc w:val="left"/>
      </w:pPr>
      <w:bookmarkStart w:id="0" w:name="_Toc307053836"/>
      <w:bookmarkStart w:id="1" w:name="_Toc61354118"/>
      <w:r>
        <w:lastRenderedPageBreak/>
        <w:t>INTRODUZIONE</w:t>
      </w:r>
      <w:bookmarkEnd w:id="0"/>
      <w:bookmarkEnd w:id="1"/>
    </w:p>
    <w:p w14:paraId="1F91C873" w14:textId="77777777" w:rsidR="003E00FB" w:rsidRDefault="003E00FB" w:rsidP="003E00FB"/>
    <w:p w14:paraId="36C3AD82" w14:textId="77777777" w:rsidR="003E00FB" w:rsidRDefault="003E00FB" w:rsidP="003E00FB"/>
    <w:p w14:paraId="0BE423E1" w14:textId="77777777" w:rsidR="003E00FB" w:rsidRPr="003E00FB" w:rsidRDefault="003E00FB" w:rsidP="003E00FB"/>
    <w:p w14:paraId="4A412570" w14:textId="2B37E876" w:rsidR="003E00FB" w:rsidRDefault="00AE3070" w:rsidP="009404A6">
      <w:pPr>
        <w:pStyle w:val="Titolo2"/>
        <w:numPr>
          <w:ilvl w:val="1"/>
          <w:numId w:val="6"/>
        </w:numPr>
      </w:pPr>
      <w:bookmarkStart w:id="2" w:name="_Toc61354119"/>
      <w:r>
        <w:t>Scopo del sistema</w:t>
      </w:r>
      <w:bookmarkEnd w:id="2"/>
    </w:p>
    <w:p w14:paraId="1F0B61C3" w14:textId="52DFD138" w:rsidR="003E00FB" w:rsidRDefault="003E00FB" w:rsidP="00AE3070">
      <w:pPr>
        <w:ind w:left="360"/>
      </w:pPr>
    </w:p>
    <w:p w14:paraId="593522A8" w14:textId="77777777" w:rsidR="00235157" w:rsidRPr="007E7D31" w:rsidRDefault="00235157" w:rsidP="00235157">
      <w:pPr>
        <w:ind w:left="360"/>
      </w:pPr>
      <w:r>
        <w:t>Lo scopo del progetto è quello di sviluppare una piattaforma di e-commerce chiamata Uroboros. La piattaforma dovrebbe essere semplice da navigare e gestire da parte degli admin e degli utenti e dovrebbe garantire un controllo su tutte le parti funzionali, come il database, attraverso il sito stesso.</w:t>
      </w:r>
    </w:p>
    <w:p w14:paraId="6F6A39B7" w14:textId="77777777" w:rsidR="00235157" w:rsidRDefault="00235157" w:rsidP="00AE3070">
      <w:pPr>
        <w:ind w:left="360"/>
      </w:pPr>
    </w:p>
    <w:p w14:paraId="5AD0589A" w14:textId="77777777" w:rsidR="003E00FB" w:rsidRPr="003E00FB" w:rsidRDefault="003E00FB" w:rsidP="003E00FB"/>
    <w:p w14:paraId="05E3EC28" w14:textId="62488E4F" w:rsidR="003E00FB" w:rsidRPr="003E00FB" w:rsidRDefault="00235157" w:rsidP="00901F89">
      <w:pPr>
        <w:pStyle w:val="Titolo2"/>
        <w:numPr>
          <w:ilvl w:val="1"/>
          <w:numId w:val="6"/>
        </w:numPr>
      </w:pPr>
      <w:bookmarkStart w:id="3" w:name="_Toc61354120"/>
      <w:r>
        <w:t>Design Goals</w:t>
      </w:r>
      <w:bookmarkEnd w:id="3"/>
    </w:p>
    <w:p w14:paraId="58AEEE10" w14:textId="0101A7CA" w:rsidR="008C59AA" w:rsidRDefault="008C59AA" w:rsidP="008F19AD"/>
    <w:p w14:paraId="378E9C5E" w14:textId="1DC59614" w:rsidR="008F19AD" w:rsidRDefault="008F19AD" w:rsidP="008F19AD">
      <w:pPr>
        <w:ind w:left="360"/>
      </w:pPr>
      <w:r>
        <w:t>Vengono identificati i seguenti Design Goals:</w:t>
      </w:r>
    </w:p>
    <w:p w14:paraId="401B480B" w14:textId="71A7B279" w:rsidR="008F19AD" w:rsidRDefault="008F19AD" w:rsidP="008F19AD">
      <w:pPr>
        <w:ind w:left="360"/>
      </w:pPr>
    </w:p>
    <w:p w14:paraId="4976BC0D" w14:textId="21FAB11D" w:rsidR="008F19AD" w:rsidRDefault="00236E64" w:rsidP="008F19AD">
      <w:pPr>
        <w:numPr>
          <w:ilvl w:val="0"/>
          <w:numId w:val="22"/>
        </w:numPr>
      </w:pPr>
      <w:r>
        <w:t>Documentazione</w:t>
      </w:r>
      <w:r w:rsidR="00EE7878">
        <w:t xml:space="preserve"> accurata</w:t>
      </w:r>
    </w:p>
    <w:p w14:paraId="75800AF2" w14:textId="6E7622C7" w:rsidR="00AA3436" w:rsidRDefault="00AA3436" w:rsidP="00AA3436">
      <w:pPr>
        <w:numPr>
          <w:ilvl w:val="1"/>
          <w:numId w:val="22"/>
        </w:numPr>
      </w:pPr>
      <w:r>
        <w:t xml:space="preserve">Il sistema deve </w:t>
      </w:r>
      <w:r w:rsidR="00EE7878">
        <w:t>presentare una documentazione accurata così da aiutare in un eventuale processo di modifica del sistema</w:t>
      </w:r>
    </w:p>
    <w:p w14:paraId="1093F3AD" w14:textId="78DCCD18" w:rsidR="00FE711B" w:rsidRDefault="00FE711B" w:rsidP="00FE711B">
      <w:pPr>
        <w:numPr>
          <w:ilvl w:val="0"/>
          <w:numId w:val="22"/>
        </w:numPr>
      </w:pPr>
      <w:r>
        <w:t>Affidabilità</w:t>
      </w:r>
    </w:p>
    <w:p w14:paraId="49B50B2D" w14:textId="08BFF2CB" w:rsidR="00FE711B" w:rsidRDefault="00FE711B" w:rsidP="00FE711B">
      <w:pPr>
        <w:numPr>
          <w:ilvl w:val="1"/>
          <w:numId w:val="22"/>
        </w:numPr>
      </w:pPr>
      <w:r>
        <w:t>Il sistema deve poter assicurare che non ci siano errori nell’elaborazione dell’input da parte degli utenti</w:t>
      </w:r>
    </w:p>
    <w:p w14:paraId="096B3A51" w14:textId="360FDB93" w:rsidR="00FE711B" w:rsidRDefault="0091445C" w:rsidP="0091445C">
      <w:pPr>
        <w:numPr>
          <w:ilvl w:val="0"/>
          <w:numId w:val="22"/>
        </w:numPr>
      </w:pPr>
      <w:r>
        <w:t>Implementazione</w:t>
      </w:r>
    </w:p>
    <w:p w14:paraId="1967600F" w14:textId="433C083F" w:rsidR="0091445C" w:rsidRDefault="0091445C" w:rsidP="0091445C">
      <w:pPr>
        <w:numPr>
          <w:ilvl w:val="1"/>
          <w:numId w:val="22"/>
        </w:numPr>
      </w:pPr>
      <w:r>
        <w:t xml:space="preserve">Il sistema deve essere sviluppato </w:t>
      </w:r>
      <w:r w:rsidR="00B47074">
        <w:t>usando il linguaggio di programmazione Java, con un database implementato tramite MySQL</w:t>
      </w:r>
    </w:p>
    <w:p w14:paraId="711522EA" w14:textId="4F57A198" w:rsidR="00B47074" w:rsidRDefault="00B47074" w:rsidP="00B47074">
      <w:pPr>
        <w:numPr>
          <w:ilvl w:val="0"/>
          <w:numId w:val="22"/>
        </w:numPr>
      </w:pPr>
      <w:r>
        <w:t>Interfaccia</w:t>
      </w:r>
    </w:p>
    <w:p w14:paraId="6FDF2E9D" w14:textId="7A37A20F" w:rsidR="00B47074" w:rsidRDefault="00B47074" w:rsidP="00B47074">
      <w:pPr>
        <w:numPr>
          <w:ilvl w:val="1"/>
          <w:numId w:val="22"/>
        </w:numPr>
      </w:pPr>
      <w:r>
        <w:t>La GUI deve risultare pulita e semplice da comprendere senza però rinunciare ad uno stile caratteristico</w:t>
      </w:r>
    </w:p>
    <w:p w14:paraId="435118C1" w14:textId="77777777" w:rsidR="00B47074" w:rsidRPr="00F21137" w:rsidRDefault="00B47074" w:rsidP="00B47074">
      <w:pPr>
        <w:ind w:left="1440"/>
      </w:pPr>
    </w:p>
    <w:p w14:paraId="65BB7BC2" w14:textId="0DB5E128" w:rsidR="00A15CFB" w:rsidRDefault="008C59AA" w:rsidP="00901F89">
      <w:pPr>
        <w:pStyle w:val="Titolo2"/>
        <w:numPr>
          <w:ilvl w:val="1"/>
          <w:numId w:val="6"/>
        </w:numPr>
      </w:pPr>
      <w:bookmarkStart w:id="4" w:name="_Toc61354121"/>
      <w:r>
        <w:t>Definizioni, acronimi e abbreviazioni</w:t>
      </w:r>
      <w:bookmarkEnd w:id="4"/>
    </w:p>
    <w:p w14:paraId="158B7C0C" w14:textId="23229AE6" w:rsidR="008C59AA" w:rsidRDefault="008C59AA" w:rsidP="008C59AA">
      <w:pPr>
        <w:ind w:left="360"/>
      </w:pPr>
    </w:p>
    <w:p w14:paraId="55F213A5" w14:textId="77777777" w:rsidR="00BE11D6" w:rsidRDefault="00BE11D6" w:rsidP="00BE11D6">
      <w:pPr>
        <w:numPr>
          <w:ilvl w:val="0"/>
          <w:numId w:val="11"/>
        </w:numPr>
      </w:pPr>
      <w:r>
        <w:t>Uroboros</w:t>
      </w:r>
    </w:p>
    <w:p w14:paraId="42E8771C" w14:textId="192F6EF8" w:rsidR="00BE11D6" w:rsidRDefault="00BE11D6" w:rsidP="00BE11D6">
      <w:pPr>
        <w:numPr>
          <w:ilvl w:val="1"/>
          <w:numId w:val="11"/>
        </w:numPr>
      </w:pPr>
      <w:r>
        <w:t>Il nome della piattaforma da sviluppare</w:t>
      </w:r>
    </w:p>
    <w:p w14:paraId="4BC0E52D" w14:textId="7C74B5CC" w:rsidR="00B47074" w:rsidRDefault="00B47074" w:rsidP="00B47074">
      <w:pPr>
        <w:numPr>
          <w:ilvl w:val="0"/>
          <w:numId w:val="11"/>
        </w:numPr>
      </w:pPr>
      <w:r>
        <w:t>GUI</w:t>
      </w:r>
    </w:p>
    <w:p w14:paraId="246F5350" w14:textId="6F3E464C" w:rsidR="00B47074" w:rsidRDefault="00B47074" w:rsidP="00B47074">
      <w:pPr>
        <w:numPr>
          <w:ilvl w:val="1"/>
          <w:numId w:val="11"/>
        </w:numPr>
      </w:pPr>
      <w:r>
        <w:t>Graphical User Interface</w:t>
      </w:r>
    </w:p>
    <w:p w14:paraId="019D286C" w14:textId="461A6B34" w:rsidR="008C59AA" w:rsidRDefault="008C59AA" w:rsidP="008C59AA">
      <w:pPr>
        <w:ind w:left="360"/>
      </w:pPr>
    </w:p>
    <w:p w14:paraId="7E8F7AE2" w14:textId="631540D8" w:rsidR="00BE11D6" w:rsidRDefault="00BE11D6" w:rsidP="00901F89">
      <w:pPr>
        <w:pStyle w:val="Titolo2"/>
        <w:numPr>
          <w:ilvl w:val="1"/>
          <w:numId w:val="6"/>
        </w:numPr>
      </w:pPr>
      <w:bookmarkStart w:id="5" w:name="_Toc61354122"/>
      <w:r>
        <w:t>References</w:t>
      </w:r>
      <w:bookmarkEnd w:id="5"/>
    </w:p>
    <w:p w14:paraId="416590FF" w14:textId="707865CB" w:rsidR="00BE11D6" w:rsidRDefault="00BE11D6" w:rsidP="00BE11D6"/>
    <w:p w14:paraId="55E610CF" w14:textId="326F7AFF" w:rsidR="00BE11D6" w:rsidRDefault="006B4333" w:rsidP="00BE11D6">
      <w:pPr>
        <w:ind w:left="360"/>
      </w:pPr>
      <w:hyperlink r:id="rId22" w:history="1">
        <w:r w:rsidR="00BC6D52" w:rsidRPr="00BC6D52">
          <w:rPr>
            <w:rStyle w:val="Collegamentoipertestuale"/>
          </w:rPr>
          <w:t>Problem Statement Uroboros</w:t>
        </w:r>
      </w:hyperlink>
    </w:p>
    <w:p w14:paraId="79CE6997" w14:textId="7EB5C7B4" w:rsidR="00BC6D52" w:rsidRDefault="00BC6D52" w:rsidP="00BE11D6">
      <w:pPr>
        <w:ind w:left="360"/>
      </w:pPr>
    </w:p>
    <w:p w14:paraId="1EBB3C5A" w14:textId="46CE1E3B" w:rsidR="00BC6D52" w:rsidRDefault="006B4333" w:rsidP="00BE11D6">
      <w:pPr>
        <w:ind w:left="360"/>
      </w:pPr>
      <w:hyperlink r:id="rId23" w:history="1">
        <w:r w:rsidR="00567F0A" w:rsidRPr="00BC6D52">
          <w:rPr>
            <w:rStyle w:val="Collegamentoipertestuale"/>
          </w:rPr>
          <w:t>Requirements</w:t>
        </w:r>
        <w:r w:rsidR="00BC6D52" w:rsidRPr="00BC6D52">
          <w:rPr>
            <w:rStyle w:val="Collegamentoipertestuale"/>
          </w:rPr>
          <w:t xml:space="preserve"> Analysis Document Uroboros</w:t>
        </w:r>
      </w:hyperlink>
    </w:p>
    <w:p w14:paraId="75B8F1B7" w14:textId="531DF3C3" w:rsidR="00BC6D52" w:rsidRDefault="00BC6D52" w:rsidP="00BE11D6">
      <w:pPr>
        <w:ind w:left="360"/>
      </w:pPr>
    </w:p>
    <w:p w14:paraId="5B841400" w14:textId="5D5CE704" w:rsidR="00BC6D52" w:rsidRDefault="00BC6D52" w:rsidP="00BC6D52">
      <w:pPr>
        <w:pStyle w:val="Titolo"/>
        <w:jc w:val="left"/>
      </w:pPr>
    </w:p>
    <w:p w14:paraId="501768A2" w14:textId="54649F37" w:rsidR="00BC6D52" w:rsidRDefault="00683B98" w:rsidP="00683B98">
      <w:pPr>
        <w:pStyle w:val="Titolo"/>
        <w:jc w:val="left"/>
      </w:pPr>
      <w:bookmarkStart w:id="6" w:name="_Toc61354123"/>
      <w:r>
        <w:lastRenderedPageBreak/>
        <w:t>2.</w:t>
      </w:r>
      <w:r w:rsidR="00012951">
        <w:t>SISTEMA CORRENTE</w:t>
      </w:r>
      <w:bookmarkEnd w:id="6"/>
    </w:p>
    <w:p w14:paraId="333CE682" w14:textId="4263E7C9" w:rsidR="00012951" w:rsidRDefault="00012951" w:rsidP="00012951"/>
    <w:p w14:paraId="110E9206" w14:textId="77777777" w:rsidR="007F57D7" w:rsidRPr="00340013" w:rsidRDefault="007F57D7" w:rsidP="007F57D7">
      <w:r>
        <w:t>Il progetto Uroboros è un sistema da progettare da zero, quindi non ci sono sistemi da rimpiazzare.</w:t>
      </w:r>
    </w:p>
    <w:p w14:paraId="0DBFECB4" w14:textId="4C682153" w:rsidR="00012951" w:rsidRDefault="00012951" w:rsidP="00012951"/>
    <w:p w14:paraId="51D34EA2" w14:textId="327C82C1" w:rsidR="000F6A41" w:rsidRDefault="000F6A41" w:rsidP="00012951"/>
    <w:p w14:paraId="6DB10126" w14:textId="3A86033E" w:rsidR="000F6A41" w:rsidRDefault="000F6A41" w:rsidP="00012951"/>
    <w:p w14:paraId="423745DA" w14:textId="5D7F9E5A" w:rsidR="000F6A41" w:rsidRDefault="000F6A41" w:rsidP="00012951"/>
    <w:p w14:paraId="03EABA97" w14:textId="2B37234D" w:rsidR="000F6A41" w:rsidRDefault="000F6A41" w:rsidP="000F6A41">
      <w:pPr>
        <w:pStyle w:val="Titolo"/>
        <w:jc w:val="left"/>
      </w:pPr>
      <w:bookmarkStart w:id="7" w:name="_Toc61354124"/>
      <w:r>
        <w:t>3.SISTEMA PROPOSTO</w:t>
      </w:r>
      <w:bookmarkEnd w:id="7"/>
    </w:p>
    <w:p w14:paraId="7D520BAC" w14:textId="4F96C95C" w:rsidR="000F6A41" w:rsidRDefault="000F6A41" w:rsidP="000F6A41"/>
    <w:p w14:paraId="11F2FC29" w14:textId="40A9F2C3" w:rsidR="00B25C69" w:rsidRDefault="00DA4ED6" w:rsidP="00DA4ED6">
      <w:pPr>
        <w:pStyle w:val="Titolo2"/>
        <w:numPr>
          <w:ilvl w:val="0"/>
          <w:numId w:val="0"/>
        </w:numPr>
        <w:ind w:left="360"/>
      </w:pPr>
      <w:bookmarkStart w:id="8" w:name="_Toc61354125"/>
      <w:r>
        <w:t>3.</w:t>
      </w:r>
      <w:r w:rsidR="00AB35D5">
        <w:t>1. Decomposizione</w:t>
      </w:r>
      <w:r w:rsidR="00B25C69">
        <w:t xml:space="preserve"> in sottosistemi</w:t>
      </w:r>
      <w:bookmarkEnd w:id="8"/>
    </w:p>
    <w:p w14:paraId="361725EE" w14:textId="3116F8E6" w:rsidR="007A04EE" w:rsidRDefault="007A04EE" w:rsidP="007A04EE"/>
    <w:p w14:paraId="59575670" w14:textId="370CEF46" w:rsidR="007A04EE" w:rsidRDefault="007A04EE" w:rsidP="007A04EE"/>
    <w:p w14:paraId="064424CE" w14:textId="50B90037" w:rsidR="007A04EE" w:rsidRDefault="006B4333" w:rsidP="007A04EE">
      <w:r>
        <w:pict w14:anchorId="5AE06947">
          <v:shape id="_x0000_i1027" type="#_x0000_t75" style="width:481.45pt;height:395.7pt">
            <v:imagedata r:id="rId24" o:title=""/>
          </v:shape>
        </w:pict>
      </w:r>
    </w:p>
    <w:p w14:paraId="2A3F2A18" w14:textId="2E9AA0AE" w:rsidR="007A04EE" w:rsidRDefault="007A04EE" w:rsidP="007A04EE"/>
    <w:p w14:paraId="7D130A93" w14:textId="05C20B10" w:rsidR="007A04EE" w:rsidRDefault="007A04EE" w:rsidP="007A04EE"/>
    <w:p w14:paraId="002F228F" w14:textId="0193A3A4" w:rsidR="007A04EE" w:rsidRDefault="007A04EE" w:rsidP="007A04EE">
      <w:pPr>
        <w:numPr>
          <w:ilvl w:val="0"/>
          <w:numId w:val="11"/>
        </w:numPr>
      </w:pPr>
      <w:r>
        <w:t xml:space="preserve">Presentation </w:t>
      </w:r>
      <w:r w:rsidR="00AB35D5">
        <w:t>Layer:</w:t>
      </w:r>
      <w:r>
        <w:t xml:space="preserve"> layer che si occupa della costruzione delle pagine web da mostrare all’utente</w:t>
      </w:r>
    </w:p>
    <w:p w14:paraId="63C96905" w14:textId="6CA24BE6" w:rsidR="007A04EE" w:rsidRDefault="007A04EE" w:rsidP="007A04EE">
      <w:pPr>
        <w:numPr>
          <w:ilvl w:val="1"/>
          <w:numId w:val="11"/>
        </w:numPr>
      </w:pPr>
      <w:r>
        <w:t>Sono divise in:</w:t>
      </w:r>
    </w:p>
    <w:p w14:paraId="2946B8C8" w14:textId="56E4AD99" w:rsidR="00AB35D5" w:rsidRDefault="00AB35D5" w:rsidP="00AB35D5">
      <w:pPr>
        <w:numPr>
          <w:ilvl w:val="2"/>
          <w:numId w:val="11"/>
        </w:numPr>
      </w:pPr>
      <w:r>
        <w:lastRenderedPageBreak/>
        <w:t>Homepage: pagina principale del sito da cui accedere alle altre pagine</w:t>
      </w:r>
    </w:p>
    <w:p w14:paraId="60328FD0" w14:textId="0BC6D2FA" w:rsidR="007A04EE" w:rsidRDefault="007A04EE" w:rsidP="007A04EE">
      <w:pPr>
        <w:numPr>
          <w:ilvl w:val="2"/>
          <w:numId w:val="11"/>
        </w:numPr>
      </w:pPr>
      <w:r>
        <w:t xml:space="preserve">Pagine </w:t>
      </w:r>
      <w:r w:rsidR="00AB35D5">
        <w:t>Account:</w:t>
      </w:r>
      <w:r>
        <w:t xml:space="preserve"> pagine riguardanti procedure di login/registrazione, gestione dei dati dell’account e gestione degli account da parte del gestore</w:t>
      </w:r>
    </w:p>
    <w:p w14:paraId="6AED234C" w14:textId="23F1C1F3" w:rsidR="007A04EE" w:rsidRDefault="00021D39" w:rsidP="007A04EE">
      <w:pPr>
        <w:numPr>
          <w:ilvl w:val="2"/>
          <w:numId w:val="11"/>
        </w:numPr>
      </w:pPr>
      <w:r>
        <w:t xml:space="preserve">Pagine </w:t>
      </w:r>
      <w:r w:rsidR="00AB35D5">
        <w:t>Categorie:</w:t>
      </w:r>
      <w:r>
        <w:t xml:space="preserve"> pagine riguardanti la visualizzazione delle categorie e la gestione di queste da parte del gestore</w:t>
      </w:r>
    </w:p>
    <w:p w14:paraId="18BCD81C" w14:textId="7AADE37F" w:rsidR="00021D39" w:rsidRDefault="00021D39" w:rsidP="007A04EE">
      <w:pPr>
        <w:numPr>
          <w:ilvl w:val="2"/>
          <w:numId w:val="11"/>
        </w:numPr>
      </w:pPr>
      <w:r>
        <w:t xml:space="preserve">Pagine </w:t>
      </w:r>
      <w:r w:rsidR="00AB35D5">
        <w:t>Prodotti:</w:t>
      </w:r>
      <w:r>
        <w:t xml:space="preserve"> </w:t>
      </w:r>
      <w:r w:rsidR="00F16902">
        <w:t>pagine riguardanti la visualizzazione del catalogo prodotti, del prodotto singolo e della gestione dei prodotti da parte del gestore</w:t>
      </w:r>
    </w:p>
    <w:p w14:paraId="423295C4" w14:textId="45CBECA2" w:rsidR="00F16902" w:rsidRDefault="00F16902" w:rsidP="007A04EE">
      <w:pPr>
        <w:numPr>
          <w:ilvl w:val="2"/>
          <w:numId w:val="11"/>
        </w:numPr>
      </w:pPr>
      <w:r>
        <w:t xml:space="preserve">Pagine </w:t>
      </w:r>
      <w:r w:rsidR="00AB35D5">
        <w:t>Ordini:</w:t>
      </w:r>
      <w:r>
        <w:t xml:space="preserve"> pagine riguardanti la visualizzazione dello storico degli ordini di un account</w:t>
      </w:r>
      <w:r w:rsidR="001C28C5">
        <w:t xml:space="preserve"> e di un ordine in particolare</w:t>
      </w:r>
    </w:p>
    <w:p w14:paraId="37793617" w14:textId="683DC9A9" w:rsidR="001C28C5" w:rsidRDefault="001C28C5" w:rsidP="007A04EE">
      <w:pPr>
        <w:numPr>
          <w:ilvl w:val="2"/>
          <w:numId w:val="11"/>
        </w:numPr>
      </w:pPr>
      <w:r>
        <w:t xml:space="preserve">Pagine </w:t>
      </w:r>
      <w:r w:rsidR="00AB35D5">
        <w:t>Acquisto:</w:t>
      </w:r>
      <w:r>
        <w:t xml:space="preserve"> pagine riguardanti la procedura di acquisto </w:t>
      </w:r>
      <w:r w:rsidR="009877E5">
        <w:t>e la visualizzazione del carrello</w:t>
      </w:r>
    </w:p>
    <w:p w14:paraId="5624BAD6" w14:textId="13A60A23" w:rsidR="009877E5" w:rsidRDefault="009877E5" w:rsidP="009877E5">
      <w:pPr>
        <w:numPr>
          <w:ilvl w:val="0"/>
          <w:numId w:val="11"/>
        </w:numPr>
      </w:pPr>
      <w:r>
        <w:t xml:space="preserve">Bussiness </w:t>
      </w:r>
      <w:r w:rsidR="00AB35D5">
        <w:t>Layer:</w:t>
      </w:r>
      <w:r>
        <w:t xml:space="preserve"> si occupa dell’elaborazione dei dati</w:t>
      </w:r>
      <w:r w:rsidR="0054568A">
        <w:t xml:space="preserve"> e dello scambio tra server e database</w:t>
      </w:r>
    </w:p>
    <w:p w14:paraId="2E49254F" w14:textId="1721C0FD" w:rsidR="0054568A" w:rsidRDefault="0054568A" w:rsidP="0054568A">
      <w:pPr>
        <w:numPr>
          <w:ilvl w:val="1"/>
          <w:numId w:val="11"/>
        </w:numPr>
      </w:pPr>
      <w:r>
        <w:t xml:space="preserve">Suddiviso </w:t>
      </w:r>
      <w:r w:rsidR="00AB35D5">
        <w:t>in:</w:t>
      </w:r>
    </w:p>
    <w:p w14:paraId="7945AD6D" w14:textId="54402E4F" w:rsidR="0054568A" w:rsidRDefault="0054568A" w:rsidP="0054568A">
      <w:pPr>
        <w:numPr>
          <w:ilvl w:val="2"/>
          <w:numId w:val="11"/>
        </w:numPr>
      </w:pPr>
      <w:r>
        <w:t xml:space="preserve">Controllo </w:t>
      </w:r>
      <w:r w:rsidR="00AB35D5">
        <w:t>Account:</w:t>
      </w:r>
      <w:r>
        <w:t xml:space="preserve"> metodi riguardanti il login e la registrazione, la gestione dei dati degli account e la gestione degli account da parte del gestore</w:t>
      </w:r>
    </w:p>
    <w:p w14:paraId="5876784F" w14:textId="77E40A2E" w:rsidR="0054568A" w:rsidRDefault="0054568A" w:rsidP="0054568A">
      <w:pPr>
        <w:numPr>
          <w:ilvl w:val="2"/>
          <w:numId w:val="11"/>
        </w:numPr>
      </w:pPr>
      <w:r>
        <w:t xml:space="preserve">Controllo </w:t>
      </w:r>
      <w:r w:rsidR="00AB35D5">
        <w:t>Categorie:</w:t>
      </w:r>
      <w:r>
        <w:t xml:space="preserve"> metodi riguardanti il recupero dei dati delle categorie dal database </w:t>
      </w:r>
      <w:r w:rsidR="004D7024">
        <w:t>e l’aggiornamento di questi da parte del gestore</w:t>
      </w:r>
    </w:p>
    <w:p w14:paraId="0FC4EFB9" w14:textId="5892D20C" w:rsidR="004D7024" w:rsidRDefault="004D7024" w:rsidP="0054568A">
      <w:pPr>
        <w:numPr>
          <w:ilvl w:val="2"/>
          <w:numId w:val="11"/>
        </w:numPr>
      </w:pPr>
      <w:r>
        <w:t xml:space="preserve">Controllo </w:t>
      </w:r>
      <w:r w:rsidR="00AB35D5">
        <w:t>Prodotti:</w:t>
      </w:r>
      <w:r>
        <w:t xml:space="preserve"> metodi riguardanti il recupero dei dati dei prodotti dal database e l’aggiornamento di questi da parte del gestore</w:t>
      </w:r>
    </w:p>
    <w:p w14:paraId="4E76A708" w14:textId="3BC30D09" w:rsidR="004D7024" w:rsidRDefault="004D7024" w:rsidP="0054568A">
      <w:pPr>
        <w:numPr>
          <w:ilvl w:val="2"/>
          <w:numId w:val="11"/>
        </w:numPr>
      </w:pPr>
      <w:r>
        <w:t xml:space="preserve">Controllo </w:t>
      </w:r>
      <w:r w:rsidR="00AB35D5">
        <w:t>Ordini:</w:t>
      </w:r>
      <w:r>
        <w:t xml:space="preserve"> </w:t>
      </w:r>
      <w:r w:rsidR="00B91D32">
        <w:t>metodi riguardanti il recupero dei dati riguardanti gli ordini passati di un account e la visualizzazione di ogni singolo ordine</w:t>
      </w:r>
    </w:p>
    <w:p w14:paraId="42E1098F" w14:textId="2C66EA61" w:rsidR="00B91D32" w:rsidRDefault="00B91D32" w:rsidP="0054568A">
      <w:pPr>
        <w:numPr>
          <w:ilvl w:val="2"/>
          <w:numId w:val="11"/>
        </w:numPr>
      </w:pPr>
      <w:r>
        <w:t xml:space="preserve">Controllo </w:t>
      </w:r>
      <w:r w:rsidR="00AB35D5">
        <w:t>Acquisto:</w:t>
      </w:r>
      <w:r>
        <w:t xml:space="preserve"> metodi riguardanti </w:t>
      </w:r>
      <w:r w:rsidR="00F41C02">
        <w:t>la gestione del carrello e le procedure di acquisto di un prodotto e di memorizzazione dell’ordine all’interno del database</w:t>
      </w:r>
    </w:p>
    <w:p w14:paraId="79F3FB0F" w14:textId="6D6AB9CE" w:rsidR="00F41C02" w:rsidRDefault="00F41C02" w:rsidP="00F41C02">
      <w:pPr>
        <w:numPr>
          <w:ilvl w:val="0"/>
          <w:numId w:val="11"/>
        </w:numPr>
      </w:pPr>
      <w:r>
        <w:t xml:space="preserve">Data </w:t>
      </w:r>
      <w:r w:rsidR="00AB35D5">
        <w:t>Layer:</w:t>
      </w:r>
      <w:r>
        <w:t xml:space="preserve"> si occupa dell’interazione con il database da parte del server</w:t>
      </w:r>
    </w:p>
    <w:p w14:paraId="5ACCD806" w14:textId="34683AFE" w:rsidR="007A04EE" w:rsidRDefault="007A04EE" w:rsidP="007A04EE"/>
    <w:p w14:paraId="71FE9808" w14:textId="431BD09D" w:rsidR="007A04EE" w:rsidRDefault="007A04EE" w:rsidP="007A04EE"/>
    <w:p w14:paraId="1D1EEC62" w14:textId="465F1ACE" w:rsidR="00B47074" w:rsidRDefault="00B47074" w:rsidP="007A04EE"/>
    <w:p w14:paraId="49943B4F" w14:textId="2C2DC5FF" w:rsidR="00B47074" w:rsidRDefault="00B47074" w:rsidP="007A04EE"/>
    <w:p w14:paraId="731184DA" w14:textId="3F5B0587" w:rsidR="00B47074" w:rsidRDefault="00B47074" w:rsidP="007A04EE"/>
    <w:p w14:paraId="21EFF158" w14:textId="78753F2B" w:rsidR="00B47074" w:rsidRDefault="00B47074" w:rsidP="007A04EE"/>
    <w:p w14:paraId="4505452A" w14:textId="52B51546" w:rsidR="00B47074" w:rsidRDefault="00B47074" w:rsidP="007A04EE"/>
    <w:p w14:paraId="07FDFFFD" w14:textId="18AC41D6" w:rsidR="00B47074" w:rsidRDefault="00B47074" w:rsidP="007A04EE"/>
    <w:p w14:paraId="2366690A" w14:textId="44316925" w:rsidR="00B47074" w:rsidRDefault="00B47074" w:rsidP="007A04EE"/>
    <w:p w14:paraId="369B94FF" w14:textId="1C37FC01" w:rsidR="00B47074" w:rsidRDefault="00B47074" w:rsidP="007A04EE"/>
    <w:p w14:paraId="2ACB793F" w14:textId="6E205550" w:rsidR="00B47074" w:rsidRDefault="00B47074" w:rsidP="007A04EE"/>
    <w:p w14:paraId="6975D8CB" w14:textId="48F5A7E8" w:rsidR="00B47074" w:rsidRDefault="00B47074" w:rsidP="007A04EE"/>
    <w:p w14:paraId="133756AF" w14:textId="74E395E7" w:rsidR="00B47074" w:rsidRDefault="00B47074" w:rsidP="007A04EE"/>
    <w:p w14:paraId="59FABFCB" w14:textId="159F0109" w:rsidR="00B47074" w:rsidRDefault="00B47074" w:rsidP="007A04EE"/>
    <w:p w14:paraId="0FF76255" w14:textId="46898042" w:rsidR="00B47074" w:rsidRDefault="00B47074" w:rsidP="007A04EE"/>
    <w:p w14:paraId="240A331A" w14:textId="724DEBAF" w:rsidR="00B47074" w:rsidRDefault="00B47074" w:rsidP="007A04EE"/>
    <w:p w14:paraId="32578F90" w14:textId="6B99268B" w:rsidR="00B47074" w:rsidRDefault="00B47074" w:rsidP="007A04EE"/>
    <w:p w14:paraId="6D689FD9" w14:textId="26D2A328" w:rsidR="00B47074" w:rsidRDefault="00B47074" w:rsidP="007A04EE"/>
    <w:p w14:paraId="79C9E9E7" w14:textId="609C0939" w:rsidR="00B47074" w:rsidRDefault="00B47074" w:rsidP="007A04EE"/>
    <w:p w14:paraId="461D5408" w14:textId="77777777" w:rsidR="00B47074" w:rsidRPr="007A04EE" w:rsidRDefault="00B47074" w:rsidP="007A04EE"/>
    <w:p w14:paraId="7B12C0D0" w14:textId="2E736976" w:rsidR="006B180C" w:rsidRDefault="00B25C69" w:rsidP="006B180C">
      <w:pPr>
        <w:pStyle w:val="Titolo2"/>
        <w:numPr>
          <w:ilvl w:val="0"/>
          <w:numId w:val="0"/>
        </w:numPr>
        <w:ind w:left="360"/>
      </w:pPr>
      <w:bookmarkStart w:id="9" w:name="_Toc61354126"/>
      <w:r>
        <w:lastRenderedPageBreak/>
        <w:t>3.</w:t>
      </w:r>
      <w:r w:rsidR="00AB35D5">
        <w:t>2. Mapping</w:t>
      </w:r>
      <w:r>
        <w:t xml:space="preserve"> Hardware/software</w:t>
      </w:r>
      <w:bookmarkEnd w:id="9"/>
    </w:p>
    <w:p w14:paraId="1CA196EE" w14:textId="77777777" w:rsidR="006B180C" w:rsidRPr="006B180C" w:rsidRDefault="006B180C" w:rsidP="006B180C"/>
    <w:p w14:paraId="7407B6BE" w14:textId="5DFCB658" w:rsidR="006B180C" w:rsidRPr="006B180C" w:rsidRDefault="006B4333" w:rsidP="006B180C">
      <w:r>
        <w:pict w14:anchorId="3DBA78C2">
          <v:shape id="_x0000_i1028" type="#_x0000_t75" style="width:481.45pt;height:314.9pt">
            <v:imagedata r:id="rId25" o:title=""/>
          </v:shape>
        </w:pict>
      </w:r>
    </w:p>
    <w:p w14:paraId="5DE25B13" w14:textId="277ECD30" w:rsidR="00B25C69" w:rsidRDefault="00B25C69" w:rsidP="00DA4ED6">
      <w:pPr>
        <w:pStyle w:val="Titolo2"/>
        <w:numPr>
          <w:ilvl w:val="0"/>
          <w:numId w:val="0"/>
        </w:numPr>
        <w:ind w:left="360"/>
      </w:pPr>
    </w:p>
    <w:p w14:paraId="46927212" w14:textId="7B2EE8E3" w:rsidR="00B47074" w:rsidRDefault="00B47074" w:rsidP="00B47074"/>
    <w:p w14:paraId="51A95030" w14:textId="5EE1E040" w:rsidR="00B47074" w:rsidRDefault="00B47074" w:rsidP="00B47074"/>
    <w:p w14:paraId="1A64DE0E" w14:textId="42067C21" w:rsidR="00B47074" w:rsidRDefault="00B47074" w:rsidP="00B47074"/>
    <w:p w14:paraId="0DD4CE64" w14:textId="181F9932" w:rsidR="00B47074" w:rsidRDefault="00B47074" w:rsidP="00B47074"/>
    <w:p w14:paraId="0F44CE49" w14:textId="1749317D" w:rsidR="00B47074" w:rsidRDefault="00B47074" w:rsidP="00B47074"/>
    <w:p w14:paraId="6DFC4660" w14:textId="58BE5B2A" w:rsidR="00B47074" w:rsidRDefault="00B47074" w:rsidP="00B47074"/>
    <w:p w14:paraId="19BC3A78" w14:textId="147F6954" w:rsidR="00B47074" w:rsidRDefault="00B47074" w:rsidP="00B47074"/>
    <w:p w14:paraId="76F8688B" w14:textId="77777777" w:rsidR="00B47074" w:rsidRPr="00B47074" w:rsidRDefault="00B47074" w:rsidP="00B47074"/>
    <w:p w14:paraId="73B9F398" w14:textId="295A1B8D" w:rsidR="00F11642" w:rsidRDefault="00F11642" w:rsidP="00DA4ED6">
      <w:pPr>
        <w:pStyle w:val="Titolo2"/>
        <w:numPr>
          <w:ilvl w:val="0"/>
          <w:numId w:val="0"/>
        </w:numPr>
        <w:ind w:left="360"/>
      </w:pPr>
      <w:bookmarkStart w:id="10" w:name="_Toc61354127"/>
      <w:r>
        <w:t>3.</w:t>
      </w:r>
      <w:r w:rsidR="00AB35D5">
        <w:t>3. Gestione</w:t>
      </w:r>
      <w:r>
        <w:t xml:space="preserve"> dei dati persistenti</w:t>
      </w:r>
      <w:bookmarkEnd w:id="10"/>
    </w:p>
    <w:p w14:paraId="68A956F5" w14:textId="4379E984" w:rsidR="00EC4B23" w:rsidRDefault="00EC4B23" w:rsidP="00EC4B23"/>
    <w:p w14:paraId="3700581A" w14:textId="4D2D1699" w:rsidR="00EC4B23" w:rsidRDefault="00D61593" w:rsidP="00D61593">
      <w:pPr>
        <w:ind w:left="705"/>
      </w:pPr>
      <w:r>
        <w:t xml:space="preserve">I dati Persistenti verranno gestiti tramite l’implementazione di un Database in linguaggio MySQL </w:t>
      </w:r>
      <w:r w:rsidR="006C0C86">
        <w:t xml:space="preserve">per la memorizzazione </w:t>
      </w:r>
      <w:r w:rsidR="002B680F">
        <w:t>dei dati riguardanti gli account</w:t>
      </w:r>
      <w:r w:rsidR="004373CA">
        <w:t xml:space="preserve"> (con tutti i dati connessi)</w:t>
      </w:r>
      <w:r w:rsidR="002B680F">
        <w:t>, i prodotti e le categorie presenti sul sito</w:t>
      </w:r>
    </w:p>
    <w:p w14:paraId="55C8CA84" w14:textId="0774E520" w:rsidR="005169CE" w:rsidRDefault="005169CE" w:rsidP="00D61593">
      <w:pPr>
        <w:ind w:left="705"/>
      </w:pPr>
    </w:p>
    <w:p w14:paraId="2A86C455" w14:textId="3C4D92DB" w:rsidR="00B47074" w:rsidRDefault="00B47074" w:rsidP="00D61593">
      <w:pPr>
        <w:ind w:left="705"/>
      </w:pPr>
    </w:p>
    <w:p w14:paraId="0707AF8F" w14:textId="48DD06C7" w:rsidR="00B47074" w:rsidRDefault="00B47074" w:rsidP="00D61593">
      <w:pPr>
        <w:ind w:left="705"/>
      </w:pPr>
    </w:p>
    <w:p w14:paraId="6259D230" w14:textId="78C5D8C5" w:rsidR="00B47074" w:rsidRDefault="00B47074" w:rsidP="00D61593">
      <w:pPr>
        <w:ind w:left="705"/>
      </w:pPr>
    </w:p>
    <w:p w14:paraId="5919E557" w14:textId="0268603E" w:rsidR="00B47074" w:rsidRDefault="00B47074" w:rsidP="00D61593">
      <w:pPr>
        <w:ind w:left="705"/>
      </w:pPr>
    </w:p>
    <w:p w14:paraId="7940CD70" w14:textId="0672CD17" w:rsidR="00B47074" w:rsidRDefault="00B47074" w:rsidP="00D61593">
      <w:pPr>
        <w:ind w:left="705"/>
      </w:pPr>
    </w:p>
    <w:p w14:paraId="2AD67086" w14:textId="77777777" w:rsidR="00B47074" w:rsidRDefault="00B47074" w:rsidP="00D61593">
      <w:pPr>
        <w:ind w:left="705"/>
      </w:pPr>
    </w:p>
    <w:p w14:paraId="1C806B3D" w14:textId="6184F916" w:rsidR="005169CE" w:rsidRDefault="005169CE" w:rsidP="005169CE">
      <w:pPr>
        <w:pStyle w:val="Titolo3"/>
        <w:numPr>
          <w:ilvl w:val="2"/>
          <w:numId w:val="18"/>
        </w:numPr>
      </w:pPr>
      <w:bookmarkStart w:id="11" w:name="_Toc61354128"/>
      <w:r>
        <w:lastRenderedPageBreak/>
        <w:t>Schema E-R</w:t>
      </w:r>
      <w:bookmarkEnd w:id="11"/>
    </w:p>
    <w:p w14:paraId="4554B295" w14:textId="5D53E60E" w:rsidR="005169CE" w:rsidRDefault="005169CE" w:rsidP="005169CE"/>
    <w:p w14:paraId="76AD7E73" w14:textId="5C7019B2" w:rsidR="005169CE" w:rsidRPr="005169CE" w:rsidRDefault="006B4333" w:rsidP="005169CE">
      <w:r>
        <w:pict w14:anchorId="62B85237">
          <v:shape id="_x0000_i1029" type="#_x0000_t75" style="width:481.45pt;height:387.55pt">
            <v:imagedata r:id="rId26" o:title=""/>
          </v:shape>
        </w:pict>
      </w:r>
    </w:p>
    <w:p w14:paraId="3915B6AB" w14:textId="1A6D88B7" w:rsidR="00F11642" w:rsidRDefault="00F11642" w:rsidP="005B5481">
      <w:pPr>
        <w:pStyle w:val="Titolo2"/>
        <w:numPr>
          <w:ilvl w:val="0"/>
          <w:numId w:val="0"/>
        </w:numPr>
      </w:pPr>
    </w:p>
    <w:p w14:paraId="77228C39" w14:textId="036A6C4F" w:rsidR="00B31C93" w:rsidRDefault="00B31C93" w:rsidP="00B31C93"/>
    <w:p w14:paraId="24C9C115" w14:textId="43C2F4C4" w:rsidR="00B31C93" w:rsidRDefault="00B31C93" w:rsidP="00B31C93"/>
    <w:p w14:paraId="2934DF37" w14:textId="049C3AD9" w:rsidR="00B31C93" w:rsidRDefault="00B31C93" w:rsidP="00B31C93"/>
    <w:p w14:paraId="788A571E" w14:textId="6207D9C3" w:rsidR="00B31C93" w:rsidRDefault="00B31C93" w:rsidP="00B31C93"/>
    <w:p w14:paraId="6239E80D" w14:textId="5396AA7D" w:rsidR="00B31C93" w:rsidRDefault="00B31C93" w:rsidP="00B31C93"/>
    <w:p w14:paraId="56175BAB" w14:textId="77777777" w:rsidR="0020784E" w:rsidRDefault="0020784E" w:rsidP="00B31C93"/>
    <w:p w14:paraId="5BB5AA99" w14:textId="737D414B" w:rsidR="00B31C93" w:rsidRDefault="00B31C93" w:rsidP="00B31C93"/>
    <w:p w14:paraId="273EC5D8" w14:textId="77777777" w:rsidR="00B31C93" w:rsidRPr="00B31C93" w:rsidRDefault="00B31C93" w:rsidP="00B31C93"/>
    <w:p w14:paraId="7D80286A" w14:textId="4A8EE8C8" w:rsidR="00F11642" w:rsidRDefault="00F11642" w:rsidP="00DA4ED6">
      <w:pPr>
        <w:pStyle w:val="Titolo2"/>
        <w:numPr>
          <w:ilvl w:val="0"/>
          <w:numId w:val="0"/>
        </w:numPr>
        <w:ind w:left="360"/>
      </w:pPr>
      <w:bookmarkStart w:id="12" w:name="_Toc61354129"/>
      <w:r>
        <w:t>3.</w:t>
      </w:r>
      <w:r w:rsidR="00AB35D5">
        <w:t>4. Controllo</w:t>
      </w:r>
      <w:r>
        <w:t xml:space="preserve"> accessi e sicurezza</w:t>
      </w:r>
      <w:bookmarkEnd w:id="12"/>
    </w:p>
    <w:p w14:paraId="1BBB5FC1" w14:textId="14E0EB5B" w:rsidR="004373CA" w:rsidRDefault="004373CA" w:rsidP="004373CA"/>
    <w:p w14:paraId="3DA61748" w14:textId="7988AE03" w:rsidR="00EE64FE" w:rsidRDefault="004373CA" w:rsidP="00B31C93">
      <w:pPr>
        <w:ind w:left="705"/>
      </w:pPr>
      <w:r>
        <w:t xml:space="preserve">Il controllo degli accessi e la sicurezza </w:t>
      </w:r>
      <w:r w:rsidR="00AB35D5">
        <w:t>vengono forniti</w:t>
      </w:r>
      <w:r>
        <w:t xml:space="preserve"> tramite un accesso utilizzando una combinazione di nome utente e password che una volta registrata sarà </w:t>
      </w:r>
      <w:r w:rsidR="005B5481">
        <w:t>criptata in automatico dal database stesso tramite un codice hash.</w:t>
      </w:r>
    </w:p>
    <w:p w14:paraId="0B88A819" w14:textId="14A57611" w:rsidR="00B31C93" w:rsidRDefault="00B31C93" w:rsidP="00B31C93">
      <w:pPr>
        <w:ind w:left="705"/>
      </w:pPr>
    </w:p>
    <w:p w14:paraId="2AAF1962" w14:textId="77777777" w:rsidR="00B31C93" w:rsidRDefault="00B31C93" w:rsidP="00B31C93">
      <w:pPr>
        <w:ind w:left="705"/>
      </w:pPr>
    </w:p>
    <w:tbl>
      <w:tblPr>
        <w:tblW w:w="11760" w:type="dxa"/>
        <w:tblInd w:w="-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931"/>
        <w:gridCol w:w="1853"/>
        <w:gridCol w:w="1805"/>
        <w:gridCol w:w="1689"/>
        <w:gridCol w:w="902"/>
        <w:gridCol w:w="1698"/>
        <w:gridCol w:w="1120"/>
      </w:tblGrid>
      <w:tr w:rsidR="002D2B9A" w:rsidRPr="005A4266" w14:paraId="2002B57B" w14:textId="77777777" w:rsidTr="00807B48">
        <w:trPr>
          <w:trHeight w:val="583"/>
        </w:trPr>
        <w:tc>
          <w:tcPr>
            <w:tcW w:w="762" w:type="dxa"/>
            <w:shd w:val="clear" w:color="auto" w:fill="auto"/>
          </w:tcPr>
          <w:p w14:paraId="0E45CDFC" w14:textId="77777777" w:rsidR="00EF0885" w:rsidRPr="005A4266" w:rsidRDefault="00EF0885" w:rsidP="00EE64FE">
            <w:pPr>
              <w:rPr>
                <w:sz w:val="18"/>
                <w:szCs w:val="18"/>
              </w:rPr>
            </w:pPr>
          </w:p>
        </w:tc>
        <w:tc>
          <w:tcPr>
            <w:tcW w:w="1931" w:type="dxa"/>
            <w:shd w:val="clear" w:color="auto" w:fill="auto"/>
          </w:tcPr>
          <w:p w14:paraId="17DF863D" w14:textId="77777777" w:rsidR="00942F86" w:rsidRPr="007E60BF" w:rsidRDefault="00EF0885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Gestione</w:t>
            </w:r>
          </w:p>
          <w:p w14:paraId="26FBEC6E" w14:textId="18372DAA" w:rsidR="00EF0885" w:rsidRPr="007E60BF" w:rsidRDefault="00EF0885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Account</w:t>
            </w:r>
          </w:p>
        </w:tc>
        <w:tc>
          <w:tcPr>
            <w:tcW w:w="1853" w:type="dxa"/>
            <w:shd w:val="clear" w:color="auto" w:fill="auto"/>
          </w:tcPr>
          <w:p w14:paraId="6D333DFB" w14:textId="77777777" w:rsidR="00942F86" w:rsidRPr="007E60BF" w:rsidRDefault="00EF0885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Gestione</w:t>
            </w:r>
          </w:p>
          <w:p w14:paraId="29A9EE10" w14:textId="752D7D77" w:rsidR="00EF0885" w:rsidRPr="007E60BF" w:rsidRDefault="00EF0885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Prodotti</w:t>
            </w:r>
          </w:p>
        </w:tc>
        <w:tc>
          <w:tcPr>
            <w:tcW w:w="1805" w:type="dxa"/>
            <w:shd w:val="clear" w:color="auto" w:fill="auto"/>
          </w:tcPr>
          <w:p w14:paraId="1255E9A2" w14:textId="77777777" w:rsidR="00942F86" w:rsidRPr="007E60BF" w:rsidRDefault="00EF0885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Gestione</w:t>
            </w:r>
          </w:p>
          <w:p w14:paraId="771E94D4" w14:textId="61DDBAD8" w:rsidR="00EF0885" w:rsidRPr="007E60BF" w:rsidRDefault="00EF0885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Categorie</w:t>
            </w:r>
          </w:p>
        </w:tc>
        <w:tc>
          <w:tcPr>
            <w:tcW w:w="1689" w:type="dxa"/>
            <w:shd w:val="clear" w:color="auto" w:fill="auto"/>
          </w:tcPr>
          <w:p w14:paraId="2C6D89F6" w14:textId="75C0A22B" w:rsidR="005A7382" w:rsidRPr="007E60BF" w:rsidRDefault="009D3DA0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Visualizzazione Storico</w:t>
            </w:r>
          </w:p>
          <w:p w14:paraId="6B4091FB" w14:textId="7A1A4527" w:rsidR="009D3DA0" w:rsidRPr="007E60BF" w:rsidRDefault="009D3DA0" w:rsidP="009D3DA0">
            <w:pPr>
              <w:rPr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auto"/>
          </w:tcPr>
          <w:p w14:paraId="272D4BE3" w14:textId="6C144128" w:rsidR="00EF0885" w:rsidRPr="007E60BF" w:rsidRDefault="00EF0885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Acquisto</w:t>
            </w:r>
          </w:p>
        </w:tc>
        <w:tc>
          <w:tcPr>
            <w:tcW w:w="1698" w:type="dxa"/>
            <w:shd w:val="clear" w:color="auto" w:fill="auto"/>
          </w:tcPr>
          <w:p w14:paraId="0FC50721" w14:textId="3A5C9A70" w:rsidR="00EF0885" w:rsidRPr="007E60BF" w:rsidRDefault="00942F86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Aggiunta al carrello</w:t>
            </w:r>
          </w:p>
        </w:tc>
        <w:tc>
          <w:tcPr>
            <w:tcW w:w="1120" w:type="dxa"/>
            <w:shd w:val="clear" w:color="auto" w:fill="auto"/>
          </w:tcPr>
          <w:p w14:paraId="14AF314B" w14:textId="7ECCE081" w:rsidR="00EF0885" w:rsidRPr="007E60BF" w:rsidRDefault="00942F86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Login</w:t>
            </w:r>
            <w:r w:rsidR="007E60BF" w:rsidRPr="007E60BF">
              <w:rPr>
                <w:sz w:val="16"/>
                <w:szCs w:val="16"/>
              </w:rPr>
              <w:t xml:space="preserve"> Registrazione</w:t>
            </w:r>
          </w:p>
        </w:tc>
      </w:tr>
      <w:tr w:rsidR="002D2B9A" w:rsidRPr="007E60BF" w14:paraId="2A5BF3B7" w14:textId="77777777" w:rsidTr="00807B48">
        <w:trPr>
          <w:trHeight w:val="573"/>
        </w:trPr>
        <w:tc>
          <w:tcPr>
            <w:tcW w:w="762" w:type="dxa"/>
            <w:shd w:val="clear" w:color="auto" w:fill="auto"/>
          </w:tcPr>
          <w:p w14:paraId="22F9021B" w14:textId="0ACEF71E" w:rsidR="00EF0885" w:rsidRPr="007E60BF" w:rsidRDefault="00942F86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Utente</w:t>
            </w:r>
          </w:p>
        </w:tc>
        <w:tc>
          <w:tcPr>
            <w:tcW w:w="1931" w:type="dxa"/>
            <w:shd w:val="clear" w:color="auto" w:fill="auto"/>
          </w:tcPr>
          <w:p w14:paraId="16268CC5" w14:textId="77777777" w:rsidR="00EF0885" w:rsidRPr="007E60BF" w:rsidRDefault="00C4666C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gestisciAccount()</w:t>
            </w:r>
          </w:p>
          <w:p w14:paraId="12CC2162" w14:textId="77777777" w:rsidR="00C4666C" w:rsidRPr="007E60BF" w:rsidRDefault="00C4666C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modificaDatiAccount()</w:t>
            </w:r>
          </w:p>
          <w:p w14:paraId="45D29828" w14:textId="706CEE23" w:rsidR="00C4666C" w:rsidRPr="007E60BF" w:rsidRDefault="00C4666C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showAccountDetail()</w:t>
            </w:r>
          </w:p>
        </w:tc>
        <w:tc>
          <w:tcPr>
            <w:tcW w:w="1853" w:type="dxa"/>
            <w:shd w:val="clear" w:color="auto" w:fill="auto"/>
          </w:tcPr>
          <w:p w14:paraId="3B2401E9" w14:textId="1F9AEB92" w:rsidR="00EF0885" w:rsidRPr="007E60BF" w:rsidRDefault="00FC405B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//////////</w:t>
            </w:r>
          </w:p>
        </w:tc>
        <w:tc>
          <w:tcPr>
            <w:tcW w:w="1805" w:type="dxa"/>
            <w:shd w:val="clear" w:color="auto" w:fill="auto"/>
          </w:tcPr>
          <w:p w14:paraId="6F6A1724" w14:textId="6101CA13" w:rsidR="00EF0885" w:rsidRPr="007E60BF" w:rsidRDefault="00FC405B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//////////</w:t>
            </w:r>
          </w:p>
        </w:tc>
        <w:tc>
          <w:tcPr>
            <w:tcW w:w="1689" w:type="dxa"/>
            <w:shd w:val="clear" w:color="auto" w:fill="auto"/>
          </w:tcPr>
          <w:p w14:paraId="5406B591" w14:textId="13A64DAE" w:rsidR="00EF0885" w:rsidRPr="007E60BF" w:rsidRDefault="00EC1395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showStorico()</w:t>
            </w:r>
          </w:p>
        </w:tc>
        <w:tc>
          <w:tcPr>
            <w:tcW w:w="902" w:type="dxa"/>
            <w:shd w:val="clear" w:color="auto" w:fill="auto"/>
          </w:tcPr>
          <w:p w14:paraId="446BEE73" w14:textId="77777777" w:rsidR="00EF0885" w:rsidRPr="007E60BF" w:rsidRDefault="009D3DA0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a</w:t>
            </w:r>
            <w:r w:rsidR="005A7382" w:rsidRPr="007E60BF">
              <w:rPr>
                <w:sz w:val="16"/>
                <w:szCs w:val="16"/>
              </w:rPr>
              <w:t>quisto()</w:t>
            </w:r>
          </w:p>
          <w:p w14:paraId="20704E53" w14:textId="609B6483" w:rsidR="009D3DA0" w:rsidRPr="007E60BF" w:rsidRDefault="009D3DA0" w:rsidP="00EE64FE">
            <w:pPr>
              <w:rPr>
                <w:sz w:val="16"/>
                <w:szCs w:val="16"/>
              </w:rPr>
            </w:pPr>
          </w:p>
        </w:tc>
        <w:tc>
          <w:tcPr>
            <w:tcW w:w="1698" w:type="dxa"/>
            <w:shd w:val="clear" w:color="auto" w:fill="auto"/>
          </w:tcPr>
          <w:p w14:paraId="44D4FF05" w14:textId="77777777" w:rsidR="00EF0885" w:rsidRPr="007E60BF" w:rsidRDefault="002D2B9A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aggiungiAlCarrello()</w:t>
            </w:r>
          </w:p>
          <w:p w14:paraId="0F79870B" w14:textId="4088D923" w:rsidR="007E60BF" w:rsidRPr="007E60BF" w:rsidRDefault="007E60BF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rimuoviDalCarrello()</w:t>
            </w:r>
          </w:p>
        </w:tc>
        <w:tc>
          <w:tcPr>
            <w:tcW w:w="1120" w:type="dxa"/>
            <w:shd w:val="clear" w:color="auto" w:fill="auto"/>
          </w:tcPr>
          <w:p w14:paraId="39981776" w14:textId="41C14AD0" w:rsidR="00EF0885" w:rsidRPr="007E60BF" w:rsidRDefault="00772EC3" w:rsidP="00EE6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7E60BF" w:rsidRPr="007E60BF">
              <w:rPr>
                <w:sz w:val="16"/>
                <w:szCs w:val="16"/>
              </w:rPr>
              <w:t>ogin()</w:t>
            </w:r>
          </w:p>
          <w:p w14:paraId="5D190041" w14:textId="0F7092BF" w:rsidR="007E60BF" w:rsidRPr="007E60BF" w:rsidRDefault="00772EC3" w:rsidP="00EE6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7E60BF" w:rsidRPr="007E60BF">
              <w:rPr>
                <w:sz w:val="16"/>
                <w:szCs w:val="16"/>
              </w:rPr>
              <w:t>egistra()</w:t>
            </w:r>
          </w:p>
          <w:p w14:paraId="443E7003" w14:textId="4427A05B" w:rsidR="007E60BF" w:rsidRPr="007E60BF" w:rsidRDefault="00772EC3" w:rsidP="00EE64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7E60BF" w:rsidRPr="007E60BF">
              <w:rPr>
                <w:sz w:val="16"/>
                <w:szCs w:val="16"/>
              </w:rPr>
              <w:t>ogout()</w:t>
            </w:r>
          </w:p>
        </w:tc>
      </w:tr>
      <w:tr w:rsidR="002D2B9A" w:rsidRPr="007E60BF" w14:paraId="52A6F65B" w14:textId="77777777" w:rsidTr="00807B48">
        <w:trPr>
          <w:trHeight w:val="962"/>
        </w:trPr>
        <w:tc>
          <w:tcPr>
            <w:tcW w:w="762" w:type="dxa"/>
            <w:shd w:val="clear" w:color="auto" w:fill="auto"/>
          </w:tcPr>
          <w:p w14:paraId="24A1780B" w14:textId="0E4C17BC" w:rsidR="00EF0885" w:rsidRPr="007E60BF" w:rsidRDefault="00942F86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Gestore</w:t>
            </w:r>
          </w:p>
        </w:tc>
        <w:tc>
          <w:tcPr>
            <w:tcW w:w="1931" w:type="dxa"/>
            <w:shd w:val="clear" w:color="auto" w:fill="auto"/>
          </w:tcPr>
          <w:p w14:paraId="4E202F6D" w14:textId="77777777" w:rsidR="00EF0885" w:rsidRPr="007E60BF" w:rsidRDefault="00363E09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gestisciAccount()</w:t>
            </w:r>
          </w:p>
          <w:p w14:paraId="10BF55CA" w14:textId="77777777" w:rsidR="00363E09" w:rsidRPr="007E60BF" w:rsidRDefault="00363E09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modificaDatiAccount()</w:t>
            </w:r>
          </w:p>
          <w:p w14:paraId="15A77337" w14:textId="77777777" w:rsidR="00363E09" w:rsidRPr="007E60BF" w:rsidRDefault="00363E09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showAccountDetailA</w:t>
            </w:r>
            <w:r w:rsidR="0051281C" w:rsidRPr="007E60BF">
              <w:rPr>
                <w:sz w:val="16"/>
                <w:szCs w:val="16"/>
              </w:rPr>
              <w:t>d()</w:t>
            </w:r>
          </w:p>
          <w:p w14:paraId="5A358472" w14:textId="77777777" w:rsidR="0051281C" w:rsidRPr="007E60BF" w:rsidRDefault="0051281C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showStoricoAdmin()</w:t>
            </w:r>
          </w:p>
          <w:p w14:paraId="6186F930" w14:textId="3FC7A4BF" w:rsidR="0051281C" w:rsidRPr="007E60BF" w:rsidRDefault="0051281C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deleteAccount()</w:t>
            </w:r>
          </w:p>
        </w:tc>
        <w:tc>
          <w:tcPr>
            <w:tcW w:w="1853" w:type="dxa"/>
            <w:shd w:val="clear" w:color="auto" w:fill="auto"/>
          </w:tcPr>
          <w:p w14:paraId="42CCA10F" w14:textId="77777777" w:rsidR="00EF0885" w:rsidRPr="007E60BF" w:rsidRDefault="00FC405B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aggiungiProdotto()</w:t>
            </w:r>
          </w:p>
          <w:p w14:paraId="65A21976" w14:textId="77777777" w:rsidR="00FC405B" w:rsidRPr="007E60BF" w:rsidRDefault="00FC405B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gestioneProdotti()</w:t>
            </w:r>
          </w:p>
          <w:p w14:paraId="78DE8641" w14:textId="77777777" w:rsidR="00FC405B" w:rsidRPr="007E60BF" w:rsidRDefault="00FC405B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modificaDatiProdotto()</w:t>
            </w:r>
          </w:p>
          <w:p w14:paraId="12129350" w14:textId="12CDE33A" w:rsidR="00FC405B" w:rsidRPr="007E60BF" w:rsidRDefault="00FC405B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showProdotti()</w:t>
            </w:r>
          </w:p>
        </w:tc>
        <w:tc>
          <w:tcPr>
            <w:tcW w:w="1805" w:type="dxa"/>
            <w:shd w:val="clear" w:color="auto" w:fill="auto"/>
          </w:tcPr>
          <w:p w14:paraId="0710C654" w14:textId="77777777" w:rsidR="00EF0885" w:rsidRPr="007E60BF" w:rsidRDefault="00FC405B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gestioneCategorie()</w:t>
            </w:r>
          </w:p>
          <w:p w14:paraId="1D9B316E" w14:textId="77777777" w:rsidR="00FC405B" w:rsidRPr="007E60BF" w:rsidRDefault="005A4266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aggiungiCategoria()</w:t>
            </w:r>
          </w:p>
          <w:p w14:paraId="46963F07" w14:textId="77777777" w:rsidR="00FC5958" w:rsidRPr="007E60BF" w:rsidRDefault="00FC5958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deleteCategoria()</w:t>
            </w:r>
          </w:p>
          <w:p w14:paraId="0FA67AF2" w14:textId="77777777" w:rsidR="00FC5958" w:rsidRPr="007E60BF" w:rsidRDefault="005A7382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showCategoriaDetail()</w:t>
            </w:r>
          </w:p>
          <w:p w14:paraId="6DAA149D" w14:textId="72AB7AF9" w:rsidR="005A7382" w:rsidRPr="007E60BF" w:rsidRDefault="005A7382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aggiornaCategoria()</w:t>
            </w:r>
          </w:p>
        </w:tc>
        <w:tc>
          <w:tcPr>
            <w:tcW w:w="1689" w:type="dxa"/>
            <w:shd w:val="clear" w:color="auto" w:fill="auto"/>
          </w:tcPr>
          <w:p w14:paraId="30E5BFDA" w14:textId="02BE4AD6" w:rsidR="00EF0885" w:rsidRPr="007E60BF" w:rsidRDefault="00EC1395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showStoricoAdmin()</w:t>
            </w:r>
          </w:p>
        </w:tc>
        <w:tc>
          <w:tcPr>
            <w:tcW w:w="902" w:type="dxa"/>
            <w:shd w:val="clear" w:color="auto" w:fill="auto"/>
          </w:tcPr>
          <w:p w14:paraId="78FDC890" w14:textId="5ACE1488" w:rsidR="00EF0885" w:rsidRPr="007E60BF" w:rsidRDefault="007E60BF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//////////////</w:t>
            </w:r>
          </w:p>
        </w:tc>
        <w:tc>
          <w:tcPr>
            <w:tcW w:w="1698" w:type="dxa"/>
            <w:shd w:val="clear" w:color="auto" w:fill="auto"/>
          </w:tcPr>
          <w:p w14:paraId="3B042942" w14:textId="26F34564" w:rsidR="00EF0885" w:rsidRPr="007E60BF" w:rsidRDefault="007E60BF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/////////////////////</w:t>
            </w:r>
          </w:p>
        </w:tc>
        <w:tc>
          <w:tcPr>
            <w:tcW w:w="1120" w:type="dxa"/>
            <w:shd w:val="clear" w:color="auto" w:fill="auto"/>
          </w:tcPr>
          <w:p w14:paraId="037162B4" w14:textId="04620D07" w:rsidR="007E60BF" w:rsidRPr="007E60BF" w:rsidRDefault="00772EC3" w:rsidP="007E6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7E60BF" w:rsidRPr="007E60BF">
              <w:rPr>
                <w:sz w:val="16"/>
                <w:szCs w:val="16"/>
              </w:rPr>
              <w:t>ogin()</w:t>
            </w:r>
          </w:p>
          <w:p w14:paraId="2FE43808" w14:textId="7FB756C8" w:rsidR="007E60BF" w:rsidRPr="007E60BF" w:rsidRDefault="00772EC3" w:rsidP="007E6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7E60BF" w:rsidRPr="007E60BF">
              <w:rPr>
                <w:sz w:val="16"/>
                <w:szCs w:val="16"/>
              </w:rPr>
              <w:t>egistra()</w:t>
            </w:r>
          </w:p>
          <w:p w14:paraId="29AFA703" w14:textId="234D073A" w:rsidR="00EF0885" w:rsidRPr="007E60BF" w:rsidRDefault="00772EC3" w:rsidP="007E6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7E60BF" w:rsidRPr="007E60BF">
              <w:rPr>
                <w:sz w:val="16"/>
                <w:szCs w:val="16"/>
              </w:rPr>
              <w:t>ogout()</w:t>
            </w:r>
          </w:p>
        </w:tc>
      </w:tr>
      <w:tr w:rsidR="002D2B9A" w:rsidRPr="007E60BF" w14:paraId="576B9EF4" w14:textId="77777777" w:rsidTr="00807B48">
        <w:trPr>
          <w:trHeight w:val="583"/>
        </w:trPr>
        <w:tc>
          <w:tcPr>
            <w:tcW w:w="762" w:type="dxa"/>
            <w:shd w:val="clear" w:color="auto" w:fill="auto"/>
          </w:tcPr>
          <w:p w14:paraId="38E64E2D" w14:textId="68124729" w:rsidR="00942F86" w:rsidRPr="007E60BF" w:rsidRDefault="00942F86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Cliente</w:t>
            </w:r>
          </w:p>
        </w:tc>
        <w:tc>
          <w:tcPr>
            <w:tcW w:w="1931" w:type="dxa"/>
            <w:shd w:val="clear" w:color="auto" w:fill="auto"/>
          </w:tcPr>
          <w:p w14:paraId="7651D396" w14:textId="1EF2F5B8" w:rsidR="00942F86" w:rsidRPr="007E60BF" w:rsidRDefault="00FC405B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/////////////////</w:t>
            </w:r>
          </w:p>
        </w:tc>
        <w:tc>
          <w:tcPr>
            <w:tcW w:w="1853" w:type="dxa"/>
            <w:shd w:val="clear" w:color="auto" w:fill="auto"/>
          </w:tcPr>
          <w:p w14:paraId="3C2F0705" w14:textId="47F9ADC9" w:rsidR="00942F86" w:rsidRPr="007E60BF" w:rsidRDefault="00FC405B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////////////</w:t>
            </w:r>
          </w:p>
        </w:tc>
        <w:tc>
          <w:tcPr>
            <w:tcW w:w="1805" w:type="dxa"/>
            <w:shd w:val="clear" w:color="auto" w:fill="auto"/>
          </w:tcPr>
          <w:p w14:paraId="732D2973" w14:textId="26DC5DF3" w:rsidR="00942F86" w:rsidRPr="007E60BF" w:rsidRDefault="00EC1395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/////////////////////</w:t>
            </w:r>
          </w:p>
        </w:tc>
        <w:tc>
          <w:tcPr>
            <w:tcW w:w="1689" w:type="dxa"/>
            <w:shd w:val="clear" w:color="auto" w:fill="auto"/>
          </w:tcPr>
          <w:p w14:paraId="269C0A6E" w14:textId="3DD53DCB" w:rsidR="00942F86" w:rsidRPr="007E60BF" w:rsidRDefault="00EC1395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//////////////////////</w:t>
            </w:r>
          </w:p>
        </w:tc>
        <w:tc>
          <w:tcPr>
            <w:tcW w:w="902" w:type="dxa"/>
            <w:shd w:val="clear" w:color="auto" w:fill="auto"/>
          </w:tcPr>
          <w:p w14:paraId="4B48D5EF" w14:textId="12E6A7BD" w:rsidR="00942F86" w:rsidRPr="007E60BF" w:rsidRDefault="007E60BF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///////////////</w:t>
            </w:r>
          </w:p>
        </w:tc>
        <w:tc>
          <w:tcPr>
            <w:tcW w:w="1698" w:type="dxa"/>
            <w:shd w:val="clear" w:color="auto" w:fill="auto"/>
          </w:tcPr>
          <w:p w14:paraId="5F4B8929" w14:textId="77777777" w:rsidR="00942F86" w:rsidRPr="007E60BF" w:rsidRDefault="007E60BF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aggiungiAlCarrello()</w:t>
            </w:r>
          </w:p>
          <w:p w14:paraId="4443FF9A" w14:textId="53A1A7F3" w:rsidR="007E60BF" w:rsidRPr="007E60BF" w:rsidRDefault="007E60BF" w:rsidP="00EE64FE">
            <w:pPr>
              <w:rPr>
                <w:sz w:val="16"/>
                <w:szCs w:val="16"/>
              </w:rPr>
            </w:pPr>
            <w:r w:rsidRPr="007E60BF">
              <w:rPr>
                <w:sz w:val="16"/>
                <w:szCs w:val="16"/>
              </w:rPr>
              <w:t>rimuoviDalCarrello()</w:t>
            </w:r>
          </w:p>
        </w:tc>
        <w:tc>
          <w:tcPr>
            <w:tcW w:w="1120" w:type="dxa"/>
            <w:shd w:val="clear" w:color="auto" w:fill="auto"/>
          </w:tcPr>
          <w:p w14:paraId="0C8EE8E2" w14:textId="6F95264F" w:rsidR="007E60BF" w:rsidRPr="007E60BF" w:rsidRDefault="00772EC3" w:rsidP="007E6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7E60BF" w:rsidRPr="007E60BF">
              <w:rPr>
                <w:sz w:val="16"/>
                <w:szCs w:val="16"/>
              </w:rPr>
              <w:t>ogin()</w:t>
            </w:r>
          </w:p>
          <w:p w14:paraId="6188D90D" w14:textId="365E60E0" w:rsidR="007E60BF" w:rsidRPr="007E60BF" w:rsidRDefault="00772EC3" w:rsidP="007E6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7E60BF" w:rsidRPr="007E60BF">
              <w:rPr>
                <w:sz w:val="16"/>
                <w:szCs w:val="16"/>
              </w:rPr>
              <w:t>egistra()</w:t>
            </w:r>
          </w:p>
          <w:p w14:paraId="7FB17F3F" w14:textId="5A43805E" w:rsidR="00942F86" w:rsidRPr="007E60BF" w:rsidRDefault="00772EC3" w:rsidP="007E6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7E60BF" w:rsidRPr="007E60BF">
              <w:rPr>
                <w:sz w:val="16"/>
                <w:szCs w:val="16"/>
              </w:rPr>
              <w:t>ogout()</w:t>
            </w:r>
          </w:p>
        </w:tc>
      </w:tr>
    </w:tbl>
    <w:p w14:paraId="74502673" w14:textId="77777777" w:rsidR="00EE64FE" w:rsidRPr="007E60BF" w:rsidRDefault="00EE64FE" w:rsidP="00EE64FE">
      <w:pPr>
        <w:rPr>
          <w:sz w:val="16"/>
          <w:szCs w:val="16"/>
        </w:rPr>
      </w:pPr>
    </w:p>
    <w:p w14:paraId="4F357F16" w14:textId="3DCDACCC" w:rsidR="004035BA" w:rsidRDefault="00AB35D5" w:rsidP="006166F6">
      <w:pPr>
        <w:pStyle w:val="Titolo2"/>
        <w:numPr>
          <w:ilvl w:val="1"/>
          <w:numId w:val="19"/>
        </w:numPr>
      </w:pPr>
      <w:bookmarkStart w:id="13" w:name="_Toc61354130"/>
      <w:r>
        <w:t>Controllo</w:t>
      </w:r>
      <w:r w:rsidR="004035BA">
        <w:t xml:space="preserve"> software globale</w:t>
      </w:r>
      <w:bookmarkEnd w:id="13"/>
    </w:p>
    <w:p w14:paraId="166AD31F" w14:textId="77777777" w:rsidR="00505A4B" w:rsidRPr="00505A4B" w:rsidRDefault="00505A4B" w:rsidP="00505A4B"/>
    <w:p w14:paraId="45F6C073" w14:textId="2DE8A736" w:rsidR="006166F6" w:rsidRPr="006166F6" w:rsidRDefault="003A2190" w:rsidP="006166F6">
      <w:pPr>
        <w:numPr>
          <w:ilvl w:val="0"/>
          <w:numId w:val="11"/>
        </w:numPr>
      </w:pPr>
      <w:r>
        <w:t>Il sistema presenta un controllo software di tipo event-driven</w:t>
      </w:r>
    </w:p>
    <w:p w14:paraId="7BB470DD" w14:textId="77777777" w:rsidR="006166F6" w:rsidRPr="006166F6" w:rsidRDefault="006166F6" w:rsidP="006166F6">
      <w:pPr>
        <w:ind w:left="1145"/>
      </w:pPr>
    </w:p>
    <w:p w14:paraId="4554B02C" w14:textId="77777777" w:rsidR="004035BA" w:rsidRDefault="004035BA" w:rsidP="00DA4ED6">
      <w:pPr>
        <w:pStyle w:val="Titolo2"/>
        <w:numPr>
          <w:ilvl w:val="0"/>
          <w:numId w:val="0"/>
        </w:numPr>
        <w:ind w:left="360"/>
      </w:pPr>
    </w:p>
    <w:p w14:paraId="0592A2C7" w14:textId="3991B968" w:rsidR="00556617" w:rsidRDefault="004035BA" w:rsidP="00B06396">
      <w:pPr>
        <w:pStyle w:val="Titolo2"/>
        <w:numPr>
          <w:ilvl w:val="0"/>
          <w:numId w:val="0"/>
        </w:numPr>
        <w:ind w:left="360"/>
      </w:pPr>
      <w:bookmarkStart w:id="14" w:name="_Toc61354131"/>
      <w:r>
        <w:t>3.</w:t>
      </w:r>
      <w:r w:rsidR="00AB35D5">
        <w:t>6. Condizioni</w:t>
      </w:r>
      <w:r>
        <w:t xml:space="preserve"> di confine</w:t>
      </w:r>
      <w:bookmarkEnd w:id="14"/>
    </w:p>
    <w:p w14:paraId="3DB47F58" w14:textId="5086301B" w:rsidR="00B06396" w:rsidRDefault="00B06396" w:rsidP="00B06396"/>
    <w:p w14:paraId="27E283AF" w14:textId="77777777" w:rsidR="00901F89" w:rsidRPr="00901F89" w:rsidRDefault="00901F89" w:rsidP="006166F6">
      <w:pPr>
        <w:pStyle w:val="Paragrafoelenco"/>
        <w:keepNext/>
        <w:numPr>
          <w:ilvl w:val="0"/>
          <w:numId w:val="19"/>
        </w:numPr>
        <w:spacing w:before="240" w:after="6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  <w:bookmarkStart w:id="15" w:name="_Toc59885323"/>
      <w:bookmarkStart w:id="16" w:name="_Toc60415130"/>
      <w:bookmarkStart w:id="17" w:name="_Toc60415172"/>
      <w:bookmarkStart w:id="18" w:name="_Toc61354132"/>
      <w:bookmarkEnd w:id="15"/>
      <w:bookmarkEnd w:id="16"/>
      <w:bookmarkEnd w:id="17"/>
      <w:bookmarkEnd w:id="18"/>
    </w:p>
    <w:p w14:paraId="09F06161" w14:textId="77777777" w:rsidR="00901F89" w:rsidRPr="00901F89" w:rsidRDefault="00901F89" w:rsidP="006166F6">
      <w:pPr>
        <w:pStyle w:val="Paragrafoelenco"/>
        <w:keepNext/>
        <w:numPr>
          <w:ilvl w:val="0"/>
          <w:numId w:val="19"/>
        </w:numPr>
        <w:spacing w:before="240" w:after="6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  <w:bookmarkStart w:id="19" w:name="_Toc59885324"/>
      <w:bookmarkStart w:id="20" w:name="_Toc60415131"/>
      <w:bookmarkStart w:id="21" w:name="_Toc60415173"/>
      <w:bookmarkStart w:id="22" w:name="_Toc61354133"/>
      <w:bookmarkEnd w:id="19"/>
      <w:bookmarkEnd w:id="20"/>
      <w:bookmarkEnd w:id="21"/>
      <w:bookmarkEnd w:id="22"/>
    </w:p>
    <w:p w14:paraId="228ABBF3" w14:textId="77777777" w:rsidR="00901F89" w:rsidRPr="00901F89" w:rsidRDefault="00901F89" w:rsidP="006166F6">
      <w:pPr>
        <w:pStyle w:val="Paragrafoelenco"/>
        <w:keepNext/>
        <w:numPr>
          <w:ilvl w:val="1"/>
          <w:numId w:val="19"/>
        </w:numPr>
        <w:spacing w:before="240" w:after="6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  <w:bookmarkStart w:id="23" w:name="_Toc59885325"/>
      <w:bookmarkStart w:id="24" w:name="_Toc60415132"/>
      <w:bookmarkStart w:id="25" w:name="_Toc60415174"/>
      <w:bookmarkStart w:id="26" w:name="_Toc61354134"/>
      <w:bookmarkEnd w:id="23"/>
      <w:bookmarkEnd w:id="24"/>
      <w:bookmarkEnd w:id="25"/>
      <w:bookmarkEnd w:id="26"/>
    </w:p>
    <w:p w14:paraId="57FA4663" w14:textId="77777777" w:rsidR="00901F89" w:rsidRPr="00901F89" w:rsidRDefault="00901F89" w:rsidP="006166F6">
      <w:pPr>
        <w:pStyle w:val="Paragrafoelenco"/>
        <w:keepNext/>
        <w:numPr>
          <w:ilvl w:val="1"/>
          <w:numId w:val="19"/>
        </w:numPr>
        <w:spacing w:before="240" w:after="6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  <w:bookmarkStart w:id="27" w:name="_Toc59885326"/>
      <w:bookmarkStart w:id="28" w:name="_Toc60415133"/>
      <w:bookmarkStart w:id="29" w:name="_Toc60415175"/>
      <w:bookmarkStart w:id="30" w:name="_Toc61354135"/>
      <w:bookmarkEnd w:id="27"/>
      <w:bookmarkEnd w:id="28"/>
      <w:bookmarkEnd w:id="29"/>
      <w:bookmarkEnd w:id="30"/>
    </w:p>
    <w:p w14:paraId="22AB41C9" w14:textId="77777777" w:rsidR="00901F89" w:rsidRPr="00901F89" w:rsidRDefault="00901F89" w:rsidP="006166F6">
      <w:pPr>
        <w:pStyle w:val="Paragrafoelenco"/>
        <w:keepNext/>
        <w:numPr>
          <w:ilvl w:val="1"/>
          <w:numId w:val="19"/>
        </w:numPr>
        <w:spacing w:before="240" w:after="6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  <w:bookmarkStart w:id="31" w:name="_Toc59885327"/>
      <w:bookmarkStart w:id="32" w:name="_Toc60415134"/>
      <w:bookmarkStart w:id="33" w:name="_Toc60415176"/>
      <w:bookmarkStart w:id="34" w:name="_Toc61354136"/>
      <w:bookmarkEnd w:id="31"/>
      <w:bookmarkEnd w:id="32"/>
      <w:bookmarkEnd w:id="33"/>
      <w:bookmarkEnd w:id="34"/>
    </w:p>
    <w:p w14:paraId="0043B3A7" w14:textId="77777777" w:rsidR="00901F89" w:rsidRPr="00901F89" w:rsidRDefault="00901F89" w:rsidP="006166F6">
      <w:pPr>
        <w:pStyle w:val="Paragrafoelenco"/>
        <w:keepNext/>
        <w:numPr>
          <w:ilvl w:val="1"/>
          <w:numId w:val="19"/>
        </w:numPr>
        <w:spacing w:before="240" w:after="6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  <w:bookmarkStart w:id="35" w:name="_Toc59885328"/>
      <w:bookmarkStart w:id="36" w:name="_Toc60415135"/>
      <w:bookmarkStart w:id="37" w:name="_Toc60415177"/>
      <w:bookmarkStart w:id="38" w:name="_Toc61354137"/>
      <w:bookmarkEnd w:id="35"/>
      <w:bookmarkEnd w:id="36"/>
      <w:bookmarkEnd w:id="37"/>
      <w:bookmarkEnd w:id="38"/>
    </w:p>
    <w:p w14:paraId="4BDD1AB4" w14:textId="77777777" w:rsidR="00901F89" w:rsidRPr="00901F89" w:rsidRDefault="00901F89" w:rsidP="006166F6">
      <w:pPr>
        <w:pStyle w:val="Paragrafoelenco"/>
        <w:keepNext/>
        <w:numPr>
          <w:ilvl w:val="1"/>
          <w:numId w:val="19"/>
        </w:numPr>
        <w:spacing w:before="240" w:after="6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  <w:bookmarkStart w:id="39" w:name="_Toc59885329"/>
      <w:bookmarkStart w:id="40" w:name="_Toc60415136"/>
      <w:bookmarkStart w:id="41" w:name="_Toc60415178"/>
      <w:bookmarkStart w:id="42" w:name="_Toc61354138"/>
      <w:bookmarkEnd w:id="39"/>
      <w:bookmarkEnd w:id="40"/>
      <w:bookmarkEnd w:id="41"/>
      <w:bookmarkEnd w:id="42"/>
    </w:p>
    <w:p w14:paraId="1728DD66" w14:textId="77777777" w:rsidR="00901F89" w:rsidRPr="00901F89" w:rsidRDefault="00901F89" w:rsidP="006166F6">
      <w:pPr>
        <w:pStyle w:val="Paragrafoelenco"/>
        <w:keepNext/>
        <w:numPr>
          <w:ilvl w:val="1"/>
          <w:numId w:val="19"/>
        </w:numPr>
        <w:spacing w:before="240" w:after="6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  <w:bookmarkStart w:id="43" w:name="_Toc59885330"/>
      <w:bookmarkStart w:id="44" w:name="_Toc60415137"/>
      <w:bookmarkStart w:id="45" w:name="_Toc60415179"/>
      <w:bookmarkStart w:id="46" w:name="_Toc61354139"/>
      <w:bookmarkEnd w:id="43"/>
      <w:bookmarkEnd w:id="44"/>
      <w:bookmarkEnd w:id="45"/>
      <w:bookmarkEnd w:id="46"/>
    </w:p>
    <w:p w14:paraId="46F04D2E" w14:textId="365EF4A8" w:rsidR="00B06396" w:rsidRDefault="00B06396" w:rsidP="006166F6">
      <w:pPr>
        <w:pStyle w:val="Titolo3"/>
        <w:numPr>
          <w:ilvl w:val="2"/>
          <w:numId w:val="19"/>
        </w:numPr>
      </w:pPr>
      <w:bookmarkStart w:id="47" w:name="_Toc61354140"/>
      <w:r>
        <w:t>Startup System</w:t>
      </w:r>
      <w:bookmarkEnd w:id="47"/>
    </w:p>
    <w:p w14:paraId="73DC8EFE" w14:textId="1810D739" w:rsidR="00043B54" w:rsidRDefault="007960D8" w:rsidP="0023504E">
      <w:pPr>
        <w:numPr>
          <w:ilvl w:val="0"/>
          <w:numId w:val="11"/>
        </w:numPr>
      </w:pPr>
      <w:r>
        <w:rPr>
          <w:b/>
          <w:bCs/>
        </w:rPr>
        <w:t>Iniziato da:</w:t>
      </w:r>
      <w:r>
        <w:t xml:space="preserve"> Admin, Gestore</w:t>
      </w:r>
    </w:p>
    <w:p w14:paraId="1896530B" w14:textId="456A90E5" w:rsidR="0023504E" w:rsidRDefault="0023504E" w:rsidP="0023504E">
      <w:pPr>
        <w:numPr>
          <w:ilvl w:val="0"/>
          <w:numId w:val="11"/>
        </w:numPr>
      </w:pPr>
      <w:r>
        <w:rPr>
          <w:b/>
          <w:bCs/>
        </w:rPr>
        <w:t>Condizioni di entrata:</w:t>
      </w:r>
      <w:r w:rsidR="00EF14C9">
        <w:rPr>
          <w:b/>
          <w:bCs/>
        </w:rPr>
        <w:t xml:space="preserve"> </w:t>
      </w:r>
      <w:r w:rsidR="00EF14C9">
        <w:t>Il sito non è ancora stato avviato sul server</w:t>
      </w:r>
      <w:r>
        <w:t xml:space="preserve"> </w:t>
      </w:r>
    </w:p>
    <w:p w14:paraId="31585F37" w14:textId="244567ED" w:rsidR="0023504E" w:rsidRDefault="0023504E" w:rsidP="0023504E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Flusso di eventi:</w:t>
      </w:r>
    </w:p>
    <w:p w14:paraId="15B0B48F" w14:textId="215D15A9" w:rsidR="00EF14C9" w:rsidRPr="00170A3A" w:rsidRDefault="00EF14C9" w:rsidP="00EF14C9">
      <w:pPr>
        <w:numPr>
          <w:ilvl w:val="1"/>
          <w:numId w:val="11"/>
        </w:numPr>
        <w:rPr>
          <w:b/>
          <w:bCs/>
        </w:rPr>
      </w:pPr>
      <w:r>
        <w:t xml:space="preserve">ATTORE: </w:t>
      </w:r>
      <w:r w:rsidR="00170A3A">
        <w:t>L’attore carica il file .war nell’interfaccia del server per il corretto caricamento del sito</w:t>
      </w:r>
    </w:p>
    <w:p w14:paraId="0B14C240" w14:textId="7AE88A36" w:rsidR="00170A3A" w:rsidRDefault="00170A3A" w:rsidP="00EF14C9">
      <w:pPr>
        <w:numPr>
          <w:ilvl w:val="1"/>
          <w:numId w:val="11"/>
        </w:numPr>
        <w:rPr>
          <w:b/>
          <w:bCs/>
        </w:rPr>
      </w:pPr>
      <w:r>
        <w:t>SISTEMA: Il sistema associa al server il sito contenuto nel file .war</w:t>
      </w:r>
    </w:p>
    <w:p w14:paraId="343DC713" w14:textId="43A3C8F7" w:rsidR="00170A3A" w:rsidRPr="00170A3A" w:rsidRDefault="00EF14C9" w:rsidP="00170A3A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Condizioni di uscita:</w:t>
      </w:r>
      <w:r w:rsidR="00170A3A">
        <w:rPr>
          <w:b/>
          <w:bCs/>
        </w:rPr>
        <w:t xml:space="preserve"> </w:t>
      </w:r>
      <w:r w:rsidR="00170A3A">
        <w:t>Il sito è stato caricato sul server</w:t>
      </w:r>
    </w:p>
    <w:p w14:paraId="1B477A00" w14:textId="36DF45E6" w:rsidR="009404A6" w:rsidRDefault="009404A6" w:rsidP="006166F6">
      <w:pPr>
        <w:pStyle w:val="Titolo3"/>
        <w:numPr>
          <w:ilvl w:val="2"/>
          <w:numId w:val="19"/>
        </w:numPr>
      </w:pPr>
      <w:bookmarkStart w:id="48" w:name="_Toc61354141"/>
      <w:r>
        <w:t>Shutdown System</w:t>
      </w:r>
      <w:bookmarkEnd w:id="48"/>
    </w:p>
    <w:p w14:paraId="2E896312" w14:textId="6473C9D6" w:rsidR="00B14C6A" w:rsidRPr="00B14C6A" w:rsidRDefault="00B14C6A" w:rsidP="00B14C6A">
      <w:pPr>
        <w:numPr>
          <w:ilvl w:val="0"/>
          <w:numId w:val="11"/>
        </w:numPr>
      </w:pPr>
      <w:r>
        <w:rPr>
          <w:b/>
          <w:bCs/>
        </w:rPr>
        <w:t>Iniziato da:</w:t>
      </w:r>
      <w:r w:rsidR="0059143D">
        <w:rPr>
          <w:b/>
          <w:bCs/>
        </w:rPr>
        <w:t xml:space="preserve"> </w:t>
      </w:r>
      <w:r w:rsidR="0059143D">
        <w:t>Admin, Gestore</w:t>
      </w:r>
    </w:p>
    <w:p w14:paraId="46659700" w14:textId="4AC29CB8" w:rsidR="00B14C6A" w:rsidRPr="00B14C6A" w:rsidRDefault="00B14C6A" w:rsidP="00B14C6A">
      <w:pPr>
        <w:numPr>
          <w:ilvl w:val="0"/>
          <w:numId w:val="11"/>
        </w:numPr>
      </w:pPr>
      <w:r>
        <w:rPr>
          <w:b/>
          <w:bCs/>
        </w:rPr>
        <w:t>Condizioni di entrata:</w:t>
      </w:r>
      <w:r w:rsidR="0059143D">
        <w:rPr>
          <w:b/>
          <w:bCs/>
        </w:rPr>
        <w:t xml:space="preserve"> </w:t>
      </w:r>
      <w:r w:rsidR="0059143D">
        <w:t>Il sito è stato caricato nel server</w:t>
      </w:r>
    </w:p>
    <w:p w14:paraId="4BBCB019" w14:textId="27031F21" w:rsidR="00B14C6A" w:rsidRPr="0059143D" w:rsidRDefault="00B14C6A" w:rsidP="00B14C6A">
      <w:pPr>
        <w:numPr>
          <w:ilvl w:val="0"/>
          <w:numId w:val="11"/>
        </w:numPr>
      </w:pPr>
      <w:r>
        <w:rPr>
          <w:b/>
          <w:bCs/>
        </w:rPr>
        <w:t>Flusso di eventi:</w:t>
      </w:r>
    </w:p>
    <w:p w14:paraId="3DCDF820" w14:textId="457AC777" w:rsidR="0059143D" w:rsidRDefault="0059143D" w:rsidP="0059143D">
      <w:pPr>
        <w:numPr>
          <w:ilvl w:val="1"/>
          <w:numId w:val="11"/>
        </w:numPr>
      </w:pPr>
      <w:r>
        <w:t xml:space="preserve">ATTORE: L’attore </w:t>
      </w:r>
      <w:r w:rsidR="00261E10">
        <w:t>rimuove il file .war nell’interfaccia del server</w:t>
      </w:r>
    </w:p>
    <w:p w14:paraId="12430696" w14:textId="3A66C9D8" w:rsidR="00261E10" w:rsidRPr="00B14C6A" w:rsidRDefault="00261E10" w:rsidP="0059143D">
      <w:pPr>
        <w:numPr>
          <w:ilvl w:val="1"/>
          <w:numId w:val="11"/>
        </w:numPr>
      </w:pPr>
      <w:r>
        <w:t>SISTEMA: Il sistema dissocia dal server il sito contenuto nel file .war</w:t>
      </w:r>
    </w:p>
    <w:p w14:paraId="25C21850" w14:textId="5C25FFBA" w:rsidR="00B14C6A" w:rsidRPr="00B14C6A" w:rsidRDefault="00B14C6A" w:rsidP="00B14C6A">
      <w:pPr>
        <w:numPr>
          <w:ilvl w:val="0"/>
          <w:numId w:val="11"/>
        </w:numPr>
      </w:pPr>
      <w:r>
        <w:rPr>
          <w:b/>
          <w:bCs/>
        </w:rPr>
        <w:t>Condizioni di uscita:</w:t>
      </w:r>
      <w:r w:rsidR="00261E10">
        <w:rPr>
          <w:b/>
          <w:bCs/>
        </w:rPr>
        <w:t xml:space="preserve"> </w:t>
      </w:r>
      <w:r w:rsidR="00261E10">
        <w:t>Il sito non è più associato al server</w:t>
      </w:r>
    </w:p>
    <w:p w14:paraId="0AE02412" w14:textId="7F113F4B" w:rsidR="009404A6" w:rsidRDefault="009404A6" w:rsidP="006166F6">
      <w:pPr>
        <w:pStyle w:val="Titolo3"/>
        <w:numPr>
          <w:ilvl w:val="2"/>
          <w:numId w:val="19"/>
        </w:numPr>
      </w:pPr>
      <w:bookmarkStart w:id="49" w:name="_Toc61354142"/>
      <w:r>
        <w:t>Failure</w:t>
      </w:r>
      <w:bookmarkEnd w:id="49"/>
    </w:p>
    <w:p w14:paraId="53B61728" w14:textId="23FCD483" w:rsidR="00B14C6A" w:rsidRPr="00B14C6A" w:rsidRDefault="00B14C6A" w:rsidP="00B14C6A">
      <w:pPr>
        <w:numPr>
          <w:ilvl w:val="0"/>
          <w:numId w:val="11"/>
        </w:numPr>
      </w:pPr>
      <w:r>
        <w:rPr>
          <w:b/>
          <w:bCs/>
        </w:rPr>
        <w:t>Iniziato da:</w:t>
      </w:r>
      <w:r w:rsidR="00ED3CDE">
        <w:rPr>
          <w:b/>
          <w:bCs/>
        </w:rPr>
        <w:t xml:space="preserve"> </w:t>
      </w:r>
      <w:r w:rsidR="004A15A6">
        <w:t>Sistema</w:t>
      </w:r>
    </w:p>
    <w:p w14:paraId="142E1D16" w14:textId="75DDC2D6" w:rsidR="00B14C6A" w:rsidRPr="00B14C6A" w:rsidRDefault="00B14C6A" w:rsidP="00B14C6A">
      <w:pPr>
        <w:numPr>
          <w:ilvl w:val="0"/>
          <w:numId w:val="11"/>
        </w:numPr>
      </w:pPr>
      <w:r>
        <w:rPr>
          <w:b/>
          <w:bCs/>
        </w:rPr>
        <w:t>Condizioni di entrata:</w:t>
      </w:r>
      <w:r w:rsidR="00ED3CDE">
        <w:rPr>
          <w:b/>
          <w:bCs/>
        </w:rPr>
        <w:t xml:space="preserve"> </w:t>
      </w:r>
      <w:r w:rsidR="00ED3CDE">
        <w:t>Dal sito sorge un errore</w:t>
      </w:r>
    </w:p>
    <w:p w14:paraId="7238B059" w14:textId="5788838D" w:rsidR="00B14C6A" w:rsidRPr="00ED3CDE" w:rsidRDefault="00B14C6A" w:rsidP="00B14C6A">
      <w:pPr>
        <w:numPr>
          <w:ilvl w:val="0"/>
          <w:numId w:val="11"/>
        </w:numPr>
      </w:pPr>
      <w:r>
        <w:rPr>
          <w:b/>
          <w:bCs/>
        </w:rPr>
        <w:t>Flusso di eventi</w:t>
      </w:r>
    </w:p>
    <w:p w14:paraId="2B2BA326" w14:textId="039A2731" w:rsidR="00ED3CDE" w:rsidRPr="00B14C6A" w:rsidRDefault="00ED3CDE" w:rsidP="00ED3CDE">
      <w:pPr>
        <w:numPr>
          <w:ilvl w:val="1"/>
          <w:numId w:val="11"/>
        </w:numPr>
      </w:pPr>
      <w:r>
        <w:t xml:space="preserve">SISTEMA : </w:t>
      </w:r>
      <w:r w:rsidR="004A15A6">
        <w:t>Il sistema segnala un errore e carica una pagina per mostrare l’errore sorto</w:t>
      </w:r>
    </w:p>
    <w:p w14:paraId="41994601" w14:textId="36C275D0" w:rsidR="00B14C6A" w:rsidRPr="00B14C6A" w:rsidRDefault="00B14C6A" w:rsidP="00B14C6A">
      <w:pPr>
        <w:numPr>
          <w:ilvl w:val="0"/>
          <w:numId w:val="11"/>
        </w:numPr>
      </w:pPr>
      <w:r>
        <w:rPr>
          <w:b/>
          <w:bCs/>
        </w:rPr>
        <w:t>Condizioni di uscita:</w:t>
      </w:r>
      <w:r w:rsidR="004A15A6">
        <w:rPr>
          <w:b/>
          <w:bCs/>
        </w:rPr>
        <w:t xml:space="preserve"> </w:t>
      </w:r>
      <w:r w:rsidR="004A15A6">
        <w:t>Il sistema presenta una pagina con il codice dell’errore sorto</w:t>
      </w:r>
    </w:p>
    <w:p w14:paraId="6936CE22" w14:textId="77777777" w:rsidR="00556617" w:rsidRDefault="00453750" w:rsidP="00556617">
      <w:r>
        <w:tab/>
      </w:r>
    </w:p>
    <w:p w14:paraId="128F0D6D" w14:textId="77777777" w:rsidR="00E0597F" w:rsidRDefault="00556617" w:rsidP="00556617">
      <w:r>
        <w:tab/>
      </w:r>
    </w:p>
    <w:p w14:paraId="27A53003" w14:textId="77777777" w:rsidR="00E0597F" w:rsidRDefault="00E0597F" w:rsidP="00556617"/>
    <w:p w14:paraId="4CE8AE36" w14:textId="77777777" w:rsidR="00E0597F" w:rsidRDefault="00E0597F" w:rsidP="00556617"/>
    <w:p w14:paraId="0ADD22B9" w14:textId="77777777" w:rsidR="00E0597F" w:rsidRDefault="00E0597F" w:rsidP="00556617"/>
    <w:p w14:paraId="0C89028F" w14:textId="157028E2" w:rsidR="004035BA" w:rsidRDefault="00453750" w:rsidP="00556617">
      <w:r>
        <w:tab/>
      </w:r>
    </w:p>
    <w:p w14:paraId="66B79C45" w14:textId="7DF45AFF" w:rsidR="000F6A41" w:rsidRPr="000F6A41" w:rsidRDefault="004035BA" w:rsidP="004035BA">
      <w:pPr>
        <w:pStyle w:val="Titolo"/>
        <w:jc w:val="left"/>
      </w:pPr>
      <w:bookmarkStart w:id="50" w:name="_Toc61354143"/>
      <w:r>
        <w:t>4.</w:t>
      </w:r>
      <w:r w:rsidR="00B308E2">
        <w:t>SERVIZI DEI SOTTOSISTEMI</w:t>
      </w:r>
      <w:bookmarkEnd w:id="50"/>
      <w:r w:rsidR="000F6A41">
        <w:tab/>
      </w:r>
    </w:p>
    <w:p w14:paraId="31C18566" w14:textId="77777777" w:rsidR="003E00FB" w:rsidRPr="003E00FB" w:rsidRDefault="003E00FB" w:rsidP="001765AE">
      <w:pPr>
        <w:rPr>
          <w:rFonts w:ascii="Arial" w:hAnsi="Arial"/>
          <w:b/>
          <w:sz w:val="32"/>
        </w:rPr>
      </w:pPr>
    </w:p>
    <w:p w14:paraId="682761C2" w14:textId="2D130790" w:rsidR="001765AE" w:rsidRDefault="00E302B2" w:rsidP="00FD21B6">
      <w:pPr>
        <w:pStyle w:val="Titolo2"/>
        <w:numPr>
          <w:ilvl w:val="1"/>
          <w:numId w:val="20"/>
        </w:numPr>
      </w:pPr>
      <w:bookmarkStart w:id="51" w:name="_Toc61354144"/>
      <w:r>
        <w:t>Presentation Layer</w:t>
      </w:r>
      <w:bookmarkEnd w:id="51"/>
    </w:p>
    <w:p w14:paraId="4E15E9DE" w14:textId="39B9B939" w:rsidR="001D74B8" w:rsidRDefault="001D74B8" w:rsidP="001D74B8"/>
    <w:p w14:paraId="250395CD" w14:textId="1596A800" w:rsidR="001D74B8" w:rsidRDefault="001D74B8" w:rsidP="001D74B8"/>
    <w:p w14:paraId="4FB7C943" w14:textId="0640ADE6" w:rsidR="001D74B8" w:rsidRDefault="001D74B8" w:rsidP="001D74B8">
      <w:pPr>
        <w:pStyle w:val="Titolo3"/>
        <w:numPr>
          <w:ilvl w:val="2"/>
          <w:numId w:val="20"/>
        </w:numPr>
      </w:pPr>
      <w:bookmarkStart w:id="52" w:name="_Toc61354145"/>
      <w:r>
        <w:t>HomePage</w:t>
      </w:r>
      <w:bookmarkEnd w:id="52"/>
    </w:p>
    <w:p w14:paraId="7A5BFAA9" w14:textId="35AC28BF" w:rsidR="00B80E58" w:rsidRDefault="00B80E58" w:rsidP="00B80E58"/>
    <w:p w14:paraId="71DBF3A9" w14:textId="32C9B101" w:rsidR="00B80E58" w:rsidRDefault="00B80E58" w:rsidP="00B80E58">
      <w:pPr>
        <w:ind w:left="709"/>
      </w:pPr>
      <w:r>
        <w:t>Il sottosistema Homepage consiste dei seguenti servizi:</w:t>
      </w:r>
    </w:p>
    <w:p w14:paraId="7E9850A5" w14:textId="345ACF9D" w:rsidR="00B80E58" w:rsidRDefault="00B80E58" w:rsidP="00B80E58">
      <w:pPr>
        <w:ind w:left="709"/>
      </w:pPr>
    </w:p>
    <w:p w14:paraId="1ADB95AD" w14:textId="5B5F2C66" w:rsidR="00B80E58" w:rsidRDefault="003B560C" w:rsidP="00B80E58">
      <w:pPr>
        <w:numPr>
          <w:ilvl w:val="1"/>
          <w:numId w:val="11"/>
        </w:numPr>
      </w:pPr>
      <w:r>
        <w:t>Index</w:t>
      </w:r>
    </w:p>
    <w:p w14:paraId="2B1399F9" w14:textId="6982106F" w:rsidR="003B560C" w:rsidRDefault="003B560C" w:rsidP="003B560C">
      <w:pPr>
        <w:numPr>
          <w:ilvl w:val="2"/>
          <w:numId w:val="11"/>
        </w:numPr>
      </w:pPr>
      <w:r>
        <w:t>Costruisce e mostra la homepage</w:t>
      </w:r>
    </w:p>
    <w:p w14:paraId="30E7C66B" w14:textId="16D68338" w:rsidR="003B560C" w:rsidRDefault="003B560C" w:rsidP="003B560C">
      <w:pPr>
        <w:numPr>
          <w:ilvl w:val="1"/>
          <w:numId w:val="11"/>
        </w:numPr>
      </w:pPr>
      <w:r>
        <w:t>Contact</w:t>
      </w:r>
    </w:p>
    <w:p w14:paraId="3E74B052" w14:textId="6D6AF6AB" w:rsidR="003B560C" w:rsidRDefault="003B560C" w:rsidP="003B560C">
      <w:pPr>
        <w:numPr>
          <w:ilvl w:val="2"/>
          <w:numId w:val="11"/>
        </w:numPr>
      </w:pPr>
      <w:r>
        <w:t>Costruisce e mostra la pagina dei contatti</w:t>
      </w:r>
    </w:p>
    <w:p w14:paraId="3B85E73F" w14:textId="5F0BF1D0" w:rsidR="003B560C" w:rsidRDefault="003B560C" w:rsidP="003B560C">
      <w:pPr>
        <w:numPr>
          <w:ilvl w:val="1"/>
          <w:numId w:val="11"/>
        </w:numPr>
      </w:pPr>
      <w:r>
        <w:t>AboutUs</w:t>
      </w:r>
    </w:p>
    <w:p w14:paraId="6848AE93" w14:textId="42B51805" w:rsidR="003B560C" w:rsidRDefault="003B560C" w:rsidP="003B560C">
      <w:pPr>
        <w:numPr>
          <w:ilvl w:val="2"/>
          <w:numId w:val="11"/>
        </w:numPr>
      </w:pPr>
      <w:r>
        <w:t>Costruisce e mostra la pagina con informazioni sui gestori del sito</w:t>
      </w:r>
    </w:p>
    <w:p w14:paraId="3867407F" w14:textId="6E0D4DD1" w:rsidR="00624675" w:rsidRDefault="00624675" w:rsidP="00624675">
      <w:pPr>
        <w:numPr>
          <w:ilvl w:val="1"/>
          <w:numId w:val="11"/>
        </w:numPr>
      </w:pPr>
      <w:r>
        <w:t>Error</w:t>
      </w:r>
    </w:p>
    <w:p w14:paraId="76E358FF" w14:textId="6E2302EC" w:rsidR="00624675" w:rsidRDefault="00624675" w:rsidP="00624675">
      <w:pPr>
        <w:numPr>
          <w:ilvl w:val="2"/>
          <w:numId w:val="11"/>
        </w:numPr>
      </w:pPr>
      <w:r>
        <w:t>Costruisce e mostra una pagina di errore</w:t>
      </w:r>
    </w:p>
    <w:p w14:paraId="50340428" w14:textId="04934E47" w:rsidR="00624675" w:rsidRDefault="00624675" w:rsidP="00624675">
      <w:pPr>
        <w:numPr>
          <w:ilvl w:val="1"/>
          <w:numId w:val="11"/>
        </w:numPr>
      </w:pPr>
      <w:r>
        <w:t>myException</w:t>
      </w:r>
    </w:p>
    <w:p w14:paraId="222EA002" w14:textId="315B602A" w:rsidR="00624675" w:rsidRPr="00B80E58" w:rsidRDefault="00624675" w:rsidP="00624675">
      <w:pPr>
        <w:numPr>
          <w:ilvl w:val="2"/>
          <w:numId w:val="11"/>
        </w:numPr>
      </w:pPr>
      <w:r>
        <w:t xml:space="preserve">Costruisce e mostra una pagina </w:t>
      </w:r>
      <w:r w:rsidR="00E0597F">
        <w:t>di errore dovuto ad una eccezione</w:t>
      </w:r>
    </w:p>
    <w:p w14:paraId="3C28CE95" w14:textId="0489F9C8" w:rsidR="001D74B8" w:rsidRDefault="001D74B8" w:rsidP="001D74B8"/>
    <w:p w14:paraId="3C40245B" w14:textId="77777777" w:rsidR="001D74B8" w:rsidRPr="001D74B8" w:rsidRDefault="001D74B8" w:rsidP="001D74B8"/>
    <w:p w14:paraId="2CF09DF1" w14:textId="25E800D7" w:rsidR="00E302B2" w:rsidRDefault="00E302B2" w:rsidP="00E302B2"/>
    <w:p w14:paraId="50750D39" w14:textId="7B47B063" w:rsidR="00E302B2" w:rsidRDefault="00301622" w:rsidP="00E302B2">
      <w:pPr>
        <w:pStyle w:val="Titolo3"/>
        <w:numPr>
          <w:ilvl w:val="2"/>
          <w:numId w:val="20"/>
        </w:numPr>
      </w:pPr>
      <w:bookmarkStart w:id="53" w:name="_Toc61354146"/>
      <w:r>
        <w:t>PagineAccount</w:t>
      </w:r>
      <w:bookmarkEnd w:id="53"/>
    </w:p>
    <w:p w14:paraId="0846CB31" w14:textId="1EEDC8C8" w:rsidR="00301622" w:rsidRDefault="00301622" w:rsidP="00301622"/>
    <w:p w14:paraId="233C5A0E" w14:textId="1D6CD7C1" w:rsidR="00301622" w:rsidRDefault="0086013F" w:rsidP="00301622">
      <w:pPr>
        <w:ind w:left="709"/>
      </w:pPr>
      <w:r>
        <w:t>Il sottosistema PagineAccount consiste dei seguenti servizi:</w:t>
      </w:r>
    </w:p>
    <w:p w14:paraId="739DD5C9" w14:textId="5DB57206" w:rsidR="0086013F" w:rsidRDefault="0086013F" w:rsidP="00301622">
      <w:pPr>
        <w:ind w:left="709"/>
      </w:pPr>
    </w:p>
    <w:p w14:paraId="14E431D0" w14:textId="73F76D80" w:rsidR="0086013F" w:rsidRDefault="008063DD" w:rsidP="0086013F">
      <w:pPr>
        <w:numPr>
          <w:ilvl w:val="1"/>
          <w:numId w:val="11"/>
        </w:numPr>
      </w:pPr>
      <w:r>
        <w:t>l</w:t>
      </w:r>
      <w:r w:rsidR="007C2E54">
        <w:t>ogin</w:t>
      </w:r>
    </w:p>
    <w:p w14:paraId="32C0331D" w14:textId="602D71F2" w:rsidR="00A10578" w:rsidRDefault="00A10578" w:rsidP="00A10578">
      <w:pPr>
        <w:numPr>
          <w:ilvl w:val="2"/>
          <w:numId w:val="11"/>
        </w:numPr>
      </w:pPr>
      <w:r>
        <w:t>Costruisce e mostra la pagina relativa alla procedura di login</w:t>
      </w:r>
    </w:p>
    <w:p w14:paraId="3AE3B733" w14:textId="4A7945A7" w:rsidR="00EC7B55" w:rsidRDefault="003D3B3A" w:rsidP="0086013F">
      <w:pPr>
        <w:numPr>
          <w:ilvl w:val="1"/>
          <w:numId w:val="11"/>
        </w:numPr>
      </w:pPr>
      <w:r>
        <w:t>loginFail</w:t>
      </w:r>
    </w:p>
    <w:p w14:paraId="2971F15C" w14:textId="45DB07EF" w:rsidR="00A10578" w:rsidRDefault="00A10578" w:rsidP="00A10578">
      <w:pPr>
        <w:numPr>
          <w:ilvl w:val="2"/>
          <w:numId w:val="11"/>
        </w:numPr>
      </w:pPr>
      <w:r>
        <w:t>Costruisce e mostra la pagina relativa ad un errore nell’inserimento dei dati di login</w:t>
      </w:r>
    </w:p>
    <w:p w14:paraId="22C74371" w14:textId="7ECC24BA" w:rsidR="003D3B3A" w:rsidRDefault="003D3B3A" w:rsidP="0086013F">
      <w:pPr>
        <w:numPr>
          <w:ilvl w:val="1"/>
          <w:numId w:val="11"/>
        </w:numPr>
      </w:pPr>
      <w:r>
        <w:t>modificaDati</w:t>
      </w:r>
    </w:p>
    <w:p w14:paraId="78A9E9A7" w14:textId="379D4525" w:rsidR="00A10578" w:rsidRDefault="00A10578" w:rsidP="00A10578">
      <w:pPr>
        <w:numPr>
          <w:ilvl w:val="2"/>
          <w:numId w:val="11"/>
        </w:numPr>
      </w:pPr>
      <w:r>
        <w:t>Costruisce e mostra la pagina relativa alla modifica dei propri dati personali</w:t>
      </w:r>
    </w:p>
    <w:p w14:paraId="4839C3D6" w14:textId="0F773247" w:rsidR="003D3B3A" w:rsidRDefault="00DD6867" w:rsidP="0086013F">
      <w:pPr>
        <w:numPr>
          <w:ilvl w:val="1"/>
          <w:numId w:val="11"/>
        </w:numPr>
      </w:pPr>
      <w:r>
        <w:t>r</w:t>
      </w:r>
      <w:r w:rsidR="003D3B3A">
        <w:t>egistrazione</w:t>
      </w:r>
    </w:p>
    <w:p w14:paraId="6E6CAB9A" w14:textId="7739C01C" w:rsidR="00A10578" w:rsidRDefault="00A10578" w:rsidP="00A10578">
      <w:pPr>
        <w:numPr>
          <w:ilvl w:val="2"/>
          <w:numId w:val="11"/>
        </w:numPr>
      </w:pPr>
      <w:r>
        <w:t>Costruisce e mostra la pagina relativa alla procedura di registrazione di un nuovo account</w:t>
      </w:r>
    </w:p>
    <w:p w14:paraId="2A4AC916" w14:textId="7D8BED93" w:rsidR="003D3B3A" w:rsidRDefault="003D3B3A" w:rsidP="0086013F">
      <w:pPr>
        <w:numPr>
          <w:ilvl w:val="1"/>
          <w:numId w:val="11"/>
        </w:numPr>
      </w:pPr>
      <w:r>
        <w:t>registrazioneFail</w:t>
      </w:r>
    </w:p>
    <w:p w14:paraId="7C2626E5" w14:textId="49EC02FC" w:rsidR="00A10578" w:rsidRDefault="00A10578" w:rsidP="00A10578">
      <w:pPr>
        <w:numPr>
          <w:ilvl w:val="2"/>
          <w:numId w:val="11"/>
        </w:numPr>
      </w:pPr>
      <w:r>
        <w:t xml:space="preserve">costruisce e mostra la pagina relativa </w:t>
      </w:r>
      <w:r w:rsidR="00CB1BF8">
        <w:t>ad un errore nella procedura di registrazione</w:t>
      </w:r>
    </w:p>
    <w:p w14:paraId="7B79D1F6" w14:textId="7E3B6791" w:rsidR="003D3B3A" w:rsidRDefault="00A10578" w:rsidP="0086013F">
      <w:pPr>
        <w:numPr>
          <w:ilvl w:val="1"/>
          <w:numId w:val="11"/>
        </w:numPr>
      </w:pPr>
      <w:r>
        <w:t>risultatoRegistrazione</w:t>
      </w:r>
    </w:p>
    <w:p w14:paraId="480126B4" w14:textId="30B6A0C4" w:rsidR="00CB1BF8" w:rsidRDefault="00CB1BF8" w:rsidP="00CB1BF8">
      <w:pPr>
        <w:numPr>
          <w:ilvl w:val="2"/>
          <w:numId w:val="11"/>
        </w:numPr>
      </w:pPr>
      <w:r>
        <w:t xml:space="preserve">Costruisce e mostra la pagina relativa alla conferma della registrazione di </w:t>
      </w:r>
      <w:r>
        <w:lastRenderedPageBreak/>
        <w:t>un nuovo utente</w:t>
      </w:r>
    </w:p>
    <w:p w14:paraId="101B548B" w14:textId="6942567E" w:rsidR="00A10578" w:rsidRDefault="00A10578" w:rsidP="0086013F">
      <w:pPr>
        <w:numPr>
          <w:ilvl w:val="1"/>
          <w:numId w:val="11"/>
        </w:numPr>
      </w:pPr>
      <w:r>
        <w:t>showAccount</w:t>
      </w:r>
    </w:p>
    <w:p w14:paraId="30FD1111" w14:textId="3BC17A7C" w:rsidR="00CB1BF8" w:rsidRDefault="00CB1BF8" w:rsidP="00CB1BF8">
      <w:pPr>
        <w:numPr>
          <w:ilvl w:val="2"/>
          <w:numId w:val="11"/>
        </w:numPr>
      </w:pPr>
      <w:r>
        <w:t>Costruisce e mostra la pagina relativa</w:t>
      </w:r>
      <w:r w:rsidR="0024074A">
        <w:t xml:space="preserve"> </w:t>
      </w:r>
      <w:r w:rsidR="00821E7E">
        <w:t>al mostrare i propri dati personali</w:t>
      </w:r>
    </w:p>
    <w:p w14:paraId="4AA796DC" w14:textId="0884B01B" w:rsidR="00A10578" w:rsidRDefault="00A10578" w:rsidP="0086013F">
      <w:pPr>
        <w:numPr>
          <w:ilvl w:val="1"/>
          <w:numId w:val="11"/>
        </w:numPr>
      </w:pPr>
      <w:r>
        <w:t>showAccountAdmin</w:t>
      </w:r>
    </w:p>
    <w:p w14:paraId="6564B31B" w14:textId="2A9D52BE" w:rsidR="00821E7E" w:rsidRDefault="00821E7E" w:rsidP="00821E7E">
      <w:pPr>
        <w:numPr>
          <w:ilvl w:val="2"/>
          <w:numId w:val="11"/>
        </w:numPr>
      </w:pPr>
      <w:r>
        <w:t>Costruisce e mostra la pagina relativa alla visione ridotta dei dati di un account da parte di un Gestore</w:t>
      </w:r>
    </w:p>
    <w:p w14:paraId="62088A5A" w14:textId="707C13F2" w:rsidR="00A10578" w:rsidRDefault="00A10578" w:rsidP="0086013F">
      <w:pPr>
        <w:numPr>
          <w:ilvl w:val="1"/>
          <w:numId w:val="11"/>
        </w:numPr>
      </w:pPr>
      <w:r>
        <w:t>gestioneAccount</w:t>
      </w:r>
    </w:p>
    <w:p w14:paraId="63160B58" w14:textId="6E4AA486" w:rsidR="00821E7E" w:rsidRDefault="00821E7E" w:rsidP="00821E7E">
      <w:pPr>
        <w:numPr>
          <w:ilvl w:val="2"/>
          <w:numId w:val="11"/>
        </w:numPr>
      </w:pPr>
      <w:r>
        <w:t>Costruisce e mostra la pagina relativa alla parte di Dashboard del Gestore riguardante la gestione degli account registrati</w:t>
      </w:r>
    </w:p>
    <w:p w14:paraId="62ECF77F" w14:textId="485F6891" w:rsidR="00821E7E" w:rsidRDefault="00821E7E" w:rsidP="00821E7E"/>
    <w:p w14:paraId="0F3B66C9" w14:textId="59249C4A" w:rsidR="00821E7E" w:rsidRDefault="00821E7E" w:rsidP="00821E7E"/>
    <w:p w14:paraId="6C8CB5AC" w14:textId="77777777" w:rsidR="0020784E" w:rsidRDefault="0020784E" w:rsidP="00821E7E"/>
    <w:p w14:paraId="3CE84F89" w14:textId="2CD98DDE" w:rsidR="00821E7E" w:rsidRDefault="00821E7E" w:rsidP="00821E7E">
      <w:pPr>
        <w:pStyle w:val="Titolo3"/>
        <w:numPr>
          <w:ilvl w:val="2"/>
          <w:numId w:val="20"/>
        </w:numPr>
      </w:pPr>
      <w:bookmarkStart w:id="54" w:name="_Toc61354147"/>
      <w:r>
        <w:t>PagineProdotti</w:t>
      </w:r>
      <w:bookmarkEnd w:id="54"/>
    </w:p>
    <w:p w14:paraId="31244A60" w14:textId="58461EB6" w:rsidR="00821E7E" w:rsidRDefault="00821E7E" w:rsidP="00821E7E"/>
    <w:p w14:paraId="15152428" w14:textId="029AE33B" w:rsidR="00821E7E" w:rsidRDefault="00821E7E" w:rsidP="00821E7E">
      <w:pPr>
        <w:ind w:left="709"/>
      </w:pPr>
      <w:r>
        <w:t>Il sottosistema PagineProdotti consiste dei</w:t>
      </w:r>
      <w:r w:rsidR="00DF2B70">
        <w:t xml:space="preserve"> </w:t>
      </w:r>
      <w:r>
        <w:t>seguenti servizi:</w:t>
      </w:r>
    </w:p>
    <w:p w14:paraId="5607E00A" w14:textId="0C7AA8D6" w:rsidR="00821E7E" w:rsidRDefault="00821E7E" w:rsidP="00821E7E">
      <w:pPr>
        <w:ind w:left="709"/>
      </w:pPr>
      <w:r>
        <w:tab/>
      </w:r>
    </w:p>
    <w:p w14:paraId="58ABD2E9" w14:textId="34CF0B15" w:rsidR="00821E7E" w:rsidRDefault="008B759A" w:rsidP="00821E7E">
      <w:pPr>
        <w:numPr>
          <w:ilvl w:val="1"/>
          <w:numId w:val="11"/>
        </w:numPr>
      </w:pPr>
      <w:r>
        <w:t>catalogo</w:t>
      </w:r>
    </w:p>
    <w:p w14:paraId="05E9048A" w14:textId="6E68FCAB" w:rsidR="00D876BB" w:rsidRDefault="00D876BB" w:rsidP="00D876BB">
      <w:pPr>
        <w:numPr>
          <w:ilvl w:val="2"/>
          <w:numId w:val="11"/>
        </w:numPr>
      </w:pPr>
      <w:r>
        <w:t>Costruisce e mostra la pagina relativa al catalogo senza filtri di tutti i prodotti</w:t>
      </w:r>
    </w:p>
    <w:p w14:paraId="4F7C4EC5" w14:textId="5C6940D3" w:rsidR="00D876BB" w:rsidRDefault="00DD6867" w:rsidP="00821E7E">
      <w:pPr>
        <w:numPr>
          <w:ilvl w:val="1"/>
          <w:numId w:val="11"/>
        </w:numPr>
      </w:pPr>
      <w:r>
        <w:t>p</w:t>
      </w:r>
      <w:r w:rsidR="00D876BB">
        <w:t>rodotto</w:t>
      </w:r>
    </w:p>
    <w:p w14:paraId="67925DF8" w14:textId="4F9F8917" w:rsidR="00D876BB" w:rsidRDefault="00D876BB" w:rsidP="00D876BB">
      <w:pPr>
        <w:numPr>
          <w:ilvl w:val="2"/>
          <w:numId w:val="11"/>
        </w:numPr>
      </w:pPr>
      <w:r>
        <w:t xml:space="preserve">Costruisce e mostra la pagina relativa al </w:t>
      </w:r>
      <w:r w:rsidR="007E5766">
        <w:t>singolo prodotto selezionato</w:t>
      </w:r>
    </w:p>
    <w:p w14:paraId="1BEE4028" w14:textId="365B15EA" w:rsidR="008B759A" w:rsidRDefault="00E62634" w:rsidP="00821E7E">
      <w:pPr>
        <w:numPr>
          <w:ilvl w:val="1"/>
          <w:numId w:val="11"/>
        </w:numPr>
      </w:pPr>
      <w:r>
        <w:t>gestioneProdotti</w:t>
      </w:r>
    </w:p>
    <w:p w14:paraId="5F6494B0" w14:textId="1E47F317" w:rsidR="007E5766" w:rsidRDefault="007E5766" w:rsidP="007E5766">
      <w:pPr>
        <w:numPr>
          <w:ilvl w:val="2"/>
          <w:numId w:val="11"/>
        </w:numPr>
      </w:pPr>
      <w:r>
        <w:t>Costruisce e mostra la pagina relativa alla gestione dei prodotti da parte del gestore</w:t>
      </w:r>
    </w:p>
    <w:p w14:paraId="6D661D99" w14:textId="49457B4B" w:rsidR="00E62634" w:rsidRDefault="00E62634" w:rsidP="00821E7E">
      <w:pPr>
        <w:numPr>
          <w:ilvl w:val="1"/>
          <w:numId w:val="11"/>
        </w:numPr>
      </w:pPr>
      <w:r>
        <w:t>aggiungiProdotto</w:t>
      </w:r>
    </w:p>
    <w:p w14:paraId="3C15DDAC" w14:textId="2D9860FB" w:rsidR="007E5766" w:rsidRDefault="007E5766" w:rsidP="007E5766">
      <w:pPr>
        <w:numPr>
          <w:ilvl w:val="2"/>
          <w:numId w:val="11"/>
        </w:numPr>
      </w:pPr>
      <w:r>
        <w:t>Costruisce e mostra la pagina relativa all’aggiunta di un prodotto al catalogo da parte del gestore</w:t>
      </w:r>
    </w:p>
    <w:p w14:paraId="29D33BCF" w14:textId="49CD5047" w:rsidR="00E62634" w:rsidRDefault="00E62634" w:rsidP="00821E7E">
      <w:pPr>
        <w:numPr>
          <w:ilvl w:val="1"/>
          <w:numId w:val="11"/>
        </w:numPr>
      </w:pPr>
      <w:r>
        <w:t>modificaProdotto</w:t>
      </w:r>
    </w:p>
    <w:p w14:paraId="648D9E7D" w14:textId="322840D1" w:rsidR="007E5766" w:rsidRDefault="007E5766" w:rsidP="007E5766">
      <w:pPr>
        <w:numPr>
          <w:ilvl w:val="2"/>
          <w:numId w:val="11"/>
        </w:numPr>
      </w:pPr>
      <w:r>
        <w:t>Costruisce e mostra la pagina relativa alla modifica dei dati di un prodotto da parte del gestore</w:t>
      </w:r>
    </w:p>
    <w:p w14:paraId="4D4B676B" w14:textId="60CB5760" w:rsidR="007E5766" w:rsidRDefault="007E5766" w:rsidP="007E5766"/>
    <w:p w14:paraId="73E3E01A" w14:textId="08194AAC" w:rsidR="007E5766" w:rsidRDefault="007E5766" w:rsidP="007E5766"/>
    <w:p w14:paraId="4D525A76" w14:textId="39A8C970" w:rsidR="007E5766" w:rsidRDefault="00FF29B3" w:rsidP="007E5766">
      <w:pPr>
        <w:pStyle w:val="Titolo3"/>
        <w:numPr>
          <w:ilvl w:val="2"/>
          <w:numId w:val="20"/>
        </w:numPr>
      </w:pPr>
      <w:bookmarkStart w:id="55" w:name="_Toc61354148"/>
      <w:r>
        <w:t>PagineCategorie</w:t>
      </w:r>
      <w:bookmarkEnd w:id="55"/>
    </w:p>
    <w:p w14:paraId="1B449A0B" w14:textId="31D64EFF" w:rsidR="00FF29B3" w:rsidRDefault="00FF29B3" w:rsidP="00FF29B3"/>
    <w:p w14:paraId="05A14C8E" w14:textId="187919C9" w:rsidR="00FF29B3" w:rsidRDefault="00FF29B3" w:rsidP="00FF29B3">
      <w:pPr>
        <w:ind w:left="709"/>
      </w:pPr>
      <w:r>
        <w:t>Il sottosistema PagineCategorie consiste dei seguenti servizi:</w:t>
      </w:r>
    </w:p>
    <w:p w14:paraId="39B92106" w14:textId="19247067" w:rsidR="00FF29B3" w:rsidRDefault="00FF29B3" w:rsidP="00FF29B3">
      <w:pPr>
        <w:ind w:left="709"/>
      </w:pPr>
      <w:r>
        <w:tab/>
      </w:r>
    </w:p>
    <w:p w14:paraId="25F8EA46" w14:textId="560B9020" w:rsidR="00FF29B3" w:rsidRPr="00FF29B3" w:rsidRDefault="00C06952" w:rsidP="00FF29B3">
      <w:pPr>
        <w:numPr>
          <w:ilvl w:val="1"/>
          <w:numId w:val="11"/>
        </w:numPr>
      </w:pPr>
      <w:r>
        <w:t>c</w:t>
      </w:r>
      <w:r w:rsidR="003D09A7">
        <w:t>ategoria</w:t>
      </w:r>
    </w:p>
    <w:p w14:paraId="70F1F5DF" w14:textId="03BF8177" w:rsidR="00E62634" w:rsidRDefault="003D09A7" w:rsidP="003D09A7">
      <w:pPr>
        <w:numPr>
          <w:ilvl w:val="2"/>
          <w:numId w:val="11"/>
        </w:numPr>
      </w:pPr>
      <w:r>
        <w:t>Costruisce e mostra la pagina relativa a</w:t>
      </w:r>
      <w:r w:rsidR="001D74B8">
        <w:t>lla porzione di catalogo identificata dalla categoria selezionata</w:t>
      </w:r>
    </w:p>
    <w:p w14:paraId="64D673DE" w14:textId="25235B5F" w:rsidR="001D74B8" w:rsidRDefault="00D65FC0" w:rsidP="001D74B8">
      <w:pPr>
        <w:numPr>
          <w:ilvl w:val="1"/>
          <w:numId w:val="11"/>
        </w:numPr>
      </w:pPr>
      <w:r>
        <w:t>gestioneCategorie</w:t>
      </w:r>
    </w:p>
    <w:p w14:paraId="58751C82" w14:textId="54FC9A75" w:rsidR="002C4976" w:rsidRDefault="00EF7D01" w:rsidP="002C4976">
      <w:pPr>
        <w:numPr>
          <w:ilvl w:val="2"/>
          <w:numId w:val="11"/>
        </w:numPr>
      </w:pPr>
      <w:r>
        <w:t>Costruisce e mostra la pagina relativa alla gestione delle categorie da parte del gestore</w:t>
      </w:r>
    </w:p>
    <w:p w14:paraId="505C2DF4" w14:textId="79BE53F7" w:rsidR="00D65FC0" w:rsidRDefault="002C4976" w:rsidP="001D74B8">
      <w:pPr>
        <w:numPr>
          <w:ilvl w:val="1"/>
          <w:numId w:val="11"/>
        </w:numPr>
      </w:pPr>
      <w:r>
        <w:t>aggiungiCategoria</w:t>
      </w:r>
    </w:p>
    <w:p w14:paraId="15A8264A" w14:textId="375C6AF8" w:rsidR="00EF7D01" w:rsidRDefault="00EF7D01" w:rsidP="00EF7D01">
      <w:pPr>
        <w:numPr>
          <w:ilvl w:val="2"/>
          <w:numId w:val="11"/>
        </w:numPr>
      </w:pPr>
      <w:r>
        <w:t>Costruisce e mostra la pagina relativa all’aggiunta di una categoria da parte del gestore</w:t>
      </w:r>
    </w:p>
    <w:p w14:paraId="6DE7B1F0" w14:textId="6F8073DF" w:rsidR="002C4976" w:rsidRDefault="002C4976" w:rsidP="001D74B8">
      <w:pPr>
        <w:numPr>
          <w:ilvl w:val="1"/>
          <w:numId w:val="11"/>
        </w:numPr>
      </w:pPr>
      <w:r>
        <w:t>modificaCategoria</w:t>
      </w:r>
    </w:p>
    <w:p w14:paraId="2DEA32AA" w14:textId="0CEB5A43" w:rsidR="00EF7D01" w:rsidRDefault="00EF7D01" w:rsidP="00EF7D01">
      <w:pPr>
        <w:numPr>
          <w:ilvl w:val="2"/>
          <w:numId w:val="11"/>
        </w:numPr>
      </w:pPr>
      <w:r>
        <w:lastRenderedPageBreak/>
        <w:t>Costruisce e mostra la pagina relativa alla modifica dei dati di una categoria da parte del gestore</w:t>
      </w:r>
    </w:p>
    <w:p w14:paraId="3BF2780F" w14:textId="5FF4A85F" w:rsidR="00EF7D01" w:rsidRDefault="00EF7D01" w:rsidP="00EF7D01"/>
    <w:p w14:paraId="47EC24F2" w14:textId="495228FC" w:rsidR="00EF7D01" w:rsidRDefault="00EF7D01" w:rsidP="00EF7D01"/>
    <w:p w14:paraId="6FFB39EA" w14:textId="69D530FB" w:rsidR="00EF7D01" w:rsidRDefault="00353D71" w:rsidP="00EF7D01">
      <w:pPr>
        <w:pStyle w:val="Titolo3"/>
        <w:numPr>
          <w:ilvl w:val="2"/>
          <w:numId w:val="20"/>
        </w:numPr>
      </w:pPr>
      <w:bookmarkStart w:id="56" w:name="_Toc61354149"/>
      <w:r>
        <w:t>PagineOrdini</w:t>
      </w:r>
      <w:bookmarkEnd w:id="56"/>
    </w:p>
    <w:p w14:paraId="32C4F5C9" w14:textId="4915E960" w:rsidR="003623BB" w:rsidRDefault="003623BB" w:rsidP="003623BB">
      <w:pPr>
        <w:ind w:left="709"/>
      </w:pPr>
    </w:p>
    <w:p w14:paraId="68A6DB0B" w14:textId="25BC7D6E" w:rsidR="003623BB" w:rsidRPr="003623BB" w:rsidRDefault="003623BB" w:rsidP="003623BB">
      <w:pPr>
        <w:ind w:left="709"/>
      </w:pPr>
      <w:r>
        <w:t>Il sottosistema PagineOrdine consiste dei seguenti servizi:</w:t>
      </w:r>
    </w:p>
    <w:p w14:paraId="7E4B1345" w14:textId="212F36B4" w:rsidR="00C67325" w:rsidRDefault="00C67325" w:rsidP="00C67325"/>
    <w:p w14:paraId="2B525BF4" w14:textId="47D45614" w:rsidR="00C67325" w:rsidRDefault="00691389" w:rsidP="00C67325">
      <w:pPr>
        <w:numPr>
          <w:ilvl w:val="1"/>
          <w:numId w:val="11"/>
        </w:numPr>
      </w:pPr>
      <w:r>
        <w:t>storicoOrdini</w:t>
      </w:r>
    </w:p>
    <w:p w14:paraId="37F71635" w14:textId="0DDE54C4" w:rsidR="00691389" w:rsidRDefault="00691389" w:rsidP="00691389">
      <w:pPr>
        <w:numPr>
          <w:ilvl w:val="2"/>
          <w:numId w:val="11"/>
        </w:numPr>
      </w:pPr>
      <w:r>
        <w:t xml:space="preserve">Costruisce e mostra la pagina relativa </w:t>
      </w:r>
      <w:r w:rsidR="00EF4190">
        <w:t>alla presentazione degli ordini passati eseguiti dall’account</w:t>
      </w:r>
    </w:p>
    <w:p w14:paraId="2566A644" w14:textId="235FC795" w:rsidR="00EF4190" w:rsidRDefault="00EF4190" w:rsidP="00EF4190">
      <w:pPr>
        <w:numPr>
          <w:ilvl w:val="1"/>
          <w:numId w:val="11"/>
        </w:numPr>
      </w:pPr>
      <w:r>
        <w:t>showProdottiOrdine</w:t>
      </w:r>
    </w:p>
    <w:p w14:paraId="2C786AA8" w14:textId="719CA176" w:rsidR="00EF4190" w:rsidRPr="00C67325" w:rsidRDefault="00EF4190" w:rsidP="00EF4190">
      <w:pPr>
        <w:numPr>
          <w:ilvl w:val="2"/>
          <w:numId w:val="11"/>
        </w:numPr>
      </w:pPr>
      <w:r>
        <w:t xml:space="preserve">Costruisce e mostra la pagina relativa </w:t>
      </w:r>
      <w:r w:rsidR="00AA6EFF">
        <w:t>ai prodotti contenuti in ogni singolo ordine passato</w:t>
      </w:r>
    </w:p>
    <w:p w14:paraId="1F6002D8" w14:textId="4159CB58" w:rsidR="00353D71" w:rsidRDefault="00353D71" w:rsidP="00353D71"/>
    <w:p w14:paraId="2CDAD59F" w14:textId="624208C1" w:rsidR="00353D71" w:rsidRDefault="00353D71" w:rsidP="00353D71"/>
    <w:p w14:paraId="1A56C5B5" w14:textId="0DEB7252" w:rsidR="00353D71" w:rsidRDefault="00353D71" w:rsidP="00353D71"/>
    <w:p w14:paraId="1C8D64CB" w14:textId="2B71AB4D" w:rsidR="00353D71" w:rsidRDefault="00353D71" w:rsidP="00353D71">
      <w:pPr>
        <w:pStyle w:val="Titolo3"/>
        <w:numPr>
          <w:ilvl w:val="2"/>
          <w:numId w:val="20"/>
        </w:numPr>
      </w:pPr>
      <w:bookmarkStart w:id="57" w:name="_Toc61354150"/>
      <w:r>
        <w:t>PagineAcquisto</w:t>
      </w:r>
      <w:bookmarkEnd w:id="57"/>
    </w:p>
    <w:p w14:paraId="42C57579" w14:textId="2C388E42" w:rsidR="003623BB" w:rsidRDefault="003623BB" w:rsidP="003623BB"/>
    <w:p w14:paraId="389B8592" w14:textId="44BD3C58" w:rsidR="003623BB" w:rsidRPr="003623BB" w:rsidRDefault="003623BB" w:rsidP="003623BB">
      <w:pPr>
        <w:ind w:left="709"/>
      </w:pPr>
      <w:r>
        <w:t>Il sottosistema PagineAcquisto consiste dei seguenti servizi:</w:t>
      </w:r>
    </w:p>
    <w:p w14:paraId="10B631A7" w14:textId="77777777" w:rsidR="003623BB" w:rsidRPr="003623BB" w:rsidRDefault="003623BB" w:rsidP="003623BB">
      <w:pPr>
        <w:ind w:left="709"/>
      </w:pPr>
    </w:p>
    <w:p w14:paraId="501B71D4" w14:textId="4DC36AE5" w:rsidR="00350ABD" w:rsidRDefault="00350ABD" w:rsidP="00350ABD"/>
    <w:p w14:paraId="5CE8BEB6" w14:textId="1B187D7C" w:rsidR="00350ABD" w:rsidRDefault="00C06952" w:rsidP="00350ABD">
      <w:pPr>
        <w:numPr>
          <w:ilvl w:val="1"/>
          <w:numId w:val="11"/>
        </w:numPr>
      </w:pPr>
      <w:r>
        <w:t>c</w:t>
      </w:r>
      <w:r w:rsidR="00B6260A">
        <w:t>arrello</w:t>
      </w:r>
    </w:p>
    <w:p w14:paraId="342FEC5F" w14:textId="17C243B9" w:rsidR="00B6260A" w:rsidRDefault="00B6260A" w:rsidP="00B6260A">
      <w:pPr>
        <w:numPr>
          <w:ilvl w:val="2"/>
          <w:numId w:val="11"/>
        </w:numPr>
      </w:pPr>
      <w:r>
        <w:t>Costruisce e mostra una pagina relativa al carrello della sessione corrente</w:t>
      </w:r>
    </w:p>
    <w:p w14:paraId="12ACE0AF" w14:textId="53D47F32" w:rsidR="00B6260A" w:rsidRDefault="00B6260A" w:rsidP="00B6260A">
      <w:pPr>
        <w:numPr>
          <w:ilvl w:val="1"/>
          <w:numId w:val="11"/>
        </w:numPr>
      </w:pPr>
      <w:r>
        <w:t>acquistoResult</w:t>
      </w:r>
    </w:p>
    <w:p w14:paraId="1A2095AE" w14:textId="4EB41EDA" w:rsidR="009A021D" w:rsidRDefault="009A021D" w:rsidP="009A021D">
      <w:pPr>
        <w:numPr>
          <w:ilvl w:val="2"/>
          <w:numId w:val="11"/>
        </w:numPr>
      </w:pPr>
      <w:r>
        <w:t>Costruisce e mostra una pagina relativa a</w:t>
      </w:r>
      <w:r w:rsidR="00C17018">
        <w:t>l successo della procedura di acquisto</w:t>
      </w:r>
    </w:p>
    <w:p w14:paraId="6683B720" w14:textId="6F106915" w:rsidR="00B6260A" w:rsidRDefault="009A021D" w:rsidP="00B6260A">
      <w:pPr>
        <w:numPr>
          <w:ilvl w:val="1"/>
          <w:numId w:val="11"/>
        </w:numPr>
      </w:pPr>
      <w:r>
        <w:t>errorAcquisto</w:t>
      </w:r>
    </w:p>
    <w:p w14:paraId="639C4D4D" w14:textId="44E12696" w:rsidR="00C17018" w:rsidRPr="00350ABD" w:rsidRDefault="00C17018" w:rsidP="00C17018">
      <w:pPr>
        <w:numPr>
          <w:ilvl w:val="2"/>
          <w:numId w:val="11"/>
        </w:numPr>
      </w:pPr>
      <w:r>
        <w:t xml:space="preserve">Costruisce e mostra una pagina relativa </w:t>
      </w:r>
      <w:r w:rsidR="00C0495F">
        <w:t>ad un errore nella procedura di acquisto per mancanza di login effettuato</w:t>
      </w:r>
    </w:p>
    <w:p w14:paraId="364824E9" w14:textId="08BCE094" w:rsidR="00353D71" w:rsidRDefault="00353D71" w:rsidP="00353D71"/>
    <w:p w14:paraId="510050C0" w14:textId="1426BE6E" w:rsidR="00353D71" w:rsidRDefault="00353D71" w:rsidP="00353D71"/>
    <w:p w14:paraId="2D642BEC" w14:textId="76F5CBC8" w:rsidR="00353D71" w:rsidRDefault="00353D71" w:rsidP="00353D71"/>
    <w:p w14:paraId="4E97A9B2" w14:textId="3D77B2F0" w:rsidR="00353D71" w:rsidRDefault="00353D71" w:rsidP="00353D71">
      <w:pPr>
        <w:pStyle w:val="Titolo2"/>
        <w:numPr>
          <w:ilvl w:val="1"/>
          <w:numId w:val="20"/>
        </w:numPr>
      </w:pPr>
      <w:bookmarkStart w:id="58" w:name="_Toc61354151"/>
      <w:r>
        <w:t>Application Layer</w:t>
      </w:r>
      <w:bookmarkEnd w:id="58"/>
    </w:p>
    <w:p w14:paraId="3418708A" w14:textId="28A21F52" w:rsidR="00353D71" w:rsidRDefault="00353D71" w:rsidP="00353D71"/>
    <w:p w14:paraId="6E9867AD" w14:textId="67CE3E59" w:rsidR="00353D71" w:rsidRDefault="00353D71" w:rsidP="00353D71"/>
    <w:p w14:paraId="6E3AC8C0" w14:textId="41600AD4" w:rsidR="00353D71" w:rsidRDefault="00353D71" w:rsidP="00353D71">
      <w:pPr>
        <w:pStyle w:val="Titolo3"/>
        <w:numPr>
          <w:ilvl w:val="2"/>
          <w:numId w:val="20"/>
        </w:numPr>
      </w:pPr>
      <w:bookmarkStart w:id="59" w:name="_Toc61354152"/>
      <w:r>
        <w:t>ControlloAccount</w:t>
      </w:r>
      <w:bookmarkEnd w:id="59"/>
    </w:p>
    <w:p w14:paraId="1C8C4A39" w14:textId="4D083310" w:rsidR="003623BB" w:rsidRDefault="003623BB" w:rsidP="003623BB"/>
    <w:p w14:paraId="4C59C139" w14:textId="2884E4B1" w:rsidR="003623BB" w:rsidRDefault="003623BB" w:rsidP="003623BB">
      <w:pPr>
        <w:ind w:left="709"/>
      </w:pPr>
      <w:r>
        <w:t>Il sottosistema ControlloAccount consiste dei seguenti servizi:</w:t>
      </w:r>
    </w:p>
    <w:p w14:paraId="0D461CEA" w14:textId="55D002D7" w:rsidR="00875B5E" w:rsidRDefault="00875B5E" w:rsidP="003623BB">
      <w:pPr>
        <w:ind w:left="709"/>
      </w:pPr>
    </w:p>
    <w:p w14:paraId="2809D709" w14:textId="47E8BC08" w:rsidR="00875B5E" w:rsidRDefault="008063DD" w:rsidP="00875B5E">
      <w:pPr>
        <w:numPr>
          <w:ilvl w:val="1"/>
          <w:numId w:val="11"/>
        </w:numPr>
      </w:pPr>
      <w:r>
        <w:t>L</w:t>
      </w:r>
      <w:r w:rsidR="00A0316B">
        <w:t>ogin</w:t>
      </w:r>
    </w:p>
    <w:p w14:paraId="23A3EED9" w14:textId="4DF36EDA" w:rsidR="00A0316B" w:rsidRDefault="00D25423" w:rsidP="00A0316B">
      <w:pPr>
        <w:numPr>
          <w:ilvl w:val="2"/>
          <w:numId w:val="11"/>
        </w:numPr>
      </w:pPr>
      <w:r>
        <w:t xml:space="preserve">Implementa la procedura di login </w:t>
      </w:r>
      <w:r w:rsidR="00165853">
        <w:t>inserendo nell’account della sessione corrente tutti i dati associati alla combinazione username/password</w:t>
      </w:r>
      <w:r w:rsidR="00731C88">
        <w:t xml:space="preserve"> all’interno del database per poi reindirizzare alla pagina precedente in </w:t>
      </w:r>
      <w:r w:rsidR="00731C88">
        <w:lastRenderedPageBreak/>
        <w:t xml:space="preserve">caso di successo o </w:t>
      </w:r>
      <w:r w:rsidR="009B20CF">
        <w:t>ad una pagina di errore in caso di insuccesso</w:t>
      </w:r>
    </w:p>
    <w:p w14:paraId="3B064573" w14:textId="12A75CA5" w:rsidR="00C11D3F" w:rsidRDefault="008063DD" w:rsidP="00C11D3F">
      <w:pPr>
        <w:numPr>
          <w:ilvl w:val="1"/>
          <w:numId w:val="11"/>
        </w:numPr>
      </w:pPr>
      <w:r>
        <w:t>L</w:t>
      </w:r>
      <w:r w:rsidR="00C11D3F">
        <w:t>ogout</w:t>
      </w:r>
    </w:p>
    <w:p w14:paraId="0250046A" w14:textId="2A7B628D" w:rsidR="00C11D3F" w:rsidRDefault="00C11D3F" w:rsidP="00C11D3F">
      <w:pPr>
        <w:numPr>
          <w:ilvl w:val="2"/>
          <w:numId w:val="11"/>
        </w:numPr>
      </w:pPr>
      <w:r>
        <w:t>Implementa la procedura di logout svuotando tutti i dati relativi all’account dalla sessione per poi rimandare alla pagina di login</w:t>
      </w:r>
    </w:p>
    <w:p w14:paraId="5A808420" w14:textId="621942CB" w:rsidR="00CB4898" w:rsidRDefault="008063DD" w:rsidP="00CB4898">
      <w:pPr>
        <w:numPr>
          <w:ilvl w:val="1"/>
          <w:numId w:val="11"/>
        </w:numPr>
      </w:pPr>
      <w:r>
        <w:t>R</w:t>
      </w:r>
      <w:r w:rsidR="00CB4898">
        <w:t>egistrazione</w:t>
      </w:r>
    </w:p>
    <w:p w14:paraId="1C90F366" w14:textId="3B837159" w:rsidR="00CB4898" w:rsidRDefault="00CB4898" w:rsidP="00CB4898">
      <w:pPr>
        <w:numPr>
          <w:ilvl w:val="2"/>
          <w:numId w:val="11"/>
        </w:numPr>
      </w:pPr>
      <w:r>
        <w:t xml:space="preserve">Implementa la procedura di registrazione di un nuovo account </w:t>
      </w:r>
      <w:r w:rsidR="008C1CBC">
        <w:t xml:space="preserve">creando </w:t>
      </w:r>
      <w:r w:rsidR="009B3136">
        <w:t xml:space="preserve">i dati necessari e mandandoli al database tramite il data layer per poi reindirizzare </w:t>
      </w:r>
      <w:r w:rsidR="0021280E">
        <w:t>ad una pagina di conferma della regsitrazione in caso di successo o ad una pagina di errore in caso di insuccesso</w:t>
      </w:r>
    </w:p>
    <w:p w14:paraId="3CA02472" w14:textId="545F78D9" w:rsidR="00856656" w:rsidRDefault="008063DD" w:rsidP="00856656">
      <w:pPr>
        <w:numPr>
          <w:ilvl w:val="1"/>
          <w:numId w:val="11"/>
        </w:numPr>
      </w:pPr>
      <w:r>
        <w:t>M</w:t>
      </w:r>
      <w:r w:rsidR="00856656">
        <w:t>odificaDatiAccount</w:t>
      </w:r>
    </w:p>
    <w:p w14:paraId="653FC0D1" w14:textId="409A687D" w:rsidR="00856656" w:rsidRDefault="00856656" w:rsidP="00856656">
      <w:pPr>
        <w:numPr>
          <w:ilvl w:val="2"/>
          <w:numId w:val="11"/>
        </w:numPr>
      </w:pPr>
      <w:r>
        <w:t xml:space="preserve">Implementa </w:t>
      </w:r>
      <w:r w:rsidR="001A6287">
        <w:t>la</w:t>
      </w:r>
      <w:r>
        <w:t xml:space="preserve"> procedura per poter cambiare i </w:t>
      </w:r>
      <w:r w:rsidR="001A6287">
        <w:t>propri dati personali inseriti all’atto della registrazione e li rimanda al database per aggiornarlo</w:t>
      </w:r>
      <w:r w:rsidR="006D1C4F">
        <w:t xml:space="preserve"> per poi reindirizzare alla pagina di visualizzazione di dettagli dell’account </w:t>
      </w:r>
    </w:p>
    <w:p w14:paraId="7EA76ACF" w14:textId="786AFE6E" w:rsidR="006D1C4F" w:rsidRDefault="008063DD" w:rsidP="006D1C4F">
      <w:pPr>
        <w:numPr>
          <w:ilvl w:val="1"/>
          <w:numId w:val="11"/>
        </w:numPr>
      </w:pPr>
      <w:r>
        <w:t>G</w:t>
      </w:r>
      <w:r w:rsidR="006D1C4F">
        <w:t>estioneAccount</w:t>
      </w:r>
    </w:p>
    <w:p w14:paraId="43F4D39D" w14:textId="37049159" w:rsidR="006D1C4F" w:rsidRDefault="000074DB" w:rsidP="006D1C4F">
      <w:pPr>
        <w:numPr>
          <w:ilvl w:val="2"/>
          <w:numId w:val="11"/>
        </w:numPr>
      </w:pPr>
      <w:r>
        <w:t>Recupera i vari account dal database per poterli mostrare nella pagina di gestione degli account</w:t>
      </w:r>
    </w:p>
    <w:p w14:paraId="26610CB2" w14:textId="5FF51FCC" w:rsidR="0021280E" w:rsidRDefault="008063DD" w:rsidP="0021280E">
      <w:pPr>
        <w:numPr>
          <w:ilvl w:val="1"/>
          <w:numId w:val="11"/>
        </w:numPr>
      </w:pPr>
      <w:r>
        <w:t>S</w:t>
      </w:r>
      <w:r w:rsidR="0021280E">
        <w:t>howAccountDetail</w:t>
      </w:r>
    </w:p>
    <w:p w14:paraId="7ED149AD" w14:textId="6B80002E" w:rsidR="0021280E" w:rsidRDefault="00BE0C4A" w:rsidP="0021280E">
      <w:pPr>
        <w:numPr>
          <w:ilvl w:val="2"/>
          <w:numId w:val="11"/>
        </w:numPr>
      </w:pPr>
      <w:r>
        <w:t>Implementa la procedura necessaria per caricare i dati di un account per poterli poi visualizzare</w:t>
      </w:r>
    </w:p>
    <w:p w14:paraId="2893E511" w14:textId="13350261" w:rsidR="00BE0C4A" w:rsidRPr="003623BB" w:rsidRDefault="00BE0C4A" w:rsidP="000074DB">
      <w:pPr>
        <w:ind w:left="1785"/>
      </w:pPr>
    </w:p>
    <w:p w14:paraId="470439AC" w14:textId="0825522E" w:rsidR="00353D71" w:rsidRDefault="00353D71" w:rsidP="00353D71"/>
    <w:p w14:paraId="1ACE6842" w14:textId="2A56879E" w:rsidR="00353D71" w:rsidRDefault="005D4DC5" w:rsidP="00353D71">
      <w:pPr>
        <w:pStyle w:val="Titolo3"/>
        <w:numPr>
          <w:ilvl w:val="2"/>
          <w:numId w:val="20"/>
        </w:numPr>
      </w:pPr>
      <w:bookmarkStart w:id="60" w:name="_Toc61354153"/>
      <w:r>
        <w:t>ControlloProdotti</w:t>
      </w:r>
      <w:bookmarkEnd w:id="60"/>
    </w:p>
    <w:p w14:paraId="549D7F0E" w14:textId="1817DF0A" w:rsidR="003623BB" w:rsidRDefault="003623BB" w:rsidP="003623BB"/>
    <w:p w14:paraId="75D6688A" w14:textId="20DDD271" w:rsidR="003623BB" w:rsidRDefault="003623BB" w:rsidP="003623BB">
      <w:pPr>
        <w:ind w:left="709"/>
      </w:pPr>
      <w:r>
        <w:t>Il sottosistema ControlloProdotti consiste dei seguenti servizi:</w:t>
      </w:r>
    </w:p>
    <w:p w14:paraId="78DEF597" w14:textId="31AB1AA5" w:rsidR="000074DB" w:rsidRDefault="000074DB" w:rsidP="003623BB">
      <w:pPr>
        <w:ind w:left="709"/>
      </w:pPr>
    </w:p>
    <w:p w14:paraId="0C29EF75" w14:textId="5EEBF285" w:rsidR="000074DB" w:rsidRDefault="008063DD" w:rsidP="000074DB">
      <w:pPr>
        <w:numPr>
          <w:ilvl w:val="1"/>
          <w:numId w:val="11"/>
        </w:numPr>
      </w:pPr>
      <w:r>
        <w:t>C</w:t>
      </w:r>
      <w:r w:rsidR="0097320C">
        <w:t>atalogo</w:t>
      </w:r>
    </w:p>
    <w:p w14:paraId="5FB2B88B" w14:textId="3E6AFF73" w:rsidR="0097320C" w:rsidRDefault="0097320C" w:rsidP="0097320C">
      <w:pPr>
        <w:numPr>
          <w:ilvl w:val="2"/>
          <w:numId w:val="11"/>
        </w:numPr>
      </w:pPr>
      <w:r>
        <w:t>Recupera i vari prodotti dal database per poterli mostrare nella pagina del catalogo</w:t>
      </w:r>
    </w:p>
    <w:p w14:paraId="29D6A30A" w14:textId="1FAC9F9F" w:rsidR="00F02B59" w:rsidRDefault="008063DD" w:rsidP="00F02B59">
      <w:pPr>
        <w:numPr>
          <w:ilvl w:val="1"/>
          <w:numId w:val="11"/>
        </w:numPr>
      </w:pPr>
      <w:r>
        <w:t>P</w:t>
      </w:r>
      <w:r w:rsidR="00F02B59">
        <w:t>rodotto</w:t>
      </w:r>
    </w:p>
    <w:p w14:paraId="504B2C13" w14:textId="2FB68832" w:rsidR="00F02B59" w:rsidRDefault="00F02B59" w:rsidP="00F02B59">
      <w:pPr>
        <w:numPr>
          <w:ilvl w:val="2"/>
          <w:numId w:val="11"/>
        </w:numPr>
      </w:pPr>
      <w:r>
        <w:t>Recupera i dati del prodotto selezionato per poterli mostrare nella pagina del prodotto</w:t>
      </w:r>
    </w:p>
    <w:p w14:paraId="0893A4F5" w14:textId="5630E23C" w:rsidR="00B66399" w:rsidRDefault="008063DD" w:rsidP="00B66399">
      <w:pPr>
        <w:numPr>
          <w:ilvl w:val="1"/>
          <w:numId w:val="11"/>
        </w:numPr>
      </w:pPr>
      <w:r>
        <w:t>S</w:t>
      </w:r>
      <w:r w:rsidR="00B66399">
        <w:t>earch</w:t>
      </w:r>
    </w:p>
    <w:p w14:paraId="07F4075B" w14:textId="2BF3B9EE" w:rsidR="00B66399" w:rsidRDefault="00B66399" w:rsidP="00B66399">
      <w:pPr>
        <w:numPr>
          <w:ilvl w:val="2"/>
          <w:numId w:val="11"/>
        </w:numPr>
      </w:pPr>
      <w:r>
        <w:t>Recupera i prodotti in base alla somiglianza del nome con il termine di ricerca inserito dall’utente</w:t>
      </w:r>
    </w:p>
    <w:p w14:paraId="4030A020" w14:textId="1181A8A8" w:rsidR="004D376E" w:rsidRDefault="008063DD" w:rsidP="004D376E">
      <w:pPr>
        <w:numPr>
          <w:ilvl w:val="1"/>
          <w:numId w:val="11"/>
        </w:numPr>
      </w:pPr>
      <w:r>
        <w:t>G</w:t>
      </w:r>
      <w:r w:rsidR="004D376E">
        <w:t>estioneProdotti</w:t>
      </w:r>
    </w:p>
    <w:p w14:paraId="3C2D1322" w14:textId="3464E3AB" w:rsidR="004D376E" w:rsidRDefault="004D376E" w:rsidP="004D376E">
      <w:pPr>
        <w:numPr>
          <w:ilvl w:val="2"/>
          <w:numId w:val="11"/>
        </w:numPr>
      </w:pPr>
      <w:r>
        <w:t>Recupera i prodotti dal database per poterli mostrare nella pagina di gestione dei prodotti</w:t>
      </w:r>
    </w:p>
    <w:p w14:paraId="5E058442" w14:textId="68B520DA" w:rsidR="004D376E" w:rsidRDefault="008063DD" w:rsidP="004D376E">
      <w:pPr>
        <w:numPr>
          <w:ilvl w:val="1"/>
          <w:numId w:val="11"/>
        </w:numPr>
      </w:pPr>
      <w:r>
        <w:t>A</w:t>
      </w:r>
      <w:r w:rsidR="002A046D">
        <w:t>ggiungiProdotto</w:t>
      </w:r>
    </w:p>
    <w:p w14:paraId="48445153" w14:textId="284F1232" w:rsidR="002A046D" w:rsidRDefault="002A046D" w:rsidP="002A046D">
      <w:pPr>
        <w:numPr>
          <w:ilvl w:val="2"/>
          <w:numId w:val="11"/>
        </w:numPr>
      </w:pPr>
      <w:r>
        <w:t>Ottiene i dati inseriti dal gestore e procede a creare un nuovo prodotto</w:t>
      </w:r>
      <w:r w:rsidR="00063928">
        <w:t xml:space="preserve"> da poi inserire nel database</w:t>
      </w:r>
    </w:p>
    <w:p w14:paraId="7C79CC58" w14:textId="0D1CE592" w:rsidR="00063928" w:rsidRDefault="008063DD" w:rsidP="00063928">
      <w:pPr>
        <w:numPr>
          <w:ilvl w:val="1"/>
          <w:numId w:val="11"/>
        </w:numPr>
      </w:pPr>
      <w:r>
        <w:t>M</w:t>
      </w:r>
      <w:r w:rsidR="008F6080">
        <w:t>odificaDatiProdotto</w:t>
      </w:r>
    </w:p>
    <w:p w14:paraId="1406CFC3" w14:textId="4FE85A0C" w:rsidR="008F6080" w:rsidRDefault="008F6080" w:rsidP="008F6080">
      <w:pPr>
        <w:numPr>
          <w:ilvl w:val="2"/>
          <w:numId w:val="11"/>
        </w:numPr>
      </w:pPr>
      <w:r>
        <w:t>Ottiene i dati modificati dal gestore e procede ad aggiornare i dati del prodotto selezionato</w:t>
      </w:r>
    </w:p>
    <w:p w14:paraId="1FD3634A" w14:textId="16BC2FDB" w:rsidR="008F6080" w:rsidRDefault="008063DD" w:rsidP="008F6080">
      <w:pPr>
        <w:numPr>
          <w:ilvl w:val="1"/>
          <w:numId w:val="11"/>
        </w:numPr>
      </w:pPr>
      <w:r>
        <w:t>C</w:t>
      </w:r>
      <w:r w:rsidR="00816896">
        <w:t>ancellaProdotto</w:t>
      </w:r>
    </w:p>
    <w:p w14:paraId="49B6A482" w14:textId="6EB77B4B" w:rsidR="00816896" w:rsidRPr="003623BB" w:rsidRDefault="00816896" w:rsidP="00816896">
      <w:pPr>
        <w:numPr>
          <w:ilvl w:val="2"/>
          <w:numId w:val="11"/>
        </w:numPr>
      </w:pPr>
      <w:r>
        <w:t>Cancella ogni riferimento del prodotto selezionato così come tutti i suoi dati dal database</w:t>
      </w:r>
    </w:p>
    <w:p w14:paraId="31E96332" w14:textId="618F41D0" w:rsidR="005D4DC5" w:rsidRDefault="005D4DC5" w:rsidP="005D4DC5"/>
    <w:p w14:paraId="4FDCC1CC" w14:textId="3D757AC2" w:rsidR="005D4DC5" w:rsidRDefault="005D4DC5" w:rsidP="005D4DC5">
      <w:pPr>
        <w:pStyle w:val="Titolo3"/>
        <w:numPr>
          <w:ilvl w:val="2"/>
          <w:numId w:val="20"/>
        </w:numPr>
      </w:pPr>
      <w:bookmarkStart w:id="61" w:name="_Toc61354154"/>
      <w:r>
        <w:lastRenderedPageBreak/>
        <w:t>ControlloCategorie</w:t>
      </w:r>
      <w:bookmarkEnd w:id="61"/>
    </w:p>
    <w:p w14:paraId="5EF32B6F" w14:textId="0748C4D8" w:rsidR="003623BB" w:rsidRDefault="003623BB" w:rsidP="003623BB"/>
    <w:p w14:paraId="5F501850" w14:textId="7387565F" w:rsidR="003623BB" w:rsidRDefault="003623BB" w:rsidP="003623BB">
      <w:pPr>
        <w:ind w:left="709"/>
      </w:pPr>
      <w:r>
        <w:t>Il sottosistema ControlloCategorie consiste dei seguenti servizi:</w:t>
      </w:r>
    </w:p>
    <w:p w14:paraId="2A0975C5" w14:textId="5DAA55AE" w:rsidR="002C3EFE" w:rsidRDefault="002C3EFE" w:rsidP="003623BB">
      <w:pPr>
        <w:ind w:left="709"/>
      </w:pPr>
    </w:p>
    <w:p w14:paraId="6AA5E8F2" w14:textId="1A1C1127" w:rsidR="002C3EFE" w:rsidRDefault="008063DD" w:rsidP="002C3EFE">
      <w:pPr>
        <w:numPr>
          <w:ilvl w:val="1"/>
          <w:numId w:val="11"/>
        </w:numPr>
      </w:pPr>
      <w:r>
        <w:t>C</w:t>
      </w:r>
      <w:r w:rsidR="000038CE">
        <w:t>ategoria</w:t>
      </w:r>
    </w:p>
    <w:p w14:paraId="3015E9C8" w14:textId="219631FA" w:rsidR="000038CE" w:rsidRDefault="00CF2C85" w:rsidP="000038CE">
      <w:pPr>
        <w:numPr>
          <w:ilvl w:val="2"/>
          <w:numId w:val="11"/>
        </w:numPr>
      </w:pPr>
      <w:r>
        <w:t xml:space="preserve">Recupera </w:t>
      </w:r>
      <w:r w:rsidR="00594107">
        <w:t>i dati della categoria selezionata e i prodotti associati ad essa e carica la pagina di visualizzazione prodotti</w:t>
      </w:r>
    </w:p>
    <w:p w14:paraId="1A081173" w14:textId="1CBAD9D8" w:rsidR="00594107" w:rsidRDefault="008063DD" w:rsidP="00594107">
      <w:pPr>
        <w:numPr>
          <w:ilvl w:val="1"/>
          <w:numId w:val="11"/>
        </w:numPr>
      </w:pPr>
      <w:r>
        <w:t>G</w:t>
      </w:r>
      <w:r w:rsidR="00A453D0">
        <w:t>estioneCategorie</w:t>
      </w:r>
    </w:p>
    <w:p w14:paraId="5DD9BAE2" w14:textId="2AC54E26" w:rsidR="00A453D0" w:rsidRDefault="00526690" w:rsidP="00A453D0">
      <w:pPr>
        <w:numPr>
          <w:ilvl w:val="2"/>
          <w:numId w:val="11"/>
        </w:numPr>
      </w:pPr>
      <w:r>
        <w:t>Recupera tutte le categorie dal database per poterle mostrare nella pagina di gestione delle categorie</w:t>
      </w:r>
    </w:p>
    <w:p w14:paraId="6E53C565" w14:textId="14ABF052" w:rsidR="00526690" w:rsidRDefault="008063DD" w:rsidP="00526690">
      <w:pPr>
        <w:numPr>
          <w:ilvl w:val="1"/>
          <w:numId w:val="11"/>
        </w:numPr>
      </w:pPr>
      <w:r>
        <w:t>A</w:t>
      </w:r>
      <w:r w:rsidR="00A600FC">
        <w:t>ggiungiCategoria</w:t>
      </w:r>
    </w:p>
    <w:p w14:paraId="526D8C9B" w14:textId="2374429F" w:rsidR="00A600FC" w:rsidRDefault="00A600FC" w:rsidP="00A600FC">
      <w:pPr>
        <w:numPr>
          <w:ilvl w:val="2"/>
          <w:numId w:val="11"/>
        </w:numPr>
      </w:pPr>
      <w:r>
        <w:t>Recupera i dati inseriti dal gestore e li usa per creare una nuova categoria da aggiungere poi al database</w:t>
      </w:r>
    </w:p>
    <w:p w14:paraId="3E2C9984" w14:textId="63CE7C89" w:rsidR="003041D9" w:rsidRDefault="008063DD" w:rsidP="003041D9">
      <w:pPr>
        <w:numPr>
          <w:ilvl w:val="1"/>
          <w:numId w:val="11"/>
        </w:numPr>
      </w:pPr>
      <w:r>
        <w:t>S</w:t>
      </w:r>
      <w:r w:rsidR="003041D9">
        <w:t>howCategoriaDetails</w:t>
      </w:r>
    </w:p>
    <w:p w14:paraId="16F83DFC" w14:textId="2456125F" w:rsidR="00141B58" w:rsidRDefault="007C13D0" w:rsidP="00141B58">
      <w:pPr>
        <w:numPr>
          <w:ilvl w:val="2"/>
          <w:numId w:val="11"/>
        </w:numPr>
      </w:pPr>
      <w:r>
        <w:t xml:space="preserve">Recupera </w:t>
      </w:r>
      <w:r w:rsidR="00141B58">
        <w:t xml:space="preserve">i dati </w:t>
      </w:r>
      <w:r>
        <w:t xml:space="preserve">della categoria selezionata per mostrarli al </w:t>
      </w:r>
      <w:r w:rsidR="00141B58">
        <w:t>gestore</w:t>
      </w:r>
    </w:p>
    <w:p w14:paraId="51B2D082" w14:textId="42D36C1B" w:rsidR="003041D9" w:rsidRDefault="008063DD" w:rsidP="003041D9">
      <w:pPr>
        <w:numPr>
          <w:ilvl w:val="1"/>
          <w:numId w:val="11"/>
        </w:numPr>
      </w:pPr>
      <w:r>
        <w:t>A</w:t>
      </w:r>
      <w:r w:rsidR="003041D9">
        <w:t>ggiornaCategoria</w:t>
      </w:r>
    </w:p>
    <w:p w14:paraId="664295A8" w14:textId="0CF01FB8" w:rsidR="003041D9" w:rsidRDefault="00141B58" w:rsidP="003041D9">
      <w:pPr>
        <w:numPr>
          <w:ilvl w:val="2"/>
          <w:numId w:val="11"/>
        </w:numPr>
      </w:pPr>
      <w:r>
        <w:t>Recupera i dati inseriti dal gestore e li usa per aggiornare i dati della categoria selezionata</w:t>
      </w:r>
      <w:r w:rsidR="003C0211">
        <w:t xml:space="preserve"> </w:t>
      </w:r>
    </w:p>
    <w:p w14:paraId="72FD931F" w14:textId="11E672CE" w:rsidR="003C0211" w:rsidRDefault="008063DD" w:rsidP="003C0211">
      <w:pPr>
        <w:numPr>
          <w:ilvl w:val="1"/>
          <w:numId w:val="11"/>
        </w:numPr>
      </w:pPr>
      <w:r>
        <w:t>D</w:t>
      </w:r>
      <w:r w:rsidR="003C0211">
        <w:t>eleteCategoria</w:t>
      </w:r>
    </w:p>
    <w:p w14:paraId="37D13537" w14:textId="205CE1B0" w:rsidR="003C0211" w:rsidRPr="003623BB" w:rsidRDefault="003C0211" w:rsidP="003C0211">
      <w:pPr>
        <w:numPr>
          <w:ilvl w:val="2"/>
          <w:numId w:val="11"/>
        </w:numPr>
      </w:pPr>
      <w:r>
        <w:t>Elimina ogni riferimento alla categoria selezionata ed elimina tutti i dati associati ad essa dal database</w:t>
      </w:r>
    </w:p>
    <w:p w14:paraId="42E3E119" w14:textId="3B3F6522" w:rsidR="005D4DC5" w:rsidRDefault="005D4DC5" w:rsidP="005D4DC5"/>
    <w:p w14:paraId="0A179628" w14:textId="1EC19280" w:rsidR="005D4DC5" w:rsidRDefault="005D4DC5" w:rsidP="005D4DC5">
      <w:pPr>
        <w:pStyle w:val="Titolo3"/>
        <w:numPr>
          <w:ilvl w:val="2"/>
          <w:numId w:val="20"/>
        </w:numPr>
      </w:pPr>
      <w:bookmarkStart w:id="62" w:name="_Toc61354155"/>
      <w:r>
        <w:t>ControlloOrdini</w:t>
      </w:r>
      <w:bookmarkEnd w:id="62"/>
    </w:p>
    <w:p w14:paraId="031DFF63" w14:textId="5A1FE8AA" w:rsidR="003623BB" w:rsidRDefault="003623BB" w:rsidP="003623BB"/>
    <w:p w14:paraId="6B7FD690" w14:textId="296B3435" w:rsidR="003623BB" w:rsidRDefault="003623BB" w:rsidP="003623BB">
      <w:pPr>
        <w:ind w:left="709"/>
      </w:pPr>
      <w:r>
        <w:t>Il sottosistema ControlloOrdini consiste dei seguenti servizi:</w:t>
      </w:r>
    </w:p>
    <w:p w14:paraId="10BEA7C1" w14:textId="5042B346" w:rsidR="00382E47" w:rsidRDefault="00382E47" w:rsidP="003623BB">
      <w:pPr>
        <w:ind w:left="709"/>
      </w:pPr>
    </w:p>
    <w:p w14:paraId="29E45701" w14:textId="2E39CBAD" w:rsidR="00382E47" w:rsidRDefault="008063DD" w:rsidP="00382E47">
      <w:pPr>
        <w:numPr>
          <w:ilvl w:val="1"/>
          <w:numId w:val="11"/>
        </w:numPr>
      </w:pPr>
      <w:r>
        <w:t>S</w:t>
      </w:r>
      <w:r w:rsidR="00F37A37">
        <w:t xml:space="preserve">torico </w:t>
      </w:r>
    </w:p>
    <w:p w14:paraId="31EAD2F6" w14:textId="766ADF3A" w:rsidR="00F37A37" w:rsidRDefault="00F37A37" w:rsidP="00F37A37">
      <w:pPr>
        <w:numPr>
          <w:ilvl w:val="2"/>
          <w:numId w:val="11"/>
        </w:numPr>
      </w:pPr>
      <w:r>
        <w:t>Recupera tutte le transazioni effettuate dall’utente</w:t>
      </w:r>
      <w:r w:rsidR="001206D8">
        <w:t xml:space="preserve"> e le mostra</w:t>
      </w:r>
      <w:r w:rsidR="004367F6">
        <w:t xml:space="preserve"> all’utente</w:t>
      </w:r>
    </w:p>
    <w:p w14:paraId="7D2A9698" w14:textId="25399E9A" w:rsidR="001206D8" w:rsidRDefault="008063DD" w:rsidP="001206D8">
      <w:pPr>
        <w:numPr>
          <w:ilvl w:val="1"/>
          <w:numId w:val="11"/>
        </w:numPr>
      </w:pPr>
      <w:r>
        <w:t>P</w:t>
      </w:r>
      <w:r w:rsidR="003B51D4">
        <w:t>rodottiOrdine</w:t>
      </w:r>
    </w:p>
    <w:p w14:paraId="5B870311" w14:textId="7803447A" w:rsidR="003B51D4" w:rsidRDefault="004367F6" w:rsidP="003B51D4">
      <w:pPr>
        <w:numPr>
          <w:ilvl w:val="2"/>
          <w:numId w:val="11"/>
        </w:numPr>
      </w:pPr>
      <w:r>
        <w:t>R</w:t>
      </w:r>
      <w:r w:rsidR="003B51D4">
        <w:t>ecupera i singoli prodotti acquistati per ogni transazion</w:t>
      </w:r>
      <w:r>
        <w:t>e</w:t>
      </w:r>
    </w:p>
    <w:p w14:paraId="3066E9A4" w14:textId="6D0E6351" w:rsidR="004367F6" w:rsidRDefault="008063DD" w:rsidP="004367F6">
      <w:pPr>
        <w:numPr>
          <w:ilvl w:val="1"/>
          <w:numId w:val="11"/>
        </w:numPr>
      </w:pPr>
      <w:r>
        <w:t>S</w:t>
      </w:r>
      <w:r w:rsidR="004367F6">
        <w:t>howStor</w:t>
      </w:r>
      <w:r>
        <w:t>i</w:t>
      </w:r>
      <w:r w:rsidR="004367F6">
        <w:t>coAdmin</w:t>
      </w:r>
    </w:p>
    <w:p w14:paraId="4FD62C3C" w14:textId="627C1701" w:rsidR="004367F6" w:rsidRPr="003623BB" w:rsidRDefault="004367F6" w:rsidP="004367F6">
      <w:pPr>
        <w:numPr>
          <w:ilvl w:val="2"/>
          <w:numId w:val="11"/>
        </w:numPr>
      </w:pPr>
      <w:r>
        <w:t>Recupera tutte le transazioni effettuate da un utente e le mostra al gestore</w:t>
      </w:r>
    </w:p>
    <w:p w14:paraId="152DB0A8" w14:textId="77777777" w:rsidR="003623BB" w:rsidRPr="003623BB" w:rsidRDefault="003623BB" w:rsidP="003623BB"/>
    <w:p w14:paraId="1C49E987" w14:textId="5A90A979" w:rsidR="005D4DC5" w:rsidRDefault="005D4DC5" w:rsidP="005D4DC5"/>
    <w:p w14:paraId="7AC26118" w14:textId="0E13C344" w:rsidR="005D4DC5" w:rsidRDefault="005D4DC5" w:rsidP="005D4DC5"/>
    <w:p w14:paraId="2736D0C3" w14:textId="22574C4C" w:rsidR="005D4DC5" w:rsidRDefault="005D4DC5" w:rsidP="005D4DC5">
      <w:pPr>
        <w:pStyle w:val="Titolo3"/>
        <w:numPr>
          <w:ilvl w:val="2"/>
          <w:numId w:val="20"/>
        </w:numPr>
      </w:pPr>
      <w:bookmarkStart w:id="63" w:name="_Toc61354156"/>
      <w:r>
        <w:t>ControlloAcquisto</w:t>
      </w:r>
      <w:bookmarkEnd w:id="63"/>
    </w:p>
    <w:p w14:paraId="0A16CE5D" w14:textId="695C97F9" w:rsidR="003623BB" w:rsidRDefault="003623BB" w:rsidP="003623BB"/>
    <w:p w14:paraId="7E28B3AB" w14:textId="4D8B62B2" w:rsidR="003623BB" w:rsidRDefault="003623BB" w:rsidP="003623BB">
      <w:pPr>
        <w:ind w:left="709"/>
      </w:pPr>
      <w:r>
        <w:t>Il sottosistema ControlloAcquisto consiste dei seguenti servizi:</w:t>
      </w:r>
    </w:p>
    <w:p w14:paraId="77561EA0" w14:textId="3DE1E9C5" w:rsidR="004367F6" w:rsidRDefault="004367F6" w:rsidP="003623BB">
      <w:pPr>
        <w:ind w:left="709"/>
      </w:pPr>
    </w:p>
    <w:p w14:paraId="1ED1F7F8" w14:textId="49A21268" w:rsidR="004367F6" w:rsidRDefault="008063DD" w:rsidP="004367F6">
      <w:pPr>
        <w:numPr>
          <w:ilvl w:val="1"/>
          <w:numId w:val="11"/>
        </w:numPr>
      </w:pPr>
      <w:r>
        <w:t>C</w:t>
      </w:r>
      <w:r w:rsidR="002D0596">
        <w:t>arrello</w:t>
      </w:r>
    </w:p>
    <w:p w14:paraId="31B0AC20" w14:textId="3814EFA1" w:rsidR="002D0596" w:rsidRDefault="00BE23F4" w:rsidP="002D0596">
      <w:pPr>
        <w:numPr>
          <w:ilvl w:val="2"/>
          <w:numId w:val="11"/>
        </w:numPr>
      </w:pPr>
      <w:r>
        <w:t>Crea un</w:t>
      </w:r>
      <w:r w:rsidR="00BC5927">
        <w:t>’</w:t>
      </w:r>
      <w:r>
        <w:t>entità carrello se non già presente nella sessione e aggiunge i prodotti selezionati ad essa</w:t>
      </w:r>
    </w:p>
    <w:p w14:paraId="456E4555" w14:textId="12D6366D" w:rsidR="00BE23F4" w:rsidRDefault="008063DD" w:rsidP="00BE23F4">
      <w:pPr>
        <w:numPr>
          <w:ilvl w:val="1"/>
          <w:numId w:val="11"/>
        </w:numPr>
      </w:pPr>
      <w:r>
        <w:t>C</w:t>
      </w:r>
      <w:r w:rsidR="00BE23F4">
        <w:t>arrelloRemove</w:t>
      </w:r>
    </w:p>
    <w:p w14:paraId="0DAB0358" w14:textId="1639D3D9" w:rsidR="00BE23F4" w:rsidRDefault="00BC5927" w:rsidP="00BE23F4">
      <w:pPr>
        <w:numPr>
          <w:ilvl w:val="2"/>
          <w:numId w:val="11"/>
        </w:numPr>
      </w:pPr>
      <w:r>
        <w:t>Rimuove il prodotto selezionato dal carrello</w:t>
      </w:r>
    </w:p>
    <w:p w14:paraId="4380F5F0" w14:textId="01C909FF" w:rsidR="00BC5927" w:rsidRDefault="008063DD" w:rsidP="00BC5927">
      <w:pPr>
        <w:numPr>
          <w:ilvl w:val="1"/>
          <w:numId w:val="11"/>
        </w:numPr>
      </w:pPr>
      <w:r>
        <w:t>A</w:t>
      </w:r>
      <w:r w:rsidR="00BC5927">
        <w:t>cquisto</w:t>
      </w:r>
    </w:p>
    <w:p w14:paraId="775DE1BD" w14:textId="3BEB8005" w:rsidR="00BC5927" w:rsidRPr="003623BB" w:rsidRDefault="00271044" w:rsidP="00BC5927">
      <w:pPr>
        <w:numPr>
          <w:ilvl w:val="2"/>
          <w:numId w:val="11"/>
        </w:numPr>
      </w:pPr>
      <w:r>
        <w:lastRenderedPageBreak/>
        <w:t>Procede nella procedura di acquisto</w:t>
      </w:r>
      <w:r w:rsidR="00224B18">
        <w:t>,</w:t>
      </w:r>
      <w:r>
        <w:t xml:space="preserve"> creando allo stesso tempo </w:t>
      </w:r>
      <w:r w:rsidR="00BE6CE9">
        <w:t>una nuova transazione da aggiungere allo storico degli ordini dell’utente</w:t>
      </w:r>
      <w:r w:rsidR="00224B18">
        <w:t>;</w:t>
      </w:r>
      <w:r w:rsidR="00BE6CE9">
        <w:t xml:space="preserve"> per poi rimandare ad una pagina di </w:t>
      </w:r>
      <w:r w:rsidR="00224B18">
        <w:t xml:space="preserve">comunicazione del successo della procedura d’acquisto in caso di successo, </w:t>
      </w:r>
      <w:r w:rsidR="00DD6867">
        <w:t>o ad una pagina di errore in caso di insuccesso</w:t>
      </w:r>
      <w:r w:rsidR="00224B18">
        <w:t xml:space="preserve"> </w:t>
      </w:r>
    </w:p>
    <w:p w14:paraId="203F0A52" w14:textId="77777777" w:rsidR="003623BB" w:rsidRPr="003623BB" w:rsidRDefault="003623BB" w:rsidP="003623BB"/>
    <w:p w14:paraId="681B4459" w14:textId="7919EF7B" w:rsidR="005D4DC5" w:rsidRDefault="005D4DC5" w:rsidP="005D4DC5"/>
    <w:p w14:paraId="73054A20" w14:textId="549B08CC" w:rsidR="005D4DC5" w:rsidRDefault="005D4DC5" w:rsidP="005D4DC5"/>
    <w:p w14:paraId="0F604DE4" w14:textId="77777777" w:rsidR="00DD6867" w:rsidRDefault="00DD6867" w:rsidP="005D4DC5"/>
    <w:p w14:paraId="003B3F07" w14:textId="7BED9D19" w:rsidR="005D4DC5" w:rsidRDefault="005D4DC5" w:rsidP="005D4DC5"/>
    <w:p w14:paraId="65B0B2B4" w14:textId="3EBFC109" w:rsidR="005D4DC5" w:rsidRDefault="00FA6ABA" w:rsidP="005D4DC5">
      <w:pPr>
        <w:pStyle w:val="Titolo2"/>
        <w:numPr>
          <w:ilvl w:val="1"/>
          <w:numId w:val="20"/>
        </w:numPr>
      </w:pPr>
      <w:bookmarkStart w:id="64" w:name="_Toc61354157"/>
      <w:r>
        <w:t>Data Layer</w:t>
      </w:r>
      <w:bookmarkEnd w:id="64"/>
    </w:p>
    <w:p w14:paraId="5D5D42EB" w14:textId="5DDD2A9B" w:rsidR="00FA6ABA" w:rsidRDefault="00FA6ABA" w:rsidP="00FA6ABA"/>
    <w:p w14:paraId="08B8521B" w14:textId="22328876" w:rsidR="00FA6ABA" w:rsidRDefault="00FA6ABA" w:rsidP="00FA6ABA"/>
    <w:p w14:paraId="07A9E89E" w14:textId="7A81938A" w:rsidR="00FA6ABA" w:rsidRDefault="00FA6ABA" w:rsidP="00FA6ABA">
      <w:pPr>
        <w:pStyle w:val="Titolo3"/>
        <w:numPr>
          <w:ilvl w:val="2"/>
          <w:numId w:val="20"/>
        </w:numPr>
      </w:pPr>
      <w:bookmarkStart w:id="65" w:name="_Toc61354158"/>
      <w:r>
        <w:t>JavaBeans</w:t>
      </w:r>
      <w:bookmarkEnd w:id="65"/>
    </w:p>
    <w:p w14:paraId="58060F0A" w14:textId="7B7BE0D9" w:rsidR="003623BB" w:rsidRDefault="003623BB" w:rsidP="003623BB"/>
    <w:p w14:paraId="4614EF4A" w14:textId="75964D6F" w:rsidR="003623BB" w:rsidRDefault="003623BB" w:rsidP="003623BB">
      <w:pPr>
        <w:ind w:left="709"/>
      </w:pPr>
      <w:r>
        <w:t>Il sottosistema JavaBeans consiste dei seguenti servizi:</w:t>
      </w:r>
    </w:p>
    <w:p w14:paraId="22258C65" w14:textId="1587B5EB" w:rsidR="00713C92" w:rsidRDefault="00713C92" w:rsidP="003623BB">
      <w:pPr>
        <w:ind w:left="709"/>
      </w:pPr>
    </w:p>
    <w:p w14:paraId="125AA6D4" w14:textId="390B00A1" w:rsidR="00713C92" w:rsidRDefault="00713C92" w:rsidP="00713C92">
      <w:pPr>
        <w:numPr>
          <w:ilvl w:val="1"/>
          <w:numId w:val="11"/>
        </w:numPr>
      </w:pPr>
      <w:r>
        <w:t>Account</w:t>
      </w:r>
    </w:p>
    <w:p w14:paraId="7623E019" w14:textId="5818C56D" w:rsidR="002F3A31" w:rsidRDefault="00286735" w:rsidP="003C209A">
      <w:pPr>
        <w:numPr>
          <w:ilvl w:val="2"/>
          <w:numId w:val="11"/>
        </w:numPr>
      </w:pPr>
      <w:r>
        <w:t xml:space="preserve">Definizione di un oggetto di tipo Account </w:t>
      </w:r>
      <w:r w:rsidR="00835B72">
        <w:t>che contiene</w:t>
      </w:r>
      <w:r>
        <w:t xml:space="preserve"> le informazioni riguardanti un account</w:t>
      </w:r>
      <w:r w:rsidR="0029683B">
        <w:t xml:space="preserve"> con metodi per la gestione di questi dati</w:t>
      </w:r>
    </w:p>
    <w:p w14:paraId="0806779D" w14:textId="497CE975" w:rsidR="00713C92" w:rsidRDefault="0029683B" w:rsidP="00713C92">
      <w:pPr>
        <w:numPr>
          <w:ilvl w:val="1"/>
          <w:numId w:val="11"/>
        </w:numPr>
      </w:pPr>
      <w:r>
        <w:t>C</w:t>
      </w:r>
      <w:r w:rsidR="00713C92">
        <w:t>arrello</w:t>
      </w:r>
    </w:p>
    <w:p w14:paraId="1555B754" w14:textId="7EFA4FBA" w:rsidR="0029683B" w:rsidRDefault="00766FD7" w:rsidP="0029683B">
      <w:pPr>
        <w:numPr>
          <w:ilvl w:val="2"/>
          <w:numId w:val="11"/>
        </w:numPr>
      </w:pPr>
      <w:r>
        <w:t xml:space="preserve">Definizione di un oggetto di tipo Carrello </w:t>
      </w:r>
      <w:r w:rsidR="00835B72">
        <w:t>che contiene</w:t>
      </w:r>
      <w:r>
        <w:t xml:space="preserve"> una lista di prodotti e le loro quantità desiderate con metodi per aggiungere e rimuovere prodotti</w:t>
      </w:r>
    </w:p>
    <w:p w14:paraId="752EE1DD" w14:textId="1A6DD2BE" w:rsidR="00713C92" w:rsidRDefault="00766FD7" w:rsidP="00FC2DEF">
      <w:pPr>
        <w:numPr>
          <w:ilvl w:val="1"/>
          <w:numId w:val="11"/>
        </w:numPr>
      </w:pPr>
      <w:r>
        <w:t>C</w:t>
      </w:r>
      <w:r w:rsidR="00713C92">
        <w:t>arta</w:t>
      </w:r>
    </w:p>
    <w:p w14:paraId="1283BDDD" w14:textId="737D821D" w:rsidR="00766FD7" w:rsidRDefault="00766FD7" w:rsidP="00766FD7">
      <w:pPr>
        <w:numPr>
          <w:ilvl w:val="2"/>
          <w:numId w:val="11"/>
        </w:numPr>
      </w:pPr>
      <w:r>
        <w:t xml:space="preserve">Definizione di un oggetto di tipo Carta </w:t>
      </w:r>
      <w:r w:rsidR="00835B72">
        <w:t>che contiene</w:t>
      </w:r>
      <w:r w:rsidR="009766F3">
        <w:t xml:space="preserve"> le informazioni riguardanti la carta di credito associata ad un account con annessi metodi per operare su questi dati</w:t>
      </w:r>
    </w:p>
    <w:p w14:paraId="3AD4AFD5" w14:textId="1BE93F28" w:rsidR="00713C92" w:rsidRDefault="009766F3" w:rsidP="00FC2DEF">
      <w:pPr>
        <w:numPr>
          <w:ilvl w:val="1"/>
          <w:numId w:val="11"/>
        </w:numPr>
      </w:pPr>
      <w:r>
        <w:t>C</w:t>
      </w:r>
      <w:r w:rsidR="00713C92">
        <w:t>ategoria</w:t>
      </w:r>
    </w:p>
    <w:p w14:paraId="540EED82" w14:textId="6E226B44" w:rsidR="009766F3" w:rsidRDefault="009766F3" w:rsidP="009766F3">
      <w:pPr>
        <w:numPr>
          <w:ilvl w:val="2"/>
          <w:numId w:val="11"/>
        </w:numPr>
      </w:pPr>
      <w:r>
        <w:t>Definizione di un oggetto di tipo Categoria</w:t>
      </w:r>
      <w:r w:rsidR="00835B72">
        <w:t xml:space="preserve"> che contiene le informazioni riguardanti una data categoria</w:t>
      </w:r>
      <w:r w:rsidR="00A36D44">
        <w:t xml:space="preserve"> e una lista dei prodotti che ricadono sotto di essa, e con annessi metodi per la gestione </w:t>
      </w:r>
      <w:r w:rsidR="00895A66">
        <w:t>di questi dati</w:t>
      </w:r>
    </w:p>
    <w:p w14:paraId="0E778B3D" w14:textId="4D949339" w:rsidR="00776CDF" w:rsidRDefault="00895A66" w:rsidP="00FC2DEF">
      <w:pPr>
        <w:numPr>
          <w:ilvl w:val="1"/>
          <w:numId w:val="11"/>
        </w:numPr>
      </w:pPr>
      <w:r>
        <w:t>C</w:t>
      </w:r>
      <w:r w:rsidR="00776CDF">
        <w:t>ontact</w:t>
      </w:r>
    </w:p>
    <w:p w14:paraId="1A50EE00" w14:textId="358382E6" w:rsidR="00895A66" w:rsidRDefault="00895A66" w:rsidP="00895A66">
      <w:pPr>
        <w:numPr>
          <w:ilvl w:val="2"/>
          <w:numId w:val="11"/>
        </w:numPr>
      </w:pPr>
      <w:r>
        <w:t xml:space="preserve">Definizione di un oggetto di tipo Contact che contiene le informazioni personali associate ad </w:t>
      </w:r>
      <w:r w:rsidR="001963B0">
        <w:t>un account con annessi metodi per operare su questi dati</w:t>
      </w:r>
    </w:p>
    <w:p w14:paraId="0DE8A623" w14:textId="37CB884C" w:rsidR="00776CDF" w:rsidRDefault="001963B0" w:rsidP="00713C92">
      <w:pPr>
        <w:numPr>
          <w:ilvl w:val="1"/>
          <w:numId w:val="11"/>
        </w:numPr>
      </w:pPr>
      <w:r>
        <w:t>I</w:t>
      </w:r>
      <w:r w:rsidR="00776CDF">
        <w:t>ndirizzo</w:t>
      </w:r>
    </w:p>
    <w:p w14:paraId="196E004C" w14:textId="7E9F0731" w:rsidR="001963B0" w:rsidRDefault="001963B0" w:rsidP="001963B0">
      <w:pPr>
        <w:numPr>
          <w:ilvl w:val="2"/>
          <w:numId w:val="11"/>
        </w:numPr>
      </w:pPr>
      <w:r>
        <w:t>Definizione di un oggetto di tipo Indirizzo che contiene le informazioni sull’indirizzo d</w:t>
      </w:r>
      <w:r w:rsidR="00D716B3">
        <w:t>i spedizione associato ad un account con annessi metodi per operare su questi dati</w:t>
      </w:r>
    </w:p>
    <w:p w14:paraId="068ECA8B" w14:textId="4903ADA4" w:rsidR="00FC2DEF" w:rsidRDefault="00AA7BD0" w:rsidP="00713C92">
      <w:pPr>
        <w:numPr>
          <w:ilvl w:val="1"/>
          <w:numId w:val="11"/>
        </w:numPr>
      </w:pPr>
      <w:r>
        <w:t>P</w:t>
      </w:r>
      <w:r w:rsidR="003B7B2F">
        <w:t>rodotto</w:t>
      </w:r>
    </w:p>
    <w:p w14:paraId="5C389FA0" w14:textId="539984E1" w:rsidR="00AA7BD0" w:rsidRDefault="00AA7BD0" w:rsidP="00AA7BD0">
      <w:pPr>
        <w:numPr>
          <w:ilvl w:val="2"/>
          <w:numId w:val="11"/>
        </w:numPr>
      </w:pPr>
      <w:r>
        <w:t xml:space="preserve">Definizione di un oggetto che contiene le informazioni riguardanti un dato prodotto </w:t>
      </w:r>
      <w:r w:rsidR="00B80300">
        <w:t>e una lista delle categorie di cui fa parte, con annessi metodi per la gestione di questi dati</w:t>
      </w:r>
    </w:p>
    <w:p w14:paraId="452041EF" w14:textId="42D13FA8" w:rsidR="003B7B2F" w:rsidRDefault="00B80300" w:rsidP="00713C92">
      <w:pPr>
        <w:numPr>
          <w:ilvl w:val="1"/>
          <w:numId w:val="11"/>
        </w:numPr>
      </w:pPr>
      <w:r>
        <w:t>T</w:t>
      </w:r>
      <w:r w:rsidR="003B7B2F">
        <w:t>ransazione</w:t>
      </w:r>
    </w:p>
    <w:p w14:paraId="5DAC8C9D" w14:textId="2EE91A21" w:rsidR="00B80300" w:rsidRPr="003623BB" w:rsidRDefault="00F0045B" w:rsidP="00B80300">
      <w:pPr>
        <w:numPr>
          <w:ilvl w:val="2"/>
          <w:numId w:val="11"/>
        </w:numPr>
      </w:pPr>
      <w:r>
        <w:t xml:space="preserve">Definizione di un oggetto che contiene le informazioni </w:t>
      </w:r>
      <w:r w:rsidR="00CA1C8D">
        <w:t>su una transazione passata di un account con annessi metodi per operare su questi dati</w:t>
      </w:r>
    </w:p>
    <w:p w14:paraId="5A6DEC73" w14:textId="77777777" w:rsidR="003623BB" w:rsidRPr="003623BB" w:rsidRDefault="003623BB" w:rsidP="003623BB"/>
    <w:p w14:paraId="0DEAB581" w14:textId="0041C6F2" w:rsidR="00FA6ABA" w:rsidRDefault="00FA6ABA" w:rsidP="00FA6ABA"/>
    <w:p w14:paraId="7679E46A" w14:textId="2F12600B" w:rsidR="00FA6ABA" w:rsidRDefault="00FA6ABA" w:rsidP="00FA6ABA"/>
    <w:p w14:paraId="6EFB5531" w14:textId="77777777" w:rsidR="00E0597F" w:rsidRDefault="00E0597F" w:rsidP="00FA6ABA"/>
    <w:p w14:paraId="59ED2A45" w14:textId="395D4226" w:rsidR="00FA6ABA" w:rsidRDefault="0020784E" w:rsidP="00FA6ABA">
      <w:pPr>
        <w:pStyle w:val="Titolo3"/>
        <w:numPr>
          <w:ilvl w:val="2"/>
          <w:numId w:val="20"/>
        </w:numPr>
      </w:pPr>
      <w:bookmarkStart w:id="66" w:name="_Toc61354159"/>
      <w:r>
        <w:t>Connection</w:t>
      </w:r>
      <w:bookmarkEnd w:id="66"/>
    </w:p>
    <w:p w14:paraId="4ABC94A1" w14:textId="3F9ED3FB" w:rsidR="003623BB" w:rsidRDefault="003623BB" w:rsidP="003623BB"/>
    <w:p w14:paraId="1E258B3B" w14:textId="7D221DDC" w:rsidR="003623BB" w:rsidRDefault="003623BB" w:rsidP="003623BB">
      <w:pPr>
        <w:ind w:left="709"/>
      </w:pPr>
      <w:r>
        <w:t xml:space="preserve">Il sottosistema </w:t>
      </w:r>
      <w:r w:rsidR="0020784E">
        <w:t>Connection</w:t>
      </w:r>
      <w:r>
        <w:t xml:space="preserve"> consiste dei seguenti servizi:</w:t>
      </w:r>
    </w:p>
    <w:p w14:paraId="37D3E705" w14:textId="57554E73" w:rsidR="003B7B2F" w:rsidRDefault="003B7B2F" w:rsidP="003623BB">
      <w:pPr>
        <w:ind w:left="709"/>
      </w:pPr>
    </w:p>
    <w:p w14:paraId="7EAF6B63" w14:textId="138FEB4F" w:rsidR="00B01F87" w:rsidRDefault="008063DD" w:rsidP="00B01F87">
      <w:pPr>
        <w:numPr>
          <w:ilvl w:val="1"/>
          <w:numId w:val="11"/>
        </w:numPr>
      </w:pPr>
      <w:r>
        <w:t>C</w:t>
      </w:r>
      <w:r w:rsidR="00B01F87">
        <w:t>onPool</w:t>
      </w:r>
    </w:p>
    <w:p w14:paraId="64B28594" w14:textId="4744D189" w:rsidR="00CA1C8D" w:rsidRDefault="00B10934" w:rsidP="00CA1C8D">
      <w:pPr>
        <w:numPr>
          <w:ilvl w:val="2"/>
          <w:numId w:val="11"/>
        </w:numPr>
      </w:pPr>
      <w:r>
        <w:t>Servizio che si occupa esclusivamente di stabilire la connessione con il database</w:t>
      </w:r>
    </w:p>
    <w:p w14:paraId="10599981" w14:textId="0AAD215E" w:rsidR="003B7B2F" w:rsidRDefault="008063DD" w:rsidP="003B7B2F">
      <w:pPr>
        <w:numPr>
          <w:ilvl w:val="1"/>
          <w:numId w:val="11"/>
        </w:numPr>
      </w:pPr>
      <w:r>
        <w:t>A</w:t>
      </w:r>
      <w:r w:rsidR="003B7B2F">
        <w:t>ccountDAO</w:t>
      </w:r>
    </w:p>
    <w:p w14:paraId="1B89D929" w14:textId="7B092F57" w:rsidR="00B10934" w:rsidRDefault="00B10934" w:rsidP="00B10934">
      <w:pPr>
        <w:numPr>
          <w:ilvl w:val="2"/>
          <w:numId w:val="11"/>
        </w:numPr>
      </w:pPr>
      <w:r>
        <w:t xml:space="preserve">Servizio che si occupa di </w:t>
      </w:r>
      <w:r w:rsidR="00C96353">
        <w:t xml:space="preserve">effettuare le operazioni di SELECT, INSERT, UPDATE e REMOVE </w:t>
      </w:r>
      <w:r w:rsidR="003447BB">
        <w:t>sul database per quanto riguarda gli account</w:t>
      </w:r>
    </w:p>
    <w:p w14:paraId="1FCA8CAD" w14:textId="3E0D904D" w:rsidR="003B7B2F" w:rsidRDefault="008063DD" w:rsidP="003B7B2F">
      <w:pPr>
        <w:numPr>
          <w:ilvl w:val="1"/>
          <w:numId w:val="11"/>
        </w:numPr>
      </w:pPr>
      <w:r>
        <w:t>C</w:t>
      </w:r>
      <w:r w:rsidR="003B7B2F">
        <w:t>artaDAO</w:t>
      </w:r>
    </w:p>
    <w:p w14:paraId="76BD508D" w14:textId="0B8B8F05" w:rsidR="003447BB" w:rsidRDefault="003447BB" w:rsidP="003447BB">
      <w:pPr>
        <w:numPr>
          <w:ilvl w:val="2"/>
          <w:numId w:val="11"/>
        </w:numPr>
      </w:pPr>
      <w:r>
        <w:t>Servizio che si occupa di effettuare le operazioni di SELECT, INSERT, UPDATE e REMOVE sul database per quanto riguarda i dati delle carte di credito</w:t>
      </w:r>
    </w:p>
    <w:p w14:paraId="52541D58" w14:textId="3BD89972" w:rsidR="003B7B2F" w:rsidRDefault="008063DD" w:rsidP="003B7B2F">
      <w:pPr>
        <w:numPr>
          <w:ilvl w:val="1"/>
          <w:numId w:val="11"/>
        </w:numPr>
      </w:pPr>
      <w:r>
        <w:t>C</w:t>
      </w:r>
      <w:r w:rsidR="003B7B2F">
        <w:t>ategoriaDAO</w:t>
      </w:r>
    </w:p>
    <w:p w14:paraId="195ABB74" w14:textId="2DEE6FF5" w:rsidR="003447BB" w:rsidRDefault="003447BB" w:rsidP="003447BB">
      <w:pPr>
        <w:numPr>
          <w:ilvl w:val="2"/>
          <w:numId w:val="11"/>
        </w:numPr>
      </w:pPr>
      <w:r>
        <w:t>Servizio che si occupa di effettuare le operazioni di SELECT, INSERT, UPDATE e REMOVE sul database per quanto riguarda le categorie</w:t>
      </w:r>
    </w:p>
    <w:p w14:paraId="13997764" w14:textId="7130DD68" w:rsidR="003B7B2F" w:rsidRDefault="008063DD" w:rsidP="003B7B2F">
      <w:pPr>
        <w:numPr>
          <w:ilvl w:val="1"/>
          <w:numId w:val="11"/>
        </w:numPr>
      </w:pPr>
      <w:r>
        <w:t>C</w:t>
      </w:r>
      <w:r w:rsidR="003B7B2F">
        <w:t>ontactDAO</w:t>
      </w:r>
    </w:p>
    <w:p w14:paraId="64FAE072" w14:textId="3D490BE6" w:rsidR="003447BB" w:rsidRDefault="003447BB" w:rsidP="003447BB">
      <w:pPr>
        <w:numPr>
          <w:ilvl w:val="2"/>
          <w:numId w:val="11"/>
        </w:numPr>
      </w:pPr>
      <w:r>
        <w:t>Servizio che si occupa di effettuare le operazioni di SELECT, INSERT, UPDATE e REMOVE sul database per quanto riguarda i dati personali degli account</w:t>
      </w:r>
    </w:p>
    <w:p w14:paraId="702F9473" w14:textId="066D4FFD" w:rsidR="003B7B2F" w:rsidRDefault="008063DD" w:rsidP="003B7B2F">
      <w:pPr>
        <w:numPr>
          <w:ilvl w:val="1"/>
          <w:numId w:val="11"/>
        </w:numPr>
      </w:pPr>
      <w:r>
        <w:t>I</w:t>
      </w:r>
      <w:r w:rsidR="003B7B2F">
        <w:t>ndirizzoDAO</w:t>
      </w:r>
    </w:p>
    <w:p w14:paraId="07435799" w14:textId="1844F0C0" w:rsidR="003447BB" w:rsidRDefault="003447BB" w:rsidP="003447BB">
      <w:pPr>
        <w:numPr>
          <w:ilvl w:val="2"/>
          <w:numId w:val="11"/>
        </w:numPr>
      </w:pPr>
      <w:r>
        <w:t>Servizio che si occupa di effettuare le operazioni di SELECT, INSERT, UPDATE e REMOVE sul database per quanto riguarda gli indirizzi di spedizione degli account</w:t>
      </w:r>
    </w:p>
    <w:p w14:paraId="0BE7092F" w14:textId="3E98CAD8" w:rsidR="003B7B2F" w:rsidRDefault="008063DD" w:rsidP="003B7B2F">
      <w:pPr>
        <w:numPr>
          <w:ilvl w:val="1"/>
          <w:numId w:val="11"/>
        </w:numPr>
      </w:pPr>
      <w:r>
        <w:t>P</w:t>
      </w:r>
      <w:r w:rsidR="00B01F87">
        <w:t>rodottoDAO</w:t>
      </w:r>
    </w:p>
    <w:p w14:paraId="79982B31" w14:textId="3F816E8B" w:rsidR="003447BB" w:rsidRDefault="003447BB" w:rsidP="003447BB">
      <w:pPr>
        <w:numPr>
          <w:ilvl w:val="2"/>
          <w:numId w:val="11"/>
        </w:numPr>
      </w:pPr>
      <w:r>
        <w:t>Servizio che si occupa di effettuare le operazioni di SELECT, INSERT, UPDATE e REMOVE sul database per quanto riguarda</w:t>
      </w:r>
      <w:r w:rsidR="00D745BD">
        <w:t xml:space="preserve"> i prodotti</w:t>
      </w:r>
    </w:p>
    <w:p w14:paraId="6D7C602F" w14:textId="58732B71" w:rsidR="00B01F87" w:rsidRDefault="008063DD" w:rsidP="003B7B2F">
      <w:pPr>
        <w:numPr>
          <w:ilvl w:val="1"/>
          <w:numId w:val="11"/>
        </w:numPr>
      </w:pPr>
      <w:r>
        <w:t>T</w:t>
      </w:r>
      <w:r w:rsidR="00B01F87">
        <w:t>ransazioneDAO</w:t>
      </w:r>
    </w:p>
    <w:p w14:paraId="368E82D3" w14:textId="2C6F1876" w:rsidR="003447BB" w:rsidRPr="003623BB" w:rsidRDefault="003447BB" w:rsidP="003447BB">
      <w:pPr>
        <w:numPr>
          <w:ilvl w:val="2"/>
          <w:numId w:val="11"/>
        </w:numPr>
      </w:pPr>
      <w:r>
        <w:t>Servizio che si occupa di effettuare le operazioni di SELECT, INSERT, UPDATE e REMOVE sul database per quanto riguarda</w:t>
      </w:r>
      <w:r w:rsidR="00D745BD">
        <w:t xml:space="preserve"> le transazioni passate degli account</w:t>
      </w:r>
    </w:p>
    <w:p w14:paraId="4B3728D0" w14:textId="77777777" w:rsidR="003623BB" w:rsidRPr="003623BB" w:rsidRDefault="003623BB" w:rsidP="003623BB"/>
    <w:p w14:paraId="49DE4929" w14:textId="77777777" w:rsidR="001765AE" w:rsidRDefault="001765AE" w:rsidP="001765AE">
      <w:pPr>
        <w:rPr>
          <w:rFonts w:ascii="Arial" w:hAnsi="Arial"/>
          <w:b/>
        </w:rPr>
      </w:pPr>
    </w:p>
    <w:sectPr w:rsidR="001765AE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7E742" w14:textId="77777777" w:rsidR="0059147A" w:rsidRDefault="0059147A">
      <w:r>
        <w:separator/>
      </w:r>
    </w:p>
  </w:endnote>
  <w:endnote w:type="continuationSeparator" w:id="0">
    <w:p w14:paraId="17CDBBD8" w14:textId="77777777" w:rsidR="0059147A" w:rsidRDefault="0059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0AA9CB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C76B064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059B65C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CB5AC95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C4A97A8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57D5C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E7708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3CC2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7CA53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22F72" w14:textId="77777777" w:rsidR="0059147A" w:rsidRDefault="0059147A">
      <w:r>
        <w:separator/>
      </w:r>
    </w:p>
  </w:footnote>
  <w:footnote w:type="continuationSeparator" w:id="0">
    <w:p w14:paraId="7383CCD9" w14:textId="77777777" w:rsidR="0059147A" w:rsidRDefault="00591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01091FF0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3703D85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</w:t>
          </w:r>
          <w:r w:rsidR="009670F0">
            <w:rPr>
              <w:b w:val="0"/>
              <w:sz w:val="20"/>
            </w:rPr>
            <w:t xml:space="preserve"> Uroboros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3F4CA7F" w14:textId="77777777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9670F0">
            <w:rPr>
              <w:b w:val="0"/>
              <w:sz w:val="20"/>
            </w:rPr>
            <w:t>0.1</w:t>
          </w:r>
        </w:p>
      </w:tc>
    </w:tr>
    <w:tr w:rsidR="008B36D5" w14:paraId="2522396B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561AFDB2" w14:textId="77777777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48388C1" w14:textId="77777777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9670F0">
            <w:rPr>
              <w:sz w:val="20"/>
            </w:rPr>
            <w:t>27/10/2020</w:t>
          </w:r>
        </w:p>
      </w:tc>
    </w:tr>
  </w:tbl>
  <w:p w14:paraId="2D018787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3B96D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35A57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4496F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06346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49" type="#_x0000_t75" style="width:316.8pt;height:252.9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F8433D7"/>
    <w:multiLevelType w:val="multilevel"/>
    <w:tmpl w:val="4DF88A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pStyle w:val="Tito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olo3"/>
      <w:lvlText w:val="3.6.%3."/>
      <w:lvlJc w:val="left"/>
      <w:pPr>
        <w:ind w:left="3481" w:hanging="26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7835DE"/>
    <w:multiLevelType w:val="multilevel"/>
    <w:tmpl w:val="845C2FDC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04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04" w:hanging="1800"/>
      </w:pPr>
      <w:rPr>
        <w:rFonts w:hint="default"/>
      </w:rPr>
    </w:lvl>
  </w:abstractNum>
  <w:abstractNum w:abstractNumId="7" w15:restartNumberingAfterBreak="0">
    <w:nsid w:val="42F31A3D"/>
    <w:multiLevelType w:val="multilevel"/>
    <w:tmpl w:val="35BA95B6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3C635B9"/>
    <w:multiLevelType w:val="hybridMultilevel"/>
    <w:tmpl w:val="8AD21522"/>
    <w:lvl w:ilvl="0" w:tplc="CCC2A3A6">
      <w:start w:val="2"/>
      <w:numFmt w:val="bullet"/>
      <w:lvlText w:val=""/>
      <w:lvlJc w:val="left"/>
      <w:pPr>
        <w:ind w:left="720" w:hanging="360"/>
      </w:pPr>
      <w:rPr>
        <w:rFonts w:ascii="Symbol" w:eastAsia="Lucida Sans Unicode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4740A"/>
    <w:multiLevelType w:val="multilevel"/>
    <w:tmpl w:val="DAAC9972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10" w15:restartNumberingAfterBreak="0">
    <w:nsid w:val="49E06300"/>
    <w:multiLevelType w:val="hybridMultilevel"/>
    <w:tmpl w:val="1F00AEFA"/>
    <w:lvl w:ilvl="0" w:tplc="EBAE063A">
      <w:start w:val="2"/>
      <w:numFmt w:val="bullet"/>
      <w:lvlText w:val=""/>
      <w:lvlJc w:val="left"/>
      <w:pPr>
        <w:ind w:left="1065" w:hanging="360"/>
      </w:pPr>
      <w:rPr>
        <w:rFonts w:ascii="Symbol" w:eastAsia="Lucida Sans Unicode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4D806D94"/>
    <w:multiLevelType w:val="hybridMultilevel"/>
    <w:tmpl w:val="B830B6BE"/>
    <w:lvl w:ilvl="0" w:tplc="AA60C928">
      <w:start w:val="3"/>
      <w:numFmt w:val="bullet"/>
      <w:lvlText w:val=""/>
      <w:lvlJc w:val="left"/>
      <w:pPr>
        <w:ind w:left="1069" w:hanging="360"/>
      </w:pPr>
      <w:rPr>
        <w:rFonts w:ascii="Symbol" w:eastAsia="Lucida Sans Unicode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EA949EA"/>
    <w:multiLevelType w:val="multilevel"/>
    <w:tmpl w:val="980EC8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13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4275814"/>
    <w:multiLevelType w:val="multilevel"/>
    <w:tmpl w:val="6880859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5BF5ED0"/>
    <w:multiLevelType w:val="multilevel"/>
    <w:tmpl w:val="2B42CE84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0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3"/>
  </w:num>
  <w:num w:numId="8">
    <w:abstractNumId w:val="5"/>
  </w:num>
  <w:num w:numId="9">
    <w:abstractNumId w:val="5"/>
  </w:num>
  <w:num w:numId="10">
    <w:abstractNumId w:val="11"/>
  </w:num>
  <w:num w:numId="11">
    <w:abstractNumId w:val="10"/>
  </w:num>
  <w:num w:numId="12">
    <w:abstractNumId w:val="5"/>
    <w:lvlOverride w:ilvl="0">
      <w:startOverride w:val="3"/>
    </w:lvlOverride>
    <w:lvlOverride w:ilvl="1">
      <w:startOverride w:val="1"/>
    </w:lvlOverride>
  </w:num>
  <w:num w:numId="13">
    <w:abstractNumId w:val="5"/>
    <w:lvlOverride w:ilvl="0">
      <w:startOverride w:val="3"/>
    </w:lvlOverride>
    <w:lvlOverride w:ilvl="1">
      <w:startOverride w:val="1"/>
    </w:lvlOverride>
  </w:num>
  <w:num w:numId="14">
    <w:abstractNumId w:val="6"/>
  </w:num>
  <w:num w:numId="15">
    <w:abstractNumId w:val="5"/>
    <w:lvlOverride w:ilvl="0">
      <w:startOverride w:val="3"/>
    </w:lvlOverride>
    <w:lvlOverride w:ilvl="1">
      <w:startOverride w:val="6"/>
    </w:lvlOverride>
    <w:lvlOverride w:ilvl="2">
      <w:startOverride w:val="1"/>
    </w:lvlOverride>
  </w:num>
  <w:num w:numId="16">
    <w:abstractNumId w:val="5"/>
    <w:lvlOverride w:ilvl="0">
      <w:startOverride w:val="3"/>
    </w:lvlOverride>
    <w:lvlOverride w:ilvl="1">
      <w:startOverride w:val="6"/>
    </w:lvlOverride>
    <w:lvlOverride w:ilvl="2">
      <w:startOverride w:val="1"/>
    </w:lvlOverride>
  </w:num>
  <w:num w:numId="17">
    <w:abstractNumId w:val="5"/>
    <w:lvlOverride w:ilvl="0">
      <w:startOverride w:val="3"/>
    </w:lvlOverride>
    <w:lvlOverride w:ilvl="1">
      <w:startOverride w:val="6"/>
    </w:lvlOverride>
    <w:lvlOverride w:ilvl="2">
      <w:startOverride w:val="1"/>
    </w:lvlOverride>
  </w:num>
  <w:num w:numId="18">
    <w:abstractNumId w:val="9"/>
  </w:num>
  <w:num w:numId="19">
    <w:abstractNumId w:val="12"/>
  </w:num>
  <w:num w:numId="20">
    <w:abstractNumId w:val="14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oNotTrackMoves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65AE"/>
    <w:rsid w:val="000038CE"/>
    <w:rsid w:val="00004F0D"/>
    <w:rsid w:val="000074DB"/>
    <w:rsid w:val="00012951"/>
    <w:rsid w:val="00021D39"/>
    <w:rsid w:val="0002730F"/>
    <w:rsid w:val="00043B54"/>
    <w:rsid w:val="00063928"/>
    <w:rsid w:val="00093D9B"/>
    <w:rsid w:val="000A5632"/>
    <w:rsid w:val="000D2800"/>
    <w:rsid w:val="000F6A41"/>
    <w:rsid w:val="001206D8"/>
    <w:rsid w:val="00141B58"/>
    <w:rsid w:val="00160E89"/>
    <w:rsid w:val="00165853"/>
    <w:rsid w:val="00170A3A"/>
    <w:rsid w:val="001765AE"/>
    <w:rsid w:val="00185FE8"/>
    <w:rsid w:val="001963B0"/>
    <w:rsid w:val="001A6287"/>
    <w:rsid w:val="001B500F"/>
    <w:rsid w:val="001B6A32"/>
    <w:rsid w:val="001B6CE4"/>
    <w:rsid w:val="001C28C5"/>
    <w:rsid w:val="001D74B8"/>
    <w:rsid w:val="0020784E"/>
    <w:rsid w:val="0021280E"/>
    <w:rsid w:val="00224B18"/>
    <w:rsid w:val="0023504E"/>
    <w:rsid w:val="00235157"/>
    <w:rsid w:val="00236E64"/>
    <w:rsid w:val="0024074A"/>
    <w:rsid w:val="00261E10"/>
    <w:rsid w:val="002675A2"/>
    <w:rsid w:val="00271044"/>
    <w:rsid w:val="002713D8"/>
    <w:rsid w:val="00286735"/>
    <w:rsid w:val="0029683B"/>
    <w:rsid w:val="002A046D"/>
    <w:rsid w:val="002B07CF"/>
    <w:rsid w:val="002B680F"/>
    <w:rsid w:val="002C3EFE"/>
    <w:rsid w:val="002C4976"/>
    <w:rsid w:val="002D0596"/>
    <w:rsid w:val="002D2B9A"/>
    <w:rsid w:val="002F3A31"/>
    <w:rsid w:val="00301622"/>
    <w:rsid w:val="003041D9"/>
    <w:rsid w:val="003051FB"/>
    <w:rsid w:val="003227DA"/>
    <w:rsid w:val="003447BB"/>
    <w:rsid w:val="00350ABD"/>
    <w:rsid w:val="00353D71"/>
    <w:rsid w:val="003623BB"/>
    <w:rsid w:val="00363E09"/>
    <w:rsid w:val="00382E47"/>
    <w:rsid w:val="003A2190"/>
    <w:rsid w:val="003B51D4"/>
    <w:rsid w:val="003B560C"/>
    <w:rsid w:val="003B7B2F"/>
    <w:rsid w:val="003C0211"/>
    <w:rsid w:val="003C209A"/>
    <w:rsid w:val="003D09A7"/>
    <w:rsid w:val="003D147A"/>
    <w:rsid w:val="003D3B3A"/>
    <w:rsid w:val="003E00FB"/>
    <w:rsid w:val="003F5937"/>
    <w:rsid w:val="004035BA"/>
    <w:rsid w:val="0041240B"/>
    <w:rsid w:val="004367F6"/>
    <w:rsid w:val="004373CA"/>
    <w:rsid w:val="00453750"/>
    <w:rsid w:val="004646F8"/>
    <w:rsid w:val="004A15A6"/>
    <w:rsid w:val="004D1EA6"/>
    <w:rsid w:val="004D376E"/>
    <w:rsid w:val="004D7024"/>
    <w:rsid w:val="00505A4B"/>
    <w:rsid w:val="0051281C"/>
    <w:rsid w:val="005169CE"/>
    <w:rsid w:val="00526690"/>
    <w:rsid w:val="0054568A"/>
    <w:rsid w:val="00556617"/>
    <w:rsid w:val="00567F0A"/>
    <w:rsid w:val="0059143D"/>
    <w:rsid w:val="0059147A"/>
    <w:rsid w:val="00594107"/>
    <w:rsid w:val="005A3958"/>
    <w:rsid w:val="005A4266"/>
    <w:rsid w:val="005A7382"/>
    <w:rsid w:val="005B5481"/>
    <w:rsid w:val="005D4DC5"/>
    <w:rsid w:val="005F4FB1"/>
    <w:rsid w:val="005F7401"/>
    <w:rsid w:val="006166F6"/>
    <w:rsid w:val="00624675"/>
    <w:rsid w:val="006353D2"/>
    <w:rsid w:val="00683B98"/>
    <w:rsid w:val="00691389"/>
    <w:rsid w:val="006A1487"/>
    <w:rsid w:val="006B180C"/>
    <w:rsid w:val="006B4333"/>
    <w:rsid w:val="006C0C86"/>
    <w:rsid w:val="006D1C4F"/>
    <w:rsid w:val="00713C92"/>
    <w:rsid w:val="00731C88"/>
    <w:rsid w:val="00736FA5"/>
    <w:rsid w:val="00757CF8"/>
    <w:rsid w:val="00766FD7"/>
    <w:rsid w:val="00772EC3"/>
    <w:rsid w:val="00776CDF"/>
    <w:rsid w:val="007960D8"/>
    <w:rsid w:val="007A04EE"/>
    <w:rsid w:val="007C13D0"/>
    <w:rsid w:val="007C258C"/>
    <w:rsid w:val="007C2E54"/>
    <w:rsid w:val="007E5766"/>
    <w:rsid w:val="007E60BF"/>
    <w:rsid w:val="007F57D7"/>
    <w:rsid w:val="008063DD"/>
    <w:rsid w:val="00807B48"/>
    <w:rsid w:val="00814FBA"/>
    <w:rsid w:val="00816896"/>
    <w:rsid w:val="00821E7E"/>
    <w:rsid w:val="00835B72"/>
    <w:rsid w:val="00856656"/>
    <w:rsid w:val="0086013F"/>
    <w:rsid w:val="00875B5E"/>
    <w:rsid w:val="00895A66"/>
    <w:rsid w:val="008B2768"/>
    <w:rsid w:val="008B36D5"/>
    <w:rsid w:val="008B759A"/>
    <w:rsid w:val="008C1CBC"/>
    <w:rsid w:val="008C59AA"/>
    <w:rsid w:val="008F19AD"/>
    <w:rsid w:val="008F6080"/>
    <w:rsid w:val="00901F89"/>
    <w:rsid w:val="0091445C"/>
    <w:rsid w:val="009404A6"/>
    <w:rsid w:val="00942F86"/>
    <w:rsid w:val="009670F0"/>
    <w:rsid w:val="0097320C"/>
    <w:rsid w:val="009766F3"/>
    <w:rsid w:val="00981A1A"/>
    <w:rsid w:val="009877E5"/>
    <w:rsid w:val="009A021D"/>
    <w:rsid w:val="009B20CF"/>
    <w:rsid w:val="009B3136"/>
    <w:rsid w:val="009D3DA0"/>
    <w:rsid w:val="00A0316B"/>
    <w:rsid w:val="00A10578"/>
    <w:rsid w:val="00A15CFB"/>
    <w:rsid w:val="00A25851"/>
    <w:rsid w:val="00A36D44"/>
    <w:rsid w:val="00A453D0"/>
    <w:rsid w:val="00A600FC"/>
    <w:rsid w:val="00AA3436"/>
    <w:rsid w:val="00AA6EFF"/>
    <w:rsid w:val="00AA7BD0"/>
    <w:rsid w:val="00AB35D5"/>
    <w:rsid w:val="00AE3070"/>
    <w:rsid w:val="00B01F87"/>
    <w:rsid w:val="00B06396"/>
    <w:rsid w:val="00B10934"/>
    <w:rsid w:val="00B14C6A"/>
    <w:rsid w:val="00B25C69"/>
    <w:rsid w:val="00B308E2"/>
    <w:rsid w:val="00B31C93"/>
    <w:rsid w:val="00B47074"/>
    <w:rsid w:val="00B51734"/>
    <w:rsid w:val="00B6260A"/>
    <w:rsid w:val="00B66399"/>
    <w:rsid w:val="00B80300"/>
    <w:rsid w:val="00B80E58"/>
    <w:rsid w:val="00B91D32"/>
    <w:rsid w:val="00BC5927"/>
    <w:rsid w:val="00BC6D52"/>
    <w:rsid w:val="00BE0C4A"/>
    <w:rsid w:val="00BE11D6"/>
    <w:rsid w:val="00BE23F4"/>
    <w:rsid w:val="00BE6CE9"/>
    <w:rsid w:val="00C0495F"/>
    <w:rsid w:val="00C06952"/>
    <w:rsid w:val="00C11D3F"/>
    <w:rsid w:val="00C17018"/>
    <w:rsid w:val="00C35694"/>
    <w:rsid w:val="00C4666C"/>
    <w:rsid w:val="00C67325"/>
    <w:rsid w:val="00C76EC3"/>
    <w:rsid w:val="00C96353"/>
    <w:rsid w:val="00CA1C8D"/>
    <w:rsid w:val="00CB0252"/>
    <w:rsid w:val="00CB1BF8"/>
    <w:rsid w:val="00CB4898"/>
    <w:rsid w:val="00CF2C85"/>
    <w:rsid w:val="00CF42AC"/>
    <w:rsid w:val="00D1464E"/>
    <w:rsid w:val="00D15F88"/>
    <w:rsid w:val="00D25423"/>
    <w:rsid w:val="00D61593"/>
    <w:rsid w:val="00D65FC0"/>
    <w:rsid w:val="00D716B3"/>
    <w:rsid w:val="00D745BD"/>
    <w:rsid w:val="00D876BB"/>
    <w:rsid w:val="00D92652"/>
    <w:rsid w:val="00DA4ED6"/>
    <w:rsid w:val="00DD6867"/>
    <w:rsid w:val="00DE05E4"/>
    <w:rsid w:val="00DF2B70"/>
    <w:rsid w:val="00E0597F"/>
    <w:rsid w:val="00E302B2"/>
    <w:rsid w:val="00E62634"/>
    <w:rsid w:val="00E67EFF"/>
    <w:rsid w:val="00E96487"/>
    <w:rsid w:val="00EC1395"/>
    <w:rsid w:val="00EC4B23"/>
    <w:rsid w:val="00EC7B55"/>
    <w:rsid w:val="00ED3CDE"/>
    <w:rsid w:val="00EE31A6"/>
    <w:rsid w:val="00EE64FE"/>
    <w:rsid w:val="00EE7878"/>
    <w:rsid w:val="00EF0885"/>
    <w:rsid w:val="00EF14C9"/>
    <w:rsid w:val="00EF4190"/>
    <w:rsid w:val="00EF7D01"/>
    <w:rsid w:val="00F0045B"/>
    <w:rsid w:val="00F02B59"/>
    <w:rsid w:val="00F11642"/>
    <w:rsid w:val="00F16902"/>
    <w:rsid w:val="00F37A37"/>
    <w:rsid w:val="00F41C02"/>
    <w:rsid w:val="00FA362B"/>
    <w:rsid w:val="00FA6ABA"/>
    <w:rsid w:val="00FB4043"/>
    <w:rsid w:val="00FB6CF8"/>
    <w:rsid w:val="00FC2DEF"/>
    <w:rsid w:val="00FC405B"/>
    <w:rsid w:val="00FC5958"/>
    <w:rsid w:val="00FD21B6"/>
    <w:rsid w:val="00FE711B"/>
    <w:rsid w:val="00F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79D00369"/>
  <w14:defaultImageDpi w14:val="300"/>
  <w15:chartTrackingRefBased/>
  <w15:docId w15:val="{C2B21FFC-7AC6-4246-A2BE-2AC3DADA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623BB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6D5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styleId="Collegamentoipertestuale">
    <w:name w:val="Hyperlink"/>
    <w:uiPriority w:val="99"/>
    <w:unhideWhenUsed/>
    <w:rsid w:val="00BC6D52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BC6D52"/>
    <w:rPr>
      <w:color w:val="605E5C"/>
      <w:shd w:val="clear" w:color="auto" w:fill="E1DFDD"/>
    </w:rPr>
  </w:style>
  <w:style w:type="character" w:customStyle="1" w:styleId="Titolo1Carattere">
    <w:name w:val="Titolo 1 Carattere"/>
    <w:link w:val="Titolo1"/>
    <w:uiPriority w:val="9"/>
    <w:rsid w:val="00BC6D5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6FA5"/>
    <w:pPr>
      <w:keepLines/>
      <w:widowControl/>
      <w:suppressAutoHyphens w:val="0"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Paragrafoelenco">
    <w:name w:val="List Paragraph"/>
    <w:basedOn w:val="Normale"/>
    <w:uiPriority w:val="72"/>
    <w:qFormat/>
    <w:rsid w:val="00901F89"/>
    <w:pPr>
      <w:ind w:left="708"/>
    </w:pPr>
  </w:style>
  <w:style w:type="table" w:styleId="Grigliatabella">
    <w:name w:val="Table Grid"/>
    <w:basedOn w:val="Tabellanormale"/>
    <w:uiPriority w:val="59"/>
    <w:rsid w:val="00EF0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unisalerno-my.sharepoint.com/:w:/g/personal/a_amorosini_studenti_unisa_it/EblNRhfh6qtMjielr3oy0VcBhMvqCg__FZ9E682tBvgK9w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s://unisalerno-my.sharepoint.com/:w:/g/personal/a_amorosini_studenti_unisa_it/ETbMpLhJQuRNqHQZsA-SRnkBODYbOzYvP1KNBq350o1oYA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2" ma:contentTypeDescription="Creare un nuovo documento." ma:contentTypeScope="" ma:versionID="cff0072a123b58de271795821149aa48">
  <xsd:schema xmlns:xsd="http://www.w3.org/2001/XMLSchema" xmlns:xs="http://www.w3.org/2001/XMLSchema" xmlns:p="http://schemas.microsoft.com/office/2006/metadata/properties" xmlns:ns3="c1651439-6e46-4f78-9acb-4a905f92618b" targetNamespace="http://schemas.microsoft.com/office/2006/metadata/properties" ma:root="true" ma:fieldsID="641e646ec69e9ab9500d4b8b0a090e61" ns3:_=""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E2B0B-6BBE-4631-8C92-C793306EB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6A521F-B14D-474B-A3D9-E22034723F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E1227-7829-4C80-B526-B5C127BCF74E}">
  <ds:schemaRefs>
    <ds:schemaRef ds:uri="http://schemas.microsoft.com/office/infopath/2007/PartnerControls"/>
    <ds:schemaRef ds:uri="http://purl.org/dc/dcmitype/"/>
    <ds:schemaRef ds:uri="c1651439-6e46-4f78-9acb-4a905f92618b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21D6D21-93E3-4FDC-9E97-C5EAC43AE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2856</Words>
  <Characters>16284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Andrea Amorosini</cp:lastModifiedBy>
  <cp:revision>2</cp:revision>
  <cp:lastPrinted>1899-12-31T23:00:00Z</cp:lastPrinted>
  <dcterms:created xsi:type="dcterms:W3CDTF">2021-01-12T13:26:00Z</dcterms:created>
  <dcterms:modified xsi:type="dcterms:W3CDTF">2021-01-12T13:26:00Z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