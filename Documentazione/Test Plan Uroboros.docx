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3BA20" w14:textId="77777777" w:rsidR="008B36D5" w:rsidRDefault="008B36D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14:paraId="48BF3806" w14:textId="77777777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785A9C" w14:textId="77777777"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14:paraId="5B38C53F" w14:textId="77777777" w:rsidR="008B36D5" w:rsidRDefault="008B36D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2BF3F308" w14:textId="77777777"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6AD507E8" w14:textId="77777777" w:rsidR="008B36D5" w:rsidRDefault="008B36D5"/>
    <w:p w14:paraId="099D454C" w14:textId="77777777" w:rsidR="008B36D5" w:rsidRDefault="008B36D5"/>
    <w:p w14:paraId="71782B61" w14:textId="77777777" w:rsidR="008B36D5" w:rsidRDefault="008B36D5"/>
    <w:p w14:paraId="2A251FFA" w14:textId="77777777" w:rsidR="008B36D5" w:rsidRDefault="008B36D5"/>
    <w:p w14:paraId="6D48777C" w14:textId="787E0202" w:rsidR="001765AE" w:rsidRDefault="006D11EA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Uroboros</w:t>
      </w:r>
      <w:r w:rsidR="008B36D5">
        <w:rPr>
          <w:rFonts w:ascii="Arial" w:hAnsi="Arial"/>
          <w:b/>
          <w:sz w:val="36"/>
        </w:rPr>
        <w:br/>
      </w:r>
      <w:r>
        <w:rPr>
          <w:rFonts w:ascii="Arial" w:hAnsi="Arial"/>
          <w:b/>
          <w:sz w:val="36"/>
        </w:rPr>
        <w:t>Test Plan</w:t>
      </w:r>
      <w:r w:rsidR="008B36D5">
        <w:rPr>
          <w:rFonts w:ascii="Arial" w:hAnsi="Arial"/>
          <w:b/>
          <w:sz w:val="36"/>
        </w:rPr>
        <w:br/>
        <w:t xml:space="preserve">Versione </w:t>
      </w:r>
      <w:r>
        <w:rPr>
          <w:rFonts w:ascii="Arial" w:hAnsi="Arial"/>
          <w:b/>
          <w:sz w:val="36"/>
        </w:rPr>
        <w:t>1.0</w:t>
      </w:r>
      <w:r w:rsidR="008B36D5">
        <w:rPr>
          <w:rFonts w:ascii="Arial" w:hAnsi="Arial"/>
          <w:b/>
          <w:sz w:val="36"/>
        </w:rPr>
        <w:br/>
      </w:r>
    </w:p>
    <w:p w14:paraId="101CBCB2" w14:textId="77777777" w:rsidR="00D15F88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397FBAD4" w14:textId="77777777" w:rsidR="001B500F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14:paraId="742F1966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4C41201F" w14:textId="4B7DA474" w:rsidR="001765AE" w:rsidRDefault="006E6DBB" w:rsidP="001765AE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pict w14:anchorId="003D51F4">
          <v:shape id="_x0000_i1026" type="#_x0000_t75" style="width:230.25pt;height:223.5pt">
            <v:imagedata r:id="rId11" o:title=""/>
          </v:shape>
        </w:pict>
      </w:r>
    </w:p>
    <w:p w14:paraId="797A1847" w14:textId="77777777" w:rsidR="001765AE" w:rsidRDefault="001765AE" w:rsidP="001765AE">
      <w:pPr>
        <w:rPr>
          <w:b/>
          <w:color w:val="FF0000"/>
          <w:sz w:val="28"/>
          <w:szCs w:val="28"/>
        </w:rPr>
      </w:pPr>
    </w:p>
    <w:p w14:paraId="5C0265E2" w14:textId="77777777" w:rsidR="001765AE" w:rsidRDefault="001765AE" w:rsidP="001765AE">
      <w:pPr>
        <w:rPr>
          <w:b/>
          <w:color w:val="FF0000"/>
          <w:sz w:val="36"/>
          <w:szCs w:val="36"/>
        </w:rPr>
      </w:pPr>
    </w:p>
    <w:p w14:paraId="630B8650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4C2C8487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62E5043C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06E05FCC" w14:textId="77777777" w:rsidR="001765AE" w:rsidRDefault="001765AE" w:rsidP="001765AE"/>
    <w:p w14:paraId="68C7BB19" w14:textId="77777777" w:rsidR="008B36D5" w:rsidRDefault="008B36D5" w:rsidP="001765AE">
      <w:pPr>
        <w:rPr>
          <w:rFonts w:ascii="Arial" w:hAnsi="Arial"/>
          <w:b/>
          <w:sz w:val="36"/>
        </w:rPr>
      </w:pPr>
    </w:p>
    <w:p w14:paraId="51618B71" w14:textId="77777777" w:rsidR="008B36D5" w:rsidRDefault="008B36D5">
      <w:pPr>
        <w:jc w:val="center"/>
      </w:pPr>
    </w:p>
    <w:p w14:paraId="262F5454" w14:textId="77777777" w:rsidR="008B36D5" w:rsidRDefault="008B36D5">
      <w:pPr>
        <w:jc w:val="center"/>
      </w:pPr>
    </w:p>
    <w:p w14:paraId="00C2F209" w14:textId="686A63C9" w:rsidR="008B36D5" w:rsidRDefault="008B36D5" w:rsidP="001B500F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6D11EA">
        <w:rPr>
          <w:sz w:val="32"/>
        </w:rPr>
        <w:t>1</w:t>
      </w:r>
      <w:r w:rsidR="00F33B41">
        <w:rPr>
          <w:sz w:val="32"/>
        </w:rPr>
        <w:t>0</w:t>
      </w:r>
      <w:r>
        <w:rPr>
          <w:sz w:val="32"/>
        </w:rPr>
        <w:t>/</w:t>
      </w:r>
      <w:r w:rsidR="006D11EA">
        <w:rPr>
          <w:sz w:val="32"/>
        </w:rPr>
        <w:t>01</w:t>
      </w:r>
      <w:r>
        <w:rPr>
          <w:sz w:val="32"/>
        </w:rPr>
        <w:t>/</w:t>
      </w:r>
      <w:r w:rsidR="006D11EA">
        <w:rPr>
          <w:sz w:val="32"/>
        </w:rPr>
        <w:t>202</w:t>
      </w:r>
      <w:r w:rsidR="00F33B41">
        <w:rPr>
          <w:sz w:val="32"/>
        </w:rPr>
        <w:t>1</w:t>
      </w:r>
    </w:p>
    <w:p w14:paraId="6DA66E8E" w14:textId="77777777" w:rsidR="00B51734" w:rsidRDefault="00B51734" w:rsidP="00290753">
      <w:pPr>
        <w:rPr>
          <w:sz w:val="32"/>
        </w:rPr>
      </w:pPr>
    </w:p>
    <w:p w14:paraId="24EC21C4" w14:textId="77777777" w:rsidR="00B51734" w:rsidRDefault="00B51734" w:rsidP="00B51734">
      <w:pPr>
        <w:jc w:val="center"/>
        <w:rPr>
          <w:sz w:val="32"/>
        </w:rPr>
        <w:sectPr w:rsidR="00B5173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11D83080" w14:textId="77777777" w:rsidR="008B36D5" w:rsidRDefault="008B36D5"/>
    <w:p w14:paraId="2DC95F3D" w14:textId="77777777" w:rsidR="008B36D5" w:rsidRDefault="008B36D5"/>
    <w:p w14:paraId="21577E9B" w14:textId="77777777" w:rsidR="008B36D5" w:rsidRDefault="008B36D5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4320BA1D" w14:textId="7777777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A0B2D0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F89960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765AE" w14:paraId="28969C4E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990B3E4" w14:textId="7D812543" w:rsidR="001765AE" w:rsidRDefault="006D11EA" w:rsidP="008B36D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Andrea Amorosini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520500" w14:textId="0ABB26F7" w:rsidR="001765AE" w:rsidRDefault="009F45F6" w:rsidP="008B36D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005714</w:t>
            </w:r>
          </w:p>
        </w:tc>
      </w:tr>
      <w:tr w:rsidR="001765AE" w14:paraId="39F6C277" w14:textId="7777777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4F724DE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4E2BE6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</w:tr>
    </w:tbl>
    <w:p w14:paraId="4A8F13A4" w14:textId="77777777" w:rsidR="008B36D5" w:rsidRDefault="008B36D5">
      <w:pPr>
        <w:rPr>
          <w:b/>
        </w:rPr>
      </w:pPr>
    </w:p>
    <w:p w14:paraId="6DF14E32" w14:textId="77777777" w:rsidR="008B36D5" w:rsidRDefault="008B36D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0C4D58BC" w14:textId="7777777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51C947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A37F0A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 w14:paraId="3B78C13F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0E51DD52" w14:textId="1459E0F2" w:rsidR="00D1464E" w:rsidRDefault="006D11EA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Andrea Amorosini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A44F07" w14:textId="4F91CAAC" w:rsidR="00D1464E" w:rsidRDefault="009F45F6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005714</w:t>
            </w:r>
          </w:p>
        </w:tc>
      </w:tr>
      <w:tr w:rsidR="002713D8" w:rsidRPr="0046342D" w14:paraId="03FFE048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29A518D" w14:textId="77777777" w:rsidR="002713D8" w:rsidRDefault="002713D8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374287" w14:textId="77777777" w:rsidR="002713D8" w:rsidRDefault="002713D8" w:rsidP="000A5632">
            <w:pPr>
              <w:pStyle w:val="Contenutotabella"/>
              <w:rPr>
                <w:sz w:val="20"/>
              </w:rPr>
            </w:pPr>
          </w:p>
        </w:tc>
      </w:tr>
      <w:tr w:rsidR="002713D8" w:rsidRPr="0046342D" w14:paraId="4EA937E5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0A4BD638" w14:textId="77777777" w:rsidR="002713D8" w:rsidRDefault="002713D8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65CE54" w14:textId="77777777" w:rsidR="002713D8" w:rsidRDefault="002713D8" w:rsidP="000A5632">
            <w:pPr>
              <w:pStyle w:val="Contenutotabella"/>
              <w:rPr>
                <w:sz w:val="20"/>
              </w:rPr>
            </w:pPr>
          </w:p>
        </w:tc>
      </w:tr>
      <w:tr w:rsidR="00D1464E" w:rsidRPr="0046342D" w14:paraId="62EB3C3E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CD21BB1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7D246D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</w:tr>
      <w:tr w:rsidR="00D1464E" w:rsidRPr="0046342D" w14:paraId="2A26F966" w14:textId="7777777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572FDC6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7E7A4E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</w:tr>
      <w:tr w:rsidR="001765AE" w:rsidRPr="0046342D" w14:paraId="204BDF8F" w14:textId="7777777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43A8995" w14:textId="77777777"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BCF691" w14:textId="77777777"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19CC4459" w14:textId="77777777" w:rsidR="008B36D5" w:rsidRDefault="008B36D5">
      <w:pPr>
        <w:rPr>
          <w:b/>
          <w:sz w:val="20"/>
        </w:rPr>
      </w:pPr>
    </w:p>
    <w:p w14:paraId="4C66C42D" w14:textId="77777777"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14:paraId="566C49E1" w14:textId="77777777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80D4E1" w14:textId="77777777" w:rsidR="008B36D5" w:rsidRDefault="008B36D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73901B" w14:textId="2359019D" w:rsidR="008B36D5" w:rsidRDefault="006D11E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Andrea Amorosini</w:t>
            </w:r>
          </w:p>
        </w:tc>
      </w:tr>
    </w:tbl>
    <w:p w14:paraId="135B1023" w14:textId="77777777" w:rsidR="008B36D5" w:rsidRDefault="008B36D5">
      <w:pPr>
        <w:rPr>
          <w:b/>
          <w:sz w:val="20"/>
        </w:rPr>
      </w:pPr>
    </w:p>
    <w:p w14:paraId="2786C890" w14:textId="77777777" w:rsidR="008B36D5" w:rsidRDefault="008B36D5">
      <w:pPr>
        <w:rPr>
          <w:b/>
          <w:sz w:val="20"/>
        </w:rPr>
      </w:pPr>
    </w:p>
    <w:p w14:paraId="78C8F87A" w14:textId="77777777" w:rsidR="008B36D5" w:rsidRDefault="008B36D5">
      <w:pPr>
        <w:rPr>
          <w:b/>
          <w:sz w:val="20"/>
        </w:rPr>
      </w:pPr>
    </w:p>
    <w:p w14:paraId="50F15B0D" w14:textId="77777777" w:rsidR="008B36D5" w:rsidRDefault="008B36D5">
      <w:pPr>
        <w:rPr>
          <w:b/>
          <w:sz w:val="20"/>
        </w:rPr>
      </w:pPr>
    </w:p>
    <w:p w14:paraId="563EEFF1" w14:textId="77777777" w:rsidR="008B36D5" w:rsidRDefault="008B36D5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14:paraId="17520FDF" w14:textId="77777777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87D1CF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88C332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B53C90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E153A1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 w14:paraId="5AE67A70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237A352" w14:textId="13CE1E6D" w:rsidR="008B36D5" w:rsidRDefault="00F33B4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11/01/2021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B815B4D" w14:textId="75FBED85" w:rsidR="008B36D5" w:rsidRDefault="00F33B4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C9882FF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E64B60" w14:textId="0F086B36" w:rsidR="008B36D5" w:rsidRDefault="00F33B4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Andrea Amorosini</w:t>
            </w:r>
          </w:p>
        </w:tc>
      </w:tr>
      <w:tr w:rsidR="008B36D5" w14:paraId="06314FE4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6F40F5A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BFDC26A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1184ABB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F7A2E8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 w14:paraId="0C5FB80D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CD27FE2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280DD14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4AE0D89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4A2AFA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 w14:paraId="38BD41ED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F248E88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87CE002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9AA7614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80D6CD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 w14:paraId="0547E109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F96F790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DA440AD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152263B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918929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 w14:paraId="4E826A78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190C267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97EC2BC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F016D8E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D4B075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 w14:paraId="0F31623E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C3B61FF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D2B5CC4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39278AF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2CB53B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</w:tbl>
    <w:p w14:paraId="749294C6" w14:textId="77777777"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36626F3C" w14:textId="77777777" w:rsidR="00B51734" w:rsidRDefault="00B51734" w:rsidP="00B51734">
      <w:pPr>
        <w:pStyle w:val="Intestazioneindice"/>
      </w:pPr>
    </w:p>
    <w:p w14:paraId="79521BA6" w14:textId="77777777" w:rsidR="00B51734" w:rsidRDefault="00B51734" w:rsidP="00B51734">
      <w:pPr>
        <w:pStyle w:val="Intestazioneindice"/>
      </w:pPr>
    </w:p>
    <w:p w14:paraId="5DFB9AC0" w14:textId="77777777" w:rsidR="00B51734" w:rsidRDefault="00B51734" w:rsidP="00B51734">
      <w:pPr>
        <w:pStyle w:val="Intestazioneindice"/>
        <w:sectPr w:rsidR="00B51734" w:rsidSect="001765A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86CA3E0" w14:textId="77777777" w:rsidR="008B36D5" w:rsidRDefault="008B36D5" w:rsidP="00B51734">
      <w:pPr>
        <w:pStyle w:val="Intestazioneindice"/>
      </w:pPr>
      <w:r>
        <w:lastRenderedPageBreak/>
        <w:t>Indice</w:t>
      </w:r>
    </w:p>
    <w:p w14:paraId="1AD77FF9" w14:textId="77777777" w:rsidR="003E00FB" w:rsidRDefault="003E00FB">
      <w:pPr>
        <w:pStyle w:val="Sommario5"/>
      </w:pPr>
    </w:p>
    <w:p w14:paraId="5A481E96" w14:textId="4FFE2F33" w:rsidR="00BC25B3" w:rsidRDefault="00B51734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C25B3">
        <w:rPr>
          <w:noProof/>
        </w:rPr>
        <w:t>1.</w:t>
      </w:r>
      <w:r w:rsidR="00BC25B3"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="00BC25B3">
        <w:rPr>
          <w:noProof/>
        </w:rPr>
        <w:t>INTRODUZIONE</w:t>
      </w:r>
      <w:r w:rsidR="00BC25B3">
        <w:rPr>
          <w:noProof/>
        </w:rPr>
        <w:tab/>
      </w:r>
      <w:r w:rsidR="00BC25B3">
        <w:rPr>
          <w:noProof/>
        </w:rPr>
        <w:fldChar w:fldCharType="begin"/>
      </w:r>
      <w:r w:rsidR="00BC25B3">
        <w:rPr>
          <w:noProof/>
        </w:rPr>
        <w:instrText xml:space="preserve"> PAGEREF _Toc61354196 \h </w:instrText>
      </w:r>
      <w:r w:rsidR="00BC25B3">
        <w:rPr>
          <w:noProof/>
        </w:rPr>
      </w:r>
      <w:r w:rsidR="00BC25B3">
        <w:rPr>
          <w:noProof/>
        </w:rPr>
        <w:fldChar w:fldCharType="separate"/>
      </w:r>
      <w:r w:rsidR="00BC25B3">
        <w:rPr>
          <w:noProof/>
        </w:rPr>
        <w:t>6</w:t>
      </w:r>
      <w:r w:rsidR="00BC25B3">
        <w:rPr>
          <w:noProof/>
        </w:rPr>
        <w:fldChar w:fldCharType="end"/>
      </w:r>
    </w:p>
    <w:p w14:paraId="1BCA3610" w14:textId="10A2030F" w:rsidR="00BC25B3" w:rsidRDefault="00BC25B3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RELAZIONE CON ALTRI DOCUMENTI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88C7EC" w14:textId="489ED6C8" w:rsidR="00BC25B3" w:rsidRDefault="00BC25B3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OVERVIEW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6A86D9" w14:textId="19F60BB1" w:rsidR="00BC25B3" w:rsidRDefault="00BC25B3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CARATTERISTICHE DA TESTARE E DA NON TESTARE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C3EBB4" w14:textId="13FE8F8E" w:rsidR="00BC25B3" w:rsidRDefault="00BC25B3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Da Testare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362D10" w14:textId="7D652B7F" w:rsidR="00BC25B3" w:rsidRDefault="00BC25B3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Da Non testare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6B7C08" w14:textId="667E8272" w:rsidR="00BC25B3" w:rsidRDefault="00BC25B3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CRITERI PER APPROVAZIONE E FALLIMENTO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8201BE" w14:textId="79A020FD" w:rsidR="00BC25B3" w:rsidRDefault="00BC25B3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APPROCCIO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89B0C4" w14:textId="4A4560E6" w:rsidR="00BC25B3" w:rsidRDefault="00BC25B3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MATERIALE USATO PER IL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4F0168" w14:textId="18EE0474" w:rsidR="00BC25B3" w:rsidRDefault="00BC25B3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CASI DI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4F5C116" w14:textId="28D04A61" w:rsidR="00BC25B3" w:rsidRDefault="00BC25B3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TestAccount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2FD1559" w14:textId="20A6FC27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Oggetti del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28E58E" w14:textId="22988A48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Specifiche di input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FB337C" w14:textId="49B9DB40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Specifiche di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F2C6AE" w14:textId="07BDC3E9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Requisiti d’ambiente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BCE89C" w14:textId="31C0B0E2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8.1.5.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Procedura di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349BFC" w14:textId="3DAB7B66" w:rsidR="00BC25B3" w:rsidRDefault="00BC25B3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TestCarrello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B51014B" w14:textId="1D426045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8.2.1.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Oggetti del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DAB5F8E" w14:textId="4750E344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8.2.2.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Specifiche di input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27DA51A" w14:textId="2430381C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8.2.3.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Specifiche di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9339A1B" w14:textId="25177D87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8.2.4.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Requisiti d’ambiente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ABD878" w14:textId="2E0640D5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8.2.5.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Procedura di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A9C6B8D" w14:textId="6508BA5E" w:rsidR="00BC25B3" w:rsidRDefault="00BC25B3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TestCarta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DD6F903" w14:textId="6E278725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8.3.1.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Oggetti del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B1B9414" w14:textId="26D4285C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8.3.2.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Specifiche di input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C0C6848" w14:textId="67E01D44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8.3.3.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Specifiche di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30961A8" w14:textId="425EE7F7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8.3.4.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Requisiti d’ambiente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F43927" w14:textId="3E800828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8.3.5.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Procedura di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941862E" w14:textId="59AEF264" w:rsidR="00BC25B3" w:rsidRDefault="00BC25B3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TestCategoria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1C5539A" w14:textId="28A28046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8.4.1.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Oggetti del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A24F9F5" w14:textId="2CC9CB35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8.4.2.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Specifiche di input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79622FD" w14:textId="2CA4FD71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8.4.3.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Specifiche di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5C92ED5" w14:textId="10E64281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8.4.4.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Requisiti d’ambiente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2168303" w14:textId="45F79728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8.4.5.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Procedura di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4ACD791" w14:textId="7DE37D44" w:rsidR="00BC25B3" w:rsidRDefault="00BC25B3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8.5.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TestContact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5D6A87A" w14:textId="503DB5D5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8.5.1.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Oggetti del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709F8C9" w14:textId="32E09F48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8.5.2.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Specifiche di input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499EDCA" w14:textId="0B314B4D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8.5.3.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Specifiche di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044561E" w14:textId="1E8426BB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8.5.4.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Requisiti d’ambiente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8A8A0ED" w14:textId="70E4AC88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8.5.5.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Procedura di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83290BF" w14:textId="2D60C930" w:rsidR="00BC25B3" w:rsidRDefault="00BC25B3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8.6.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TestIndirizzo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6E7B166" w14:textId="10AB2F92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8.6.1.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Oggetti del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18D70DD" w14:textId="5AB01316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8.6.2.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Specifiche di input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A2FD42E" w14:textId="00EBEDE3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8.6.3.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Specifiche di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7EBD953" w14:textId="14D4ED6B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8.6.4.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Requisiti d’ambiente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DFD4595" w14:textId="693D6B24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lastRenderedPageBreak/>
        <w:t>8.6.5.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Procedura di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863257D" w14:textId="2E4F7450" w:rsidR="00BC25B3" w:rsidRDefault="00BC25B3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8.7.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TestProdotto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EA22DBD" w14:textId="15E9129E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8.7.1.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Oggetti del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EC172C4" w14:textId="57A5B297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8.7.2.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Specifiche di input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E5CB182" w14:textId="7D3A1CB9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8.7.3.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Specifiche di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51275B6" w14:textId="11B1827C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8.7.4.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Requisiti d’ambiente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03A846A" w14:textId="29353031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8.7.5.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Procedura di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FF679F3" w14:textId="6D733821" w:rsidR="00BC25B3" w:rsidRDefault="00BC25B3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8.8.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TestTransazione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DB135E6" w14:textId="7525804D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8.8.1.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Oggetti del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26D7984" w14:textId="74590B2B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8.8.2.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Specifiche di input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CDBA94D" w14:textId="41092D8F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8.8.3.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Specifiche di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1FABB7A" w14:textId="742F5D38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8.8.4.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Requisiti d’ambiente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AF6FC40" w14:textId="2255CF40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8.8.5.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Procedura di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3827A5" w14:textId="545F2ADA" w:rsidR="00BC25B3" w:rsidRDefault="00BC25B3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8.9.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TestAccountAcquistoOperation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555E3A5" w14:textId="607EBBE0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8.9.1.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Oggetti del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B0B10C6" w14:textId="3FA02F19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8.9.2.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Specifiche di input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28F61FC" w14:textId="601AC1C9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8.9.3.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Specifiche di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1AEC329" w14:textId="266EFC36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8.9.4.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Requisiti D’Ambiente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881C1BA" w14:textId="7ACAB117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8.9.5.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Procedura di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4F1E17F" w14:textId="080D5DC5" w:rsidR="00BC25B3" w:rsidRDefault="00BC25B3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8.10.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TestCategorieAndRimozioneCarrello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E64B8AD" w14:textId="5E9B9F00" w:rsidR="00BC25B3" w:rsidRDefault="00BC25B3">
      <w:pPr>
        <w:pStyle w:val="Sommario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8.10.1.Oggetti del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90DA222" w14:textId="32346226" w:rsidR="00BC25B3" w:rsidRDefault="00BC25B3">
      <w:pPr>
        <w:pStyle w:val="Sommario3"/>
        <w:tabs>
          <w:tab w:val="left" w:pos="16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8.10.2.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Specifiche di input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B11D1A8" w14:textId="190242A2" w:rsidR="00BC25B3" w:rsidRDefault="00BC25B3">
      <w:pPr>
        <w:pStyle w:val="Sommario3"/>
        <w:tabs>
          <w:tab w:val="left" w:pos="16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8.10.3.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Specifiche di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5A51C07" w14:textId="11C718E0" w:rsidR="00BC25B3" w:rsidRDefault="00BC25B3">
      <w:pPr>
        <w:pStyle w:val="Sommario3"/>
        <w:tabs>
          <w:tab w:val="left" w:pos="16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8.10.4.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Requisiti d’ambiente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A313E70" w14:textId="39962B3C" w:rsidR="00BC25B3" w:rsidRDefault="00BC25B3">
      <w:pPr>
        <w:pStyle w:val="Sommario3"/>
        <w:tabs>
          <w:tab w:val="left" w:pos="16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8.10.5.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Procedura di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E353F4E" w14:textId="449416BC" w:rsidR="00BC25B3" w:rsidRDefault="00BC25B3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TestFunzioniGestioneAccount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BCA6D66" w14:textId="30E71EC1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8.11.1.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Oggetti del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FD3C8A2" w14:textId="534BFA6F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8.11.2.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Specifiche di input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AC4BBE0" w14:textId="4998FBBD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8.11.3.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Specifiche di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8687617" w14:textId="298FB4B3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8.11.4.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Requisiti d’Ambiente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A87119D" w14:textId="54B46DC3" w:rsidR="00BC25B3" w:rsidRDefault="00BC25B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8.11.5.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Procedura di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ABBBC42" w14:textId="0F2CB869" w:rsidR="00BC25B3" w:rsidRDefault="00BC25B3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TestFunzioniGestioneCategorie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F31EC24" w14:textId="74EF3049" w:rsidR="00BC25B3" w:rsidRDefault="00BC25B3">
      <w:pPr>
        <w:pStyle w:val="Sommario3"/>
        <w:tabs>
          <w:tab w:val="left" w:pos="16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8.12.1.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Oggetti del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93D1BD0" w14:textId="2004B4E5" w:rsidR="00BC25B3" w:rsidRDefault="00BC25B3">
      <w:pPr>
        <w:pStyle w:val="Sommario3"/>
        <w:tabs>
          <w:tab w:val="left" w:pos="16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8.12.2.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Specifiche di input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860C26A" w14:textId="3C0ACDEB" w:rsidR="00BC25B3" w:rsidRDefault="00BC25B3">
      <w:pPr>
        <w:pStyle w:val="Sommario3"/>
        <w:tabs>
          <w:tab w:val="left" w:pos="16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8.12.3.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Specifiche di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30F6421" w14:textId="2E0CF521" w:rsidR="00BC25B3" w:rsidRDefault="00BC25B3">
      <w:pPr>
        <w:pStyle w:val="Sommario3"/>
        <w:tabs>
          <w:tab w:val="left" w:pos="16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8.12.4.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Requisiti d’Ambiente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0811722" w14:textId="60E5AB90" w:rsidR="00BC25B3" w:rsidRDefault="00BC25B3">
      <w:pPr>
        <w:pStyle w:val="Sommario3"/>
        <w:tabs>
          <w:tab w:val="left" w:pos="16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8.12.5.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Procedura di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36168B1" w14:textId="18F117B4" w:rsidR="00BC25B3" w:rsidRDefault="00BC25B3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TestFunzioniGestioneProdotti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AFA1328" w14:textId="702C2026" w:rsidR="00BC25B3" w:rsidRDefault="00BC25B3">
      <w:pPr>
        <w:pStyle w:val="Sommario3"/>
        <w:tabs>
          <w:tab w:val="left" w:pos="16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8.13.1.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Oggetti del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6BDE2F7" w14:textId="621FC4FA" w:rsidR="00BC25B3" w:rsidRDefault="00BC25B3">
      <w:pPr>
        <w:pStyle w:val="Sommario3"/>
        <w:tabs>
          <w:tab w:val="left" w:pos="16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8.13.2.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Specifiche di input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DB8D3E8" w14:textId="0C94738B" w:rsidR="00BC25B3" w:rsidRDefault="00BC25B3">
      <w:pPr>
        <w:pStyle w:val="Sommario3"/>
        <w:tabs>
          <w:tab w:val="left" w:pos="16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8.13.3.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Specifiche di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6A62B46" w14:textId="27E65B2F" w:rsidR="00BC25B3" w:rsidRDefault="00BC25B3">
      <w:pPr>
        <w:pStyle w:val="Sommario3"/>
        <w:tabs>
          <w:tab w:val="left" w:pos="16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8.13.4.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Requisiti d’ambiente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FD6D48D" w14:textId="3F85FB88" w:rsidR="00BC25B3" w:rsidRDefault="00BC25B3">
      <w:pPr>
        <w:pStyle w:val="Sommario3"/>
        <w:tabs>
          <w:tab w:val="left" w:pos="16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8.13.5.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Procedura di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FA500EF" w14:textId="00DABFFC" w:rsidR="00BC25B3" w:rsidRDefault="00BC25B3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TestNavigazionePagine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821B740" w14:textId="559942FD" w:rsidR="00BC25B3" w:rsidRDefault="00BC25B3">
      <w:pPr>
        <w:pStyle w:val="Sommario3"/>
        <w:tabs>
          <w:tab w:val="left" w:pos="16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8.14.1.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Oggetti del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07FF7B5" w14:textId="0F792EFA" w:rsidR="00BC25B3" w:rsidRDefault="00BC25B3">
      <w:pPr>
        <w:pStyle w:val="Sommario3"/>
        <w:tabs>
          <w:tab w:val="left" w:pos="16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8.14.2.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Specifiche di input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84E8BFB" w14:textId="4A4B5F3B" w:rsidR="00BC25B3" w:rsidRDefault="00BC25B3">
      <w:pPr>
        <w:pStyle w:val="Sommario3"/>
        <w:tabs>
          <w:tab w:val="left" w:pos="16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8.14.3.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Specifiche di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85D02FD" w14:textId="24C0D625" w:rsidR="00BC25B3" w:rsidRDefault="00BC25B3">
      <w:pPr>
        <w:pStyle w:val="Sommario3"/>
        <w:tabs>
          <w:tab w:val="left" w:pos="16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8.14.4.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Requisiti d’ambiente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3485F7B" w14:textId="7D64E4EB" w:rsidR="00BC25B3" w:rsidRDefault="00BC25B3">
      <w:pPr>
        <w:pStyle w:val="Sommario3"/>
        <w:tabs>
          <w:tab w:val="left" w:pos="16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lastRenderedPageBreak/>
        <w:t>8.14.5.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Procedura di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A83B4AB" w14:textId="003C5BB0" w:rsidR="00BC25B3" w:rsidRDefault="00BC25B3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8.15.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TestRicercaProdotto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9B6ECCD" w14:textId="6199F51C" w:rsidR="00BC25B3" w:rsidRDefault="00BC25B3">
      <w:pPr>
        <w:pStyle w:val="Sommario3"/>
        <w:tabs>
          <w:tab w:val="left" w:pos="16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8.15.1.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Oggetti del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9A71E6F" w14:textId="55518A50" w:rsidR="00BC25B3" w:rsidRDefault="00BC25B3">
      <w:pPr>
        <w:pStyle w:val="Sommario3"/>
        <w:tabs>
          <w:tab w:val="left" w:pos="16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8.15.2.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Specifiche di input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B475760" w14:textId="33346B99" w:rsidR="00BC25B3" w:rsidRDefault="00BC25B3">
      <w:pPr>
        <w:pStyle w:val="Sommario3"/>
        <w:tabs>
          <w:tab w:val="left" w:pos="16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8.15.3.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Specifiche di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AEFC98D" w14:textId="2F5CC669" w:rsidR="00BC25B3" w:rsidRDefault="00BC25B3">
      <w:pPr>
        <w:pStyle w:val="Sommario3"/>
        <w:tabs>
          <w:tab w:val="left" w:pos="16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8.15.4.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Requisiti d’ambiente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C141199" w14:textId="7AEB7E05" w:rsidR="00BC25B3" w:rsidRDefault="00BC25B3">
      <w:pPr>
        <w:pStyle w:val="Sommario3"/>
        <w:tabs>
          <w:tab w:val="left" w:pos="16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8.15.5.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Procedura di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8F3D94B" w14:textId="096F19A9" w:rsidR="00BC25B3" w:rsidRDefault="00BC25B3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8.16.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TestRegistrazione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DE413B9" w14:textId="640D1B38" w:rsidR="00BC25B3" w:rsidRDefault="00BC25B3">
      <w:pPr>
        <w:pStyle w:val="Sommario3"/>
        <w:tabs>
          <w:tab w:val="left" w:pos="16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8.16.1.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Oggetti del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1D5753F" w14:textId="376DE2FF" w:rsidR="00BC25B3" w:rsidRDefault="00BC25B3">
      <w:pPr>
        <w:pStyle w:val="Sommario3"/>
        <w:tabs>
          <w:tab w:val="left" w:pos="16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8.16.2.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Specifiche di input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4FFF84F" w14:textId="0866FD67" w:rsidR="00BC25B3" w:rsidRDefault="00BC25B3">
      <w:pPr>
        <w:pStyle w:val="Sommario3"/>
        <w:tabs>
          <w:tab w:val="left" w:pos="16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8.16.3.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Specifiche di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AE5C372" w14:textId="4DCB0F76" w:rsidR="00BC25B3" w:rsidRDefault="00BC25B3">
      <w:pPr>
        <w:pStyle w:val="Sommario3"/>
        <w:tabs>
          <w:tab w:val="left" w:pos="16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8.16.4.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Requisiti d’ambiente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B87B09A" w14:textId="2DAF1F49" w:rsidR="00BC25B3" w:rsidRDefault="00BC25B3">
      <w:pPr>
        <w:pStyle w:val="Sommario3"/>
        <w:tabs>
          <w:tab w:val="left" w:pos="16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8.16.5.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Procedura di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1368908" w14:textId="0F8EC2AA" w:rsidR="00B51734" w:rsidRDefault="00B51734">
      <w:pPr>
        <w:pStyle w:val="Sommario5"/>
      </w:pPr>
      <w:r>
        <w:fldChar w:fldCharType="end"/>
      </w:r>
    </w:p>
    <w:p w14:paraId="0433DA0F" w14:textId="77777777" w:rsidR="003E00FB" w:rsidRDefault="003E00FB">
      <w:pPr>
        <w:pStyle w:val="Sommario5"/>
      </w:pPr>
    </w:p>
    <w:p w14:paraId="544113B1" w14:textId="77777777" w:rsidR="00B51734" w:rsidRDefault="00B51734">
      <w:pPr>
        <w:pStyle w:val="Sommario5"/>
        <w:sectPr w:rsidR="00B51734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5F9D4783" w14:textId="4E407B4E" w:rsidR="001765AE" w:rsidRDefault="001765AE" w:rsidP="00972370">
      <w:pPr>
        <w:pStyle w:val="Titolo"/>
        <w:numPr>
          <w:ilvl w:val="0"/>
          <w:numId w:val="10"/>
        </w:numPr>
      </w:pPr>
      <w:bookmarkStart w:id="0" w:name="_Toc61354196"/>
      <w:r>
        <w:lastRenderedPageBreak/>
        <w:t>INTRODUZIONE</w:t>
      </w:r>
      <w:bookmarkEnd w:id="0"/>
    </w:p>
    <w:p w14:paraId="44D08685" w14:textId="687A64A3" w:rsidR="003E00FB" w:rsidRDefault="003E00FB" w:rsidP="00972370">
      <w:pPr>
        <w:ind w:left="709"/>
        <w:rPr>
          <w:rFonts w:ascii="Arial" w:hAnsi="Arial"/>
          <w:b/>
          <w:szCs w:val="20"/>
        </w:rPr>
      </w:pPr>
    </w:p>
    <w:p w14:paraId="3A73BC9F" w14:textId="54C8A946" w:rsidR="00972370" w:rsidRDefault="00972370" w:rsidP="00972370">
      <w:pPr>
        <w:ind w:left="709"/>
        <w:rPr>
          <w:rFonts w:ascii="Arial" w:hAnsi="Arial"/>
          <w:bCs/>
          <w:szCs w:val="20"/>
        </w:rPr>
      </w:pPr>
      <w:r>
        <w:rPr>
          <w:rFonts w:ascii="Arial" w:hAnsi="Arial"/>
          <w:bCs/>
          <w:szCs w:val="20"/>
        </w:rPr>
        <w:t>Gli obiettivi del testing sono:</w:t>
      </w:r>
    </w:p>
    <w:p w14:paraId="3112BBF8" w14:textId="0383632E" w:rsidR="00972370" w:rsidRDefault="00972370" w:rsidP="00972370">
      <w:pPr>
        <w:numPr>
          <w:ilvl w:val="0"/>
          <w:numId w:val="13"/>
        </w:numPr>
        <w:rPr>
          <w:rFonts w:ascii="Arial" w:hAnsi="Arial"/>
          <w:bCs/>
          <w:szCs w:val="20"/>
        </w:rPr>
      </w:pPr>
      <w:r>
        <w:rPr>
          <w:rFonts w:ascii="Arial" w:hAnsi="Arial"/>
          <w:bCs/>
          <w:szCs w:val="20"/>
        </w:rPr>
        <w:t xml:space="preserve">L’assicurarsi del corretto funzionamento dei singoli </w:t>
      </w:r>
      <w:r w:rsidR="002D4034">
        <w:rPr>
          <w:rFonts w:ascii="Arial" w:hAnsi="Arial"/>
          <w:bCs/>
          <w:szCs w:val="20"/>
        </w:rPr>
        <w:t>sottosistemi</w:t>
      </w:r>
    </w:p>
    <w:p w14:paraId="62808D03" w14:textId="38A56AB3" w:rsidR="002D4034" w:rsidRDefault="002D4034" w:rsidP="00972370">
      <w:pPr>
        <w:numPr>
          <w:ilvl w:val="0"/>
          <w:numId w:val="13"/>
        </w:numPr>
        <w:rPr>
          <w:rFonts w:ascii="Arial" w:hAnsi="Arial"/>
          <w:bCs/>
          <w:szCs w:val="20"/>
        </w:rPr>
      </w:pPr>
      <w:r>
        <w:rPr>
          <w:rFonts w:ascii="Arial" w:hAnsi="Arial"/>
          <w:bCs/>
          <w:szCs w:val="20"/>
        </w:rPr>
        <w:t>L’assicurarsi del</w:t>
      </w:r>
      <w:r w:rsidR="009D57C7">
        <w:rPr>
          <w:rFonts w:ascii="Arial" w:hAnsi="Arial"/>
          <w:bCs/>
          <w:szCs w:val="20"/>
        </w:rPr>
        <w:t>la corretta interazione tra più sottosistemi</w:t>
      </w:r>
    </w:p>
    <w:p w14:paraId="3CFB1996" w14:textId="2DC1F0F8" w:rsidR="009D57C7" w:rsidRDefault="009D57C7" w:rsidP="00972370">
      <w:pPr>
        <w:numPr>
          <w:ilvl w:val="0"/>
          <w:numId w:val="13"/>
        </w:numPr>
        <w:rPr>
          <w:rFonts w:ascii="Arial" w:hAnsi="Arial"/>
          <w:bCs/>
          <w:szCs w:val="20"/>
        </w:rPr>
      </w:pPr>
      <w:r>
        <w:rPr>
          <w:rFonts w:ascii="Arial" w:hAnsi="Arial"/>
          <w:bCs/>
          <w:szCs w:val="20"/>
        </w:rPr>
        <w:t>L’assicurarsi di una corretta fruizione del sito</w:t>
      </w:r>
    </w:p>
    <w:p w14:paraId="044630F1" w14:textId="044003A9" w:rsidR="009D57C7" w:rsidRPr="00972370" w:rsidRDefault="00AA2E68" w:rsidP="00972370">
      <w:pPr>
        <w:numPr>
          <w:ilvl w:val="0"/>
          <w:numId w:val="13"/>
        </w:numPr>
        <w:rPr>
          <w:rFonts w:ascii="Arial" w:hAnsi="Arial"/>
          <w:bCs/>
          <w:szCs w:val="20"/>
        </w:rPr>
      </w:pPr>
      <w:r>
        <w:rPr>
          <w:rFonts w:ascii="Arial" w:hAnsi="Arial"/>
          <w:bCs/>
          <w:szCs w:val="20"/>
        </w:rPr>
        <w:t>L’assicurarsi che il sistema lavori in toto</w:t>
      </w:r>
    </w:p>
    <w:p w14:paraId="0EC56F31" w14:textId="77777777" w:rsidR="001765AE" w:rsidRDefault="001765AE" w:rsidP="001765AE">
      <w:pPr>
        <w:ind w:left="709"/>
        <w:rPr>
          <w:rFonts w:ascii="Arial" w:hAnsi="Arial"/>
          <w:b/>
        </w:rPr>
      </w:pPr>
    </w:p>
    <w:p w14:paraId="47475A3B" w14:textId="26D92EBB" w:rsidR="001765AE" w:rsidRDefault="00B014AB" w:rsidP="00972370">
      <w:pPr>
        <w:pStyle w:val="Titolo"/>
        <w:numPr>
          <w:ilvl w:val="0"/>
          <w:numId w:val="10"/>
        </w:numPr>
      </w:pPr>
      <w:bookmarkStart w:id="1" w:name="_Toc61354197"/>
      <w:r>
        <w:t>R</w:t>
      </w:r>
      <w:r w:rsidR="00972370">
        <w:t>ELAZIONE CON ALTRI DOCUMENTI</w:t>
      </w:r>
      <w:bookmarkEnd w:id="1"/>
    </w:p>
    <w:p w14:paraId="74E28895" w14:textId="319EB55D" w:rsidR="00AA2E68" w:rsidRDefault="00AA2E68" w:rsidP="00AA2E68">
      <w:pPr>
        <w:ind w:left="709"/>
      </w:pPr>
    </w:p>
    <w:p w14:paraId="30A086BB" w14:textId="697897D0" w:rsidR="00AA2E68" w:rsidRPr="00AA2E68" w:rsidRDefault="00AA2E68" w:rsidP="00AA2E68">
      <w:pPr>
        <w:ind w:left="709"/>
      </w:pPr>
      <w:r>
        <w:t>Tut</w:t>
      </w:r>
      <w:r w:rsidR="00D4064E">
        <w:t xml:space="preserve">ti i casi di test sono stati ideati a partire dai requisiti funzionali e non, così come dai casi d’uso presentati nel </w:t>
      </w:r>
      <w:hyperlink r:id="rId22" w:history="1">
        <w:r w:rsidR="00D4064E" w:rsidRPr="00D4064E">
          <w:rPr>
            <w:rStyle w:val="Collegamentoipertestuale"/>
          </w:rPr>
          <w:t>Requirement Analysis Document Uroboros</w:t>
        </w:r>
      </w:hyperlink>
      <w:r w:rsidR="00D4064E">
        <w:t xml:space="preserve">, inoltre il metodo del testing è stato </w:t>
      </w:r>
      <w:r w:rsidR="00AF6DC3">
        <w:t xml:space="preserve">dato dall’organizzazione in sottosistemi del sistema così come viene presentato nel </w:t>
      </w:r>
      <w:hyperlink r:id="rId23" w:history="1">
        <w:r w:rsidR="00AF6DC3" w:rsidRPr="00AF6DC3">
          <w:rPr>
            <w:rStyle w:val="Collegamentoipertestuale"/>
          </w:rPr>
          <w:t>SystemDesignDocument</w:t>
        </w:r>
      </w:hyperlink>
      <w:r w:rsidR="006B64CD">
        <w:t>.</w:t>
      </w:r>
    </w:p>
    <w:p w14:paraId="578E1DA7" w14:textId="0214659D" w:rsidR="00B014AB" w:rsidRDefault="00B014AB" w:rsidP="00B014AB"/>
    <w:p w14:paraId="4118873E" w14:textId="52650617" w:rsidR="00B014AB" w:rsidRDefault="00B014AB" w:rsidP="00972370">
      <w:pPr>
        <w:pStyle w:val="Titolo"/>
        <w:numPr>
          <w:ilvl w:val="0"/>
          <w:numId w:val="10"/>
        </w:numPr>
      </w:pPr>
      <w:bookmarkStart w:id="2" w:name="_Toc61354198"/>
      <w:r>
        <w:t>O</w:t>
      </w:r>
      <w:r w:rsidR="00972370">
        <w:t>VERVIEW DEL SISTEMA</w:t>
      </w:r>
      <w:bookmarkEnd w:id="2"/>
    </w:p>
    <w:p w14:paraId="08A7800B" w14:textId="1CE7D7C0" w:rsidR="006B64CD" w:rsidRDefault="006B64CD" w:rsidP="006B64CD"/>
    <w:p w14:paraId="054CAB9B" w14:textId="5CAD6ECC" w:rsidR="006B64CD" w:rsidRPr="006B64CD" w:rsidRDefault="006B64CD" w:rsidP="006B64CD">
      <w:pPr>
        <w:ind w:left="709"/>
      </w:pPr>
      <w:r>
        <w:t xml:space="preserve">Il sistema </w:t>
      </w:r>
      <w:r w:rsidR="002D523B">
        <w:t>parte dall’unico sottosistema indipendente dagli altri, JavaBeans, andando quindi a testare</w:t>
      </w:r>
      <w:r w:rsidR="00B96C40">
        <w:t xml:space="preserve"> prima i vari Bean degli oggetti del sistema, poi prosegue con il testare il sottosistema Connection che utilizza alcuni dei servizi del sottosistema JavaBeans, dopodichè </w:t>
      </w:r>
      <w:r w:rsidR="00892CEC">
        <w:t>si passa al testing dei sottosistemi contenuti nel Presentation Layer e nel Bussiness Layer i quali dipendono dai sottosistemi Connection e JavaBeans.</w:t>
      </w:r>
    </w:p>
    <w:p w14:paraId="2A1D8EF8" w14:textId="04805EBB" w:rsidR="00B014AB" w:rsidRDefault="00972370" w:rsidP="00972370">
      <w:pPr>
        <w:pStyle w:val="Titolo"/>
        <w:numPr>
          <w:ilvl w:val="0"/>
          <w:numId w:val="10"/>
        </w:numPr>
      </w:pPr>
      <w:bookmarkStart w:id="3" w:name="_Toc61354199"/>
      <w:r>
        <w:t>CARATTERISTICHE DA TESTARE E DA NON TESTARE</w:t>
      </w:r>
      <w:bookmarkEnd w:id="3"/>
    </w:p>
    <w:p w14:paraId="4BBEDE83" w14:textId="34FB2C3A" w:rsidR="00892CEC" w:rsidRDefault="00892CEC" w:rsidP="00892CEC"/>
    <w:p w14:paraId="22DC77ED" w14:textId="24769A5C" w:rsidR="00892CEC" w:rsidRDefault="007B4121" w:rsidP="007B4121">
      <w:pPr>
        <w:pStyle w:val="Titolo2"/>
        <w:numPr>
          <w:ilvl w:val="1"/>
          <w:numId w:val="10"/>
        </w:numPr>
      </w:pPr>
      <w:bookmarkStart w:id="4" w:name="_Toc61354200"/>
      <w:r>
        <w:t>Da Testare</w:t>
      </w:r>
      <w:bookmarkEnd w:id="4"/>
    </w:p>
    <w:p w14:paraId="750C890B" w14:textId="7CF27217" w:rsidR="007B4121" w:rsidRDefault="007B4121" w:rsidP="007B4121">
      <w:pPr>
        <w:ind w:left="1134"/>
      </w:pPr>
    </w:p>
    <w:p w14:paraId="7C0FC95F" w14:textId="2B03F2BB" w:rsidR="007B4121" w:rsidRDefault="007306F3" w:rsidP="007B4121">
      <w:pPr>
        <w:ind w:left="1134"/>
      </w:pPr>
      <w:r>
        <w:t>Risultano da testare:</w:t>
      </w:r>
    </w:p>
    <w:p w14:paraId="5183C2E1" w14:textId="728F98C9" w:rsidR="007306F3" w:rsidRDefault="007306F3" w:rsidP="007306F3">
      <w:pPr>
        <w:numPr>
          <w:ilvl w:val="0"/>
          <w:numId w:val="13"/>
        </w:numPr>
      </w:pPr>
      <w:r>
        <w:t>Metodi dei Bean per l’impostazione ed il recupero dei dati dagli oggetti</w:t>
      </w:r>
    </w:p>
    <w:p w14:paraId="09E558F3" w14:textId="0D9B805D" w:rsidR="007306F3" w:rsidRDefault="007306F3" w:rsidP="007306F3">
      <w:pPr>
        <w:numPr>
          <w:ilvl w:val="0"/>
          <w:numId w:val="13"/>
        </w:numPr>
      </w:pPr>
      <w:r>
        <w:t xml:space="preserve">Metodi dei DAO per il recupero e </w:t>
      </w:r>
      <w:r w:rsidR="00114B74">
        <w:t>l’impostazione dei dati col database</w:t>
      </w:r>
    </w:p>
    <w:p w14:paraId="21981B52" w14:textId="111E85BC" w:rsidR="00114B74" w:rsidRDefault="00114B74" w:rsidP="007306F3">
      <w:pPr>
        <w:numPr>
          <w:ilvl w:val="0"/>
          <w:numId w:val="13"/>
        </w:numPr>
      </w:pPr>
      <w:r>
        <w:t>Metodi delle Servlet per la logica dietro al sito</w:t>
      </w:r>
    </w:p>
    <w:p w14:paraId="5AFD490C" w14:textId="44E9C969" w:rsidR="001C734D" w:rsidRDefault="001C734D" w:rsidP="007306F3">
      <w:pPr>
        <w:numPr>
          <w:ilvl w:val="0"/>
          <w:numId w:val="13"/>
        </w:numPr>
      </w:pPr>
      <w:r>
        <w:t>Visualizzazione delle jsp</w:t>
      </w:r>
    </w:p>
    <w:p w14:paraId="57E09031" w14:textId="2E6A133A" w:rsidR="00F761D7" w:rsidRPr="007B4121" w:rsidRDefault="009740CA" w:rsidP="007306F3">
      <w:pPr>
        <w:numPr>
          <w:ilvl w:val="0"/>
          <w:numId w:val="13"/>
        </w:numPr>
      </w:pPr>
      <w:r>
        <w:t>Combinazione delle quattro caratteristiche precedenti per la navigazione e l’utilizzo del sito</w:t>
      </w:r>
    </w:p>
    <w:p w14:paraId="46281480" w14:textId="0AA73B55" w:rsidR="007B4121" w:rsidRDefault="007B4121" w:rsidP="007B4121"/>
    <w:p w14:paraId="4C9BF4A2" w14:textId="56EDCADC" w:rsidR="007B4121" w:rsidRDefault="007B4121" w:rsidP="007B4121">
      <w:pPr>
        <w:pStyle w:val="Titolo2"/>
        <w:numPr>
          <w:ilvl w:val="1"/>
          <w:numId w:val="10"/>
        </w:numPr>
      </w:pPr>
      <w:bookmarkStart w:id="5" w:name="_Toc61354201"/>
      <w:r>
        <w:t>Da Non testare</w:t>
      </w:r>
      <w:bookmarkEnd w:id="5"/>
    </w:p>
    <w:p w14:paraId="1C7A8939" w14:textId="7F54D24A" w:rsidR="00290910" w:rsidRDefault="00290910" w:rsidP="00290910">
      <w:pPr>
        <w:ind w:left="1778"/>
      </w:pPr>
    </w:p>
    <w:p w14:paraId="741457DE" w14:textId="11013FF5" w:rsidR="00290910" w:rsidRDefault="00290910" w:rsidP="00290910">
      <w:pPr>
        <w:ind w:left="1134"/>
      </w:pPr>
      <w:r>
        <w:t>Non risultano da testare:</w:t>
      </w:r>
    </w:p>
    <w:p w14:paraId="77FF6335" w14:textId="47030620" w:rsidR="00290910" w:rsidRPr="00290910" w:rsidRDefault="00290910" w:rsidP="00290910">
      <w:pPr>
        <w:numPr>
          <w:ilvl w:val="0"/>
          <w:numId w:val="13"/>
        </w:numPr>
      </w:pPr>
    </w:p>
    <w:p w14:paraId="52C73302" w14:textId="5A0ECED1" w:rsidR="00596800" w:rsidRDefault="00596800" w:rsidP="00596800"/>
    <w:p w14:paraId="052115ED" w14:textId="77777777" w:rsidR="00290910" w:rsidRDefault="00290910" w:rsidP="00596800"/>
    <w:p w14:paraId="7F89FA9C" w14:textId="401D7FB0" w:rsidR="00596800" w:rsidRDefault="00972370" w:rsidP="00972370">
      <w:pPr>
        <w:pStyle w:val="Titolo"/>
        <w:numPr>
          <w:ilvl w:val="0"/>
          <w:numId w:val="10"/>
        </w:numPr>
      </w:pPr>
      <w:bookmarkStart w:id="6" w:name="_Toc61354202"/>
      <w:r>
        <w:lastRenderedPageBreak/>
        <w:t>CRITERI PER APPROVAZIONE E FALLIMENTO</w:t>
      </w:r>
      <w:bookmarkEnd w:id="6"/>
    </w:p>
    <w:p w14:paraId="46B854E9" w14:textId="7693C86A" w:rsidR="00B9037B" w:rsidRDefault="00B9037B" w:rsidP="00B9037B"/>
    <w:p w14:paraId="1E7C8C10" w14:textId="4D310B58" w:rsidR="00B9037B" w:rsidRPr="00B9037B" w:rsidRDefault="00CF5398" w:rsidP="00B9037B">
      <w:pPr>
        <w:ind w:left="709"/>
      </w:pPr>
      <w:r>
        <w:t>Il sistema verrà accettato con un percentuale di successo dei test dell’oltre 80%, se la percentuale non dovrebbe raggiungere l’80% il testing si dichiarerà fallito e si dovrà tornare a</w:t>
      </w:r>
      <w:r w:rsidR="00B40FC5">
        <w:t>l lavoro sul codice</w:t>
      </w:r>
      <w:r w:rsidR="006F0FA4">
        <w:t>.</w:t>
      </w:r>
    </w:p>
    <w:p w14:paraId="72D34748" w14:textId="2E628F97" w:rsidR="005B36DC" w:rsidRDefault="005B36DC" w:rsidP="005B36DC"/>
    <w:p w14:paraId="162B6634" w14:textId="121980BC" w:rsidR="005B36DC" w:rsidRDefault="005B36DC" w:rsidP="00972370">
      <w:pPr>
        <w:pStyle w:val="Titolo"/>
        <w:numPr>
          <w:ilvl w:val="0"/>
          <w:numId w:val="10"/>
        </w:numPr>
      </w:pPr>
      <w:bookmarkStart w:id="7" w:name="_Toc61354203"/>
      <w:r>
        <w:t>A</w:t>
      </w:r>
      <w:r w:rsidR="00972370">
        <w:t>PPROCCIO</w:t>
      </w:r>
      <w:bookmarkEnd w:id="7"/>
    </w:p>
    <w:p w14:paraId="776C5FEB" w14:textId="72668D1F" w:rsidR="006F0FA4" w:rsidRDefault="006F0FA4" w:rsidP="006F0FA4"/>
    <w:p w14:paraId="6340C2E3" w14:textId="313CA343" w:rsidR="006F0FA4" w:rsidRDefault="006F0FA4" w:rsidP="006F0FA4">
      <w:pPr>
        <w:ind w:left="709"/>
      </w:pPr>
      <w:r>
        <w:t>Per il testing del sistema viene utilizzato una tecnica</w:t>
      </w:r>
      <w:r w:rsidR="00633F09">
        <w:t xml:space="preserve"> Bottom-Up partendo dai sottosistemi indipendenti dagli altri sottosistemi per poi risalire a mano a mano aggiungendo altri sottosistemi al testing</w:t>
      </w:r>
      <w:r w:rsidR="006F2EB8">
        <w:t>.</w:t>
      </w:r>
    </w:p>
    <w:p w14:paraId="7E501FAC" w14:textId="62DBFD9F" w:rsidR="006F2EB8" w:rsidRDefault="006F2EB8" w:rsidP="006F0FA4">
      <w:pPr>
        <w:ind w:left="709"/>
      </w:pPr>
    </w:p>
    <w:p w14:paraId="2C9DAB95" w14:textId="3D93906A" w:rsidR="006F2EB8" w:rsidRDefault="006F2EB8" w:rsidP="006F0FA4">
      <w:pPr>
        <w:ind w:left="709"/>
      </w:pPr>
      <w:r>
        <w:t xml:space="preserve">Per il testing specifico viene utilizzata la strategia Black-Box dove </w:t>
      </w:r>
      <w:r w:rsidR="00C36A29">
        <w:t>si verifica se l’output del sistema sia lo stesso dell’output previsto.</w:t>
      </w:r>
    </w:p>
    <w:p w14:paraId="6118006E" w14:textId="70D57890" w:rsidR="00C36A29" w:rsidRDefault="00C36A29" w:rsidP="006F0FA4">
      <w:pPr>
        <w:ind w:left="709"/>
      </w:pPr>
    </w:p>
    <w:p w14:paraId="487F2F23" w14:textId="1DB58CC0" w:rsidR="00C36A29" w:rsidRPr="006F0FA4" w:rsidRDefault="00C36A29" w:rsidP="006F0FA4">
      <w:pPr>
        <w:ind w:left="709"/>
      </w:pPr>
      <w:r>
        <w:t>Per ridurre la ridondanza dei casi di test si è effettuato un partizionamento di equivalenza , aggregando così più casi di test sotto un unico caso di test.</w:t>
      </w:r>
    </w:p>
    <w:p w14:paraId="696880EB" w14:textId="6926AE94" w:rsidR="005B36DC" w:rsidRDefault="005B36DC" w:rsidP="005B36DC"/>
    <w:p w14:paraId="0C046399" w14:textId="58E55E4A" w:rsidR="005B36DC" w:rsidRDefault="00972370" w:rsidP="00972370">
      <w:pPr>
        <w:pStyle w:val="Titolo"/>
        <w:numPr>
          <w:ilvl w:val="0"/>
          <w:numId w:val="10"/>
        </w:numPr>
      </w:pPr>
      <w:bookmarkStart w:id="8" w:name="_Toc61354204"/>
      <w:r>
        <w:t>MATERIALE USATO PER IL TESTING</w:t>
      </w:r>
      <w:bookmarkEnd w:id="8"/>
    </w:p>
    <w:p w14:paraId="725F3417" w14:textId="6200EE01" w:rsidR="00C36A29" w:rsidRDefault="00C36A29" w:rsidP="00C36A29"/>
    <w:p w14:paraId="58B77B99" w14:textId="37D9C8DF" w:rsidR="00C36A29" w:rsidRDefault="00C36A29" w:rsidP="00C36A29">
      <w:pPr>
        <w:ind w:left="709"/>
      </w:pPr>
      <w:r>
        <w:t>Per il testing sono stati utilizzati:</w:t>
      </w:r>
    </w:p>
    <w:p w14:paraId="38FBE369" w14:textId="3250092A" w:rsidR="00C36A29" w:rsidRDefault="00C36A29" w:rsidP="00C36A29">
      <w:pPr>
        <w:ind w:left="709"/>
      </w:pPr>
    </w:p>
    <w:p w14:paraId="437C57D0" w14:textId="6977793E" w:rsidR="00C36A29" w:rsidRDefault="00C36A29" w:rsidP="00C36A29">
      <w:pPr>
        <w:numPr>
          <w:ilvl w:val="0"/>
          <w:numId w:val="13"/>
        </w:numPr>
      </w:pPr>
      <w:r>
        <w:t>JUnit per il testing delle classi Java</w:t>
      </w:r>
    </w:p>
    <w:p w14:paraId="27732E45" w14:textId="43BE1D5F" w:rsidR="00C36A29" w:rsidRDefault="00C36A29" w:rsidP="00C36A29">
      <w:pPr>
        <w:numPr>
          <w:ilvl w:val="0"/>
          <w:numId w:val="13"/>
        </w:numPr>
      </w:pPr>
      <w:r>
        <w:t xml:space="preserve">Selenium per il testing </w:t>
      </w:r>
      <w:r w:rsidR="00BC0110">
        <w:t>dell’interazione utente-sistema</w:t>
      </w:r>
    </w:p>
    <w:p w14:paraId="6F79ADA9" w14:textId="6A084C50" w:rsidR="00BC0110" w:rsidRDefault="00BC0110" w:rsidP="00C36A29">
      <w:pPr>
        <w:numPr>
          <w:ilvl w:val="0"/>
          <w:numId w:val="13"/>
        </w:numPr>
      </w:pPr>
      <w:r>
        <w:t>Selenium IDE per l’automatizzazione dei casi di test</w:t>
      </w:r>
    </w:p>
    <w:p w14:paraId="5B6493B8" w14:textId="32931DE3" w:rsidR="00877F42" w:rsidRPr="00C36A29" w:rsidRDefault="00877F42" w:rsidP="00C36A29">
      <w:pPr>
        <w:numPr>
          <w:ilvl w:val="0"/>
          <w:numId w:val="13"/>
        </w:numPr>
      </w:pPr>
      <w:r>
        <w:t>IntelliJ Idea per l’esecuzione dei test</w:t>
      </w:r>
    </w:p>
    <w:p w14:paraId="3D81F856" w14:textId="3E20D9BA" w:rsidR="00746105" w:rsidRDefault="00746105" w:rsidP="00746105"/>
    <w:p w14:paraId="0D4D9049" w14:textId="6975E713" w:rsidR="00746105" w:rsidRDefault="00746105" w:rsidP="00972370">
      <w:pPr>
        <w:pStyle w:val="Titolo"/>
        <w:numPr>
          <w:ilvl w:val="0"/>
          <w:numId w:val="10"/>
        </w:numPr>
      </w:pPr>
      <w:bookmarkStart w:id="9" w:name="_Toc61354205"/>
      <w:r>
        <w:t>C</w:t>
      </w:r>
      <w:r w:rsidR="00972370">
        <w:t>ASI DI TEST</w:t>
      </w:r>
      <w:bookmarkEnd w:id="9"/>
    </w:p>
    <w:p w14:paraId="6B2EBEC8" w14:textId="77777777" w:rsidR="005D5CCD" w:rsidRPr="005D5CCD" w:rsidRDefault="005D5CCD" w:rsidP="005D5CCD"/>
    <w:p w14:paraId="35A6A799" w14:textId="71B0D9DA" w:rsidR="00B014AB" w:rsidRDefault="00E67B3E" w:rsidP="00242977">
      <w:pPr>
        <w:pStyle w:val="Titolo2"/>
        <w:numPr>
          <w:ilvl w:val="1"/>
          <w:numId w:val="10"/>
        </w:numPr>
      </w:pPr>
      <w:bookmarkStart w:id="10" w:name="_Toc61354206"/>
      <w:r>
        <w:t>TestAccount</w:t>
      </w:r>
      <w:bookmarkEnd w:id="10"/>
    </w:p>
    <w:p w14:paraId="28A286FE" w14:textId="7E218F6B" w:rsidR="00E67B3E" w:rsidRDefault="00E67B3E" w:rsidP="00E67B3E"/>
    <w:p w14:paraId="6887F135" w14:textId="38316B45" w:rsidR="00E67B3E" w:rsidRDefault="00E67B3E" w:rsidP="00E67B3E">
      <w:pPr>
        <w:pStyle w:val="Titolo3"/>
        <w:numPr>
          <w:ilvl w:val="2"/>
          <w:numId w:val="10"/>
        </w:numPr>
      </w:pPr>
      <w:bookmarkStart w:id="11" w:name="_Toc61354207"/>
      <w:r>
        <w:t>Oggetti del test</w:t>
      </w:r>
      <w:bookmarkEnd w:id="11"/>
    </w:p>
    <w:p w14:paraId="5AED07F6" w14:textId="191A0A74" w:rsidR="00E67B3E" w:rsidRDefault="008A10E5" w:rsidP="00E67B3E">
      <w:pPr>
        <w:ind w:left="1418"/>
      </w:pPr>
      <w:r>
        <w:t>Questo test mette sotto test il componente Account del package</w:t>
      </w:r>
      <w:r w:rsidR="007007B5">
        <w:t xml:space="preserve"> JavaBeans</w:t>
      </w:r>
    </w:p>
    <w:p w14:paraId="170FC63B" w14:textId="533480DA" w:rsidR="007007B5" w:rsidRDefault="007007B5" w:rsidP="00E67B3E">
      <w:pPr>
        <w:ind w:left="1418"/>
      </w:pPr>
    </w:p>
    <w:p w14:paraId="2040069C" w14:textId="687A15D8" w:rsidR="007007B5" w:rsidRDefault="007007B5" w:rsidP="007007B5">
      <w:pPr>
        <w:pStyle w:val="Titolo3"/>
        <w:numPr>
          <w:ilvl w:val="2"/>
          <w:numId w:val="10"/>
        </w:numPr>
      </w:pPr>
      <w:bookmarkStart w:id="12" w:name="_Toc61354208"/>
      <w:r>
        <w:t>Specifiche di input</w:t>
      </w:r>
      <w:bookmarkEnd w:id="12"/>
    </w:p>
    <w:p w14:paraId="0B531D17" w14:textId="31AEBDD7" w:rsidR="002F4AA3" w:rsidRDefault="007007B5" w:rsidP="002F4AA3">
      <w:pPr>
        <w:ind w:left="1418"/>
      </w:pPr>
      <w:r>
        <w:t xml:space="preserve">Nessun input è richiesto dal tester </w:t>
      </w:r>
      <w:r w:rsidR="002F4AA3">
        <w:t>visto che vengono dati di default per il testing dei setter.</w:t>
      </w:r>
    </w:p>
    <w:p w14:paraId="17B5B34E" w14:textId="5B61941A" w:rsidR="002F4AA3" w:rsidRDefault="002F4AA3" w:rsidP="002F4AA3">
      <w:pPr>
        <w:ind w:left="1418"/>
      </w:pPr>
      <w:r>
        <w:t>I dati di default ai setter sono:</w:t>
      </w:r>
    </w:p>
    <w:p w14:paraId="2B164607" w14:textId="24FDFC3E" w:rsidR="002F4AA3" w:rsidRDefault="00E32309" w:rsidP="002F4AA3">
      <w:pPr>
        <w:numPr>
          <w:ilvl w:val="0"/>
          <w:numId w:val="13"/>
        </w:numPr>
      </w:pPr>
      <w:r>
        <w:t>Username = “Username”</w:t>
      </w:r>
    </w:p>
    <w:p w14:paraId="3EC295B0" w14:textId="06EDD705" w:rsidR="00E32309" w:rsidRDefault="00E32309" w:rsidP="002F4AA3">
      <w:pPr>
        <w:numPr>
          <w:ilvl w:val="0"/>
          <w:numId w:val="13"/>
        </w:numPr>
      </w:pPr>
      <w:r>
        <w:t>Password = “Password”</w:t>
      </w:r>
    </w:p>
    <w:p w14:paraId="6D5E8E37" w14:textId="7B68CA0F" w:rsidR="00E32309" w:rsidRDefault="00E32309" w:rsidP="002F4AA3">
      <w:pPr>
        <w:numPr>
          <w:ilvl w:val="0"/>
          <w:numId w:val="13"/>
        </w:numPr>
      </w:pPr>
      <w:r>
        <w:lastRenderedPageBreak/>
        <w:t>NumCarta = “12345”</w:t>
      </w:r>
    </w:p>
    <w:p w14:paraId="7E1C95BC" w14:textId="3DC965B3" w:rsidR="00E32309" w:rsidRDefault="00E32309" w:rsidP="002F4AA3">
      <w:pPr>
        <w:numPr>
          <w:ilvl w:val="0"/>
          <w:numId w:val="13"/>
        </w:numPr>
      </w:pPr>
      <w:r>
        <w:t>NomeAzienda = “Azienda”</w:t>
      </w:r>
    </w:p>
    <w:p w14:paraId="724F5758" w14:textId="433DFB92" w:rsidR="00E32309" w:rsidRDefault="00E32309" w:rsidP="002F4AA3">
      <w:pPr>
        <w:numPr>
          <w:ilvl w:val="0"/>
          <w:numId w:val="13"/>
        </w:numPr>
      </w:pPr>
      <w:r>
        <w:t>Indirizzo = “Indirizzo”</w:t>
      </w:r>
    </w:p>
    <w:p w14:paraId="3BE8F6B1" w14:textId="124C6AC5" w:rsidR="00E32309" w:rsidRDefault="00E32309" w:rsidP="002F4AA3">
      <w:pPr>
        <w:numPr>
          <w:ilvl w:val="0"/>
          <w:numId w:val="13"/>
        </w:numPr>
      </w:pPr>
      <w:r>
        <w:t>CF = “12345”</w:t>
      </w:r>
    </w:p>
    <w:p w14:paraId="18A8BCC5" w14:textId="1FA54BBB" w:rsidR="00E32309" w:rsidRDefault="00B05516" w:rsidP="002F4AA3">
      <w:pPr>
        <w:numPr>
          <w:ilvl w:val="0"/>
          <w:numId w:val="13"/>
        </w:numPr>
      </w:pPr>
      <w:r>
        <w:t>isAdmin = “true”</w:t>
      </w:r>
    </w:p>
    <w:p w14:paraId="2356FAF5" w14:textId="5AE6616B" w:rsidR="00B05516" w:rsidRDefault="00B05516" w:rsidP="00B05516"/>
    <w:p w14:paraId="53342C99" w14:textId="52B4E3E8" w:rsidR="00B05516" w:rsidRDefault="00B05516" w:rsidP="00B05516">
      <w:pPr>
        <w:pStyle w:val="Titolo3"/>
        <w:numPr>
          <w:ilvl w:val="2"/>
          <w:numId w:val="10"/>
        </w:numPr>
      </w:pPr>
      <w:bookmarkStart w:id="13" w:name="_Toc61354209"/>
      <w:r>
        <w:t>Specifiche di output</w:t>
      </w:r>
      <w:bookmarkEnd w:id="13"/>
    </w:p>
    <w:p w14:paraId="00980C0F" w14:textId="658922C1" w:rsidR="00B05516" w:rsidRDefault="0031333D" w:rsidP="00B05516">
      <w:pPr>
        <w:ind w:left="1418"/>
      </w:pPr>
      <w:r>
        <w:t>L’output sperato dato dall’esecuzione dei getter della classe è:</w:t>
      </w:r>
    </w:p>
    <w:p w14:paraId="59073B60" w14:textId="057DB5FC" w:rsidR="0031333D" w:rsidRDefault="0031333D" w:rsidP="00B05516">
      <w:pPr>
        <w:ind w:left="1418"/>
      </w:pPr>
    </w:p>
    <w:p w14:paraId="42BB2B6F" w14:textId="21ADD57F" w:rsidR="0031333D" w:rsidRDefault="0010043E" w:rsidP="00B05516">
      <w:pPr>
        <w:ind w:left="1418"/>
      </w:pPr>
      <w:r>
        <w:t>Username</w:t>
      </w:r>
    </w:p>
    <w:p w14:paraId="24E4278E" w14:textId="3B5722BF" w:rsidR="0010043E" w:rsidRDefault="0010043E" w:rsidP="00B05516">
      <w:pPr>
        <w:ind w:left="1418"/>
      </w:pPr>
      <w:r>
        <w:t>Password</w:t>
      </w:r>
    </w:p>
    <w:p w14:paraId="18DCD121" w14:textId="03DFC497" w:rsidR="0010043E" w:rsidRDefault="0010043E" w:rsidP="00B05516">
      <w:pPr>
        <w:ind w:left="1418"/>
      </w:pPr>
      <w:r>
        <w:t>12345</w:t>
      </w:r>
    </w:p>
    <w:p w14:paraId="3A858BC7" w14:textId="5E82E2FB" w:rsidR="0010043E" w:rsidRDefault="0010043E" w:rsidP="00B05516">
      <w:pPr>
        <w:ind w:left="1418"/>
      </w:pPr>
      <w:r>
        <w:t>Indirizzo</w:t>
      </w:r>
    </w:p>
    <w:p w14:paraId="5E4AA33B" w14:textId="6A912A25" w:rsidR="0010043E" w:rsidRDefault="0010043E" w:rsidP="00B05516">
      <w:pPr>
        <w:ind w:left="1418"/>
      </w:pPr>
      <w:r>
        <w:t>Azienda</w:t>
      </w:r>
    </w:p>
    <w:p w14:paraId="5E0AAC00" w14:textId="154B2803" w:rsidR="0010043E" w:rsidRDefault="0010043E" w:rsidP="00B05516">
      <w:pPr>
        <w:ind w:left="1418"/>
      </w:pPr>
      <w:r>
        <w:t>12345</w:t>
      </w:r>
    </w:p>
    <w:p w14:paraId="7F4AAC77" w14:textId="4B5017F4" w:rsidR="0010043E" w:rsidRDefault="0010043E" w:rsidP="00B05516">
      <w:pPr>
        <w:ind w:left="1418"/>
      </w:pPr>
      <w:r>
        <w:t>True</w:t>
      </w:r>
    </w:p>
    <w:p w14:paraId="0DDB28DD" w14:textId="68B27368" w:rsidR="0010043E" w:rsidRDefault="0010043E" w:rsidP="00B05516">
      <w:pPr>
        <w:ind w:left="1418"/>
      </w:pPr>
      <w:r>
        <w:t>True</w:t>
      </w:r>
    </w:p>
    <w:p w14:paraId="72EF0CEF" w14:textId="1694C6A4" w:rsidR="0010043E" w:rsidRDefault="0010043E" w:rsidP="00B05516">
      <w:pPr>
        <w:ind w:left="1418"/>
      </w:pPr>
    </w:p>
    <w:p w14:paraId="64954C48" w14:textId="4E9C43AB" w:rsidR="00BC6172" w:rsidRDefault="00BC6172" w:rsidP="00B05516">
      <w:pPr>
        <w:ind w:left="1418"/>
      </w:pPr>
    </w:p>
    <w:p w14:paraId="5BDCC4F8" w14:textId="656BFFE6" w:rsidR="00BC6172" w:rsidRDefault="00BC6172" w:rsidP="00BC6172">
      <w:pPr>
        <w:pStyle w:val="Titolo3"/>
        <w:numPr>
          <w:ilvl w:val="2"/>
          <w:numId w:val="10"/>
        </w:numPr>
      </w:pPr>
      <w:bookmarkStart w:id="14" w:name="_Toc61354210"/>
      <w:r>
        <w:t>Requisiti d’ambiente</w:t>
      </w:r>
      <w:bookmarkEnd w:id="14"/>
    </w:p>
    <w:p w14:paraId="7B450B65" w14:textId="091BFC40" w:rsidR="00BC6172" w:rsidRDefault="00BC6172" w:rsidP="00BC6172">
      <w:pPr>
        <w:ind w:left="1418"/>
      </w:pPr>
      <w:r>
        <w:t>Per poter eseguire il test c’è bisogno di:</w:t>
      </w:r>
    </w:p>
    <w:p w14:paraId="11A8C8F1" w14:textId="5DCA3CA9" w:rsidR="00BC6172" w:rsidRDefault="00364901" w:rsidP="00BC6172">
      <w:pPr>
        <w:numPr>
          <w:ilvl w:val="0"/>
          <w:numId w:val="13"/>
        </w:numPr>
      </w:pPr>
      <w:r>
        <w:t>JUnit, deve essere specificato tra le librerie del sistema</w:t>
      </w:r>
    </w:p>
    <w:p w14:paraId="4D32EF5B" w14:textId="28B6B8AC" w:rsidR="00364901" w:rsidRDefault="00364901" w:rsidP="00BC6172">
      <w:pPr>
        <w:numPr>
          <w:ilvl w:val="0"/>
          <w:numId w:val="13"/>
        </w:numPr>
      </w:pPr>
      <w:r>
        <w:t>IntelliJ Idea , è l’ambiente da cui si avvia il test</w:t>
      </w:r>
    </w:p>
    <w:p w14:paraId="04D76D76" w14:textId="578F0C93" w:rsidR="00E12F3E" w:rsidRDefault="00E12F3E" w:rsidP="00E12F3E"/>
    <w:p w14:paraId="25E252E6" w14:textId="4F0A83B3" w:rsidR="00E12F3E" w:rsidRDefault="00E12F3E" w:rsidP="00E12F3E">
      <w:pPr>
        <w:pStyle w:val="Titolo3"/>
        <w:numPr>
          <w:ilvl w:val="2"/>
          <w:numId w:val="10"/>
        </w:numPr>
      </w:pPr>
      <w:bookmarkStart w:id="15" w:name="_Toc61354211"/>
      <w:r>
        <w:t>Procedura di testing</w:t>
      </w:r>
      <w:bookmarkEnd w:id="15"/>
    </w:p>
    <w:p w14:paraId="616B3EB2" w14:textId="465F247C" w:rsidR="00E12F3E" w:rsidRDefault="00E12F3E" w:rsidP="00E12F3E">
      <w:pPr>
        <w:ind w:left="1418"/>
      </w:pPr>
      <w:r>
        <w:t xml:space="preserve">Il Test </w:t>
      </w:r>
      <w:r w:rsidR="00CD33C8">
        <w:t>prova ad eseguire tutti i metodi della classe Account nel package JavaBeans eseguendo con ordine:</w:t>
      </w:r>
    </w:p>
    <w:p w14:paraId="4B0791CC" w14:textId="3008FD91" w:rsidR="00CD33C8" w:rsidRDefault="00F6695E" w:rsidP="00CD33C8">
      <w:pPr>
        <w:numPr>
          <w:ilvl w:val="1"/>
          <w:numId w:val="13"/>
        </w:numPr>
      </w:pPr>
      <w:r>
        <w:t>setUsername(String Username)</w:t>
      </w:r>
    </w:p>
    <w:p w14:paraId="63F46264" w14:textId="36F7A97F" w:rsidR="00F6695E" w:rsidRDefault="00F6695E" w:rsidP="00CD33C8">
      <w:pPr>
        <w:numPr>
          <w:ilvl w:val="1"/>
          <w:numId w:val="13"/>
        </w:numPr>
      </w:pPr>
      <w:r>
        <w:t>setPassword(String Password)</w:t>
      </w:r>
    </w:p>
    <w:p w14:paraId="562E48FF" w14:textId="387B33A6" w:rsidR="00F6695E" w:rsidRDefault="00F6695E" w:rsidP="00CD33C8">
      <w:pPr>
        <w:numPr>
          <w:ilvl w:val="1"/>
          <w:numId w:val="13"/>
        </w:numPr>
      </w:pPr>
      <w:r>
        <w:t>setNumCarta(int numCarta)</w:t>
      </w:r>
    </w:p>
    <w:p w14:paraId="69793707" w14:textId="6947F370" w:rsidR="00F6695E" w:rsidRDefault="00F6695E" w:rsidP="00CD33C8">
      <w:pPr>
        <w:numPr>
          <w:ilvl w:val="1"/>
          <w:numId w:val="13"/>
        </w:numPr>
      </w:pPr>
      <w:r>
        <w:t>setIndirizzo(String indirizzo)</w:t>
      </w:r>
    </w:p>
    <w:p w14:paraId="0852F299" w14:textId="6406A4CD" w:rsidR="00F6695E" w:rsidRDefault="00F6695E" w:rsidP="00CD33C8">
      <w:pPr>
        <w:numPr>
          <w:ilvl w:val="1"/>
          <w:numId w:val="13"/>
        </w:numPr>
      </w:pPr>
      <w:r>
        <w:t>setCf(int cf)</w:t>
      </w:r>
    </w:p>
    <w:p w14:paraId="6DED4B79" w14:textId="41DD0B50" w:rsidR="00F6695E" w:rsidRDefault="00E30E5B" w:rsidP="00CD33C8">
      <w:pPr>
        <w:numPr>
          <w:ilvl w:val="1"/>
          <w:numId w:val="13"/>
        </w:numPr>
      </w:pPr>
      <w:r>
        <w:t>setAdmin(boolean admin)</w:t>
      </w:r>
    </w:p>
    <w:p w14:paraId="5807DCCB" w14:textId="25C29947" w:rsidR="00E30E5B" w:rsidRDefault="00E30E5B" w:rsidP="00CD33C8">
      <w:pPr>
        <w:numPr>
          <w:ilvl w:val="1"/>
          <w:numId w:val="13"/>
        </w:numPr>
      </w:pPr>
      <w:r>
        <w:t>getUsername()</w:t>
      </w:r>
    </w:p>
    <w:p w14:paraId="357EF94F" w14:textId="4D403151" w:rsidR="00E30E5B" w:rsidRDefault="00E30E5B" w:rsidP="00CD33C8">
      <w:pPr>
        <w:numPr>
          <w:ilvl w:val="1"/>
          <w:numId w:val="13"/>
        </w:numPr>
      </w:pPr>
      <w:r>
        <w:t>getPassword()</w:t>
      </w:r>
    </w:p>
    <w:p w14:paraId="32B0D5E1" w14:textId="360CE5BF" w:rsidR="00E30E5B" w:rsidRDefault="00E30E5B" w:rsidP="00CD33C8">
      <w:pPr>
        <w:numPr>
          <w:ilvl w:val="1"/>
          <w:numId w:val="13"/>
        </w:numPr>
      </w:pPr>
      <w:r>
        <w:t>getCF()</w:t>
      </w:r>
    </w:p>
    <w:p w14:paraId="27D695C6" w14:textId="751BA96D" w:rsidR="00E30E5B" w:rsidRDefault="00E30E5B" w:rsidP="00CD33C8">
      <w:pPr>
        <w:numPr>
          <w:ilvl w:val="1"/>
          <w:numId w:val="13"/>
        </w:numPr>
      </w:pPr>
      <w:r>
        <w:t>getIndirizzo()</w:t>
      </w:r>
    </w:p>
    <w:p w14:paraId="413FBF86" w14:textId="19667164" w:rsidR="00E30E5B" w:rsidRDefault="00E30E5B" w:rsidP="00CD33C8">
      <w:pPr>
        <w:numPr>
          <w:ilvl w:val="1"/>
          <w:numId w:val="13"/>
        </w:numPr>
      </w:pPr>
      <w:r>
        <w:t>getNomeAzienda()</w:t>
      </w:r>
    </w:p>
    <w:p w14:paraId="0A18B730" w14:textId="681D57C1" w:rsidR="00E30E5B" w:rsidRDefault="00E30E5B" w:rsidP="00CD33C8">
      <w:pPr>
        <w:numPr>
          <w:ilvl w:val="1"/>
          <w:numId w:val="13"/>
        </w:numPr>
      </w:pPr>
      <w:r>
        <w:t>getNumCarta()</w:t>
      </w:r>
    </w:p>
    <w:p w14:paraId="48BC7F00" w14:textId="4885C8C7" w:rsidR="00E30E5B" w:rsidRDefault="00E30E5B" w:rsidP="00CD33C8">
      <w:pPr>
        <w:numPr>
          <w:ilvl w:val="1"/>
          <w:numId w:val="13"/>
        </w:numPr>
      </w:pPr>
      <w:r>
        <w:t>isAdmin()</w:t>
      </w:r>
    </w:p>
    <w:p w14:paraId="4F745242" w14:textId="12FEA3CB" w:rsidR="00E30E5B" w:rsidRDefault="00E30E5B" w:rsidP="00CD33C8">
      <w:pPr>
        <w:numPr>
          <w:ilvl w:val="1"/>
          <w:numId w:val="13"/>
        </w:numPr>
      </w:pPr>
      <w:r>
        <w:t>equals(Account account)</w:t>
      </w:r>
    </w:p>
    <w:p w14:paraId="4DDE5C37" w14:textId="7683ED3D" w:rsidR="002A4346" w:rsidRDefault="002A4346" w:rsidP="002A4346"/>
    <w:p w14:paraId="3E313DD0" w14:textId="021D29C3" w:rsidR="00B02991" w:rsidRDefault="00B02991" w:rsidP="002A4346"/>
    <w:p w14:paraId="33D7BF1C" w14:textId="76CB6186" w:rsidR="00B02991" w:rsidRDefault="00B02991" w:rsidP="002A4346"/>
    <w:p w14:paraId="7369460A" w14:textId="77777777" w:rsidR="00B02991" w:rsidRDefault="00B02991" w:rsidP="002A4346"/>
    <w:p w14:paraId="06966BE2" w14:textId="794F3039" w:rsidR="002A4346" w:rsidRDefault="002A4346" w:rsidP="002A4346">
      <w:pPr>
        <w:pStyle w:val="Titolo2"/>
        <w:numPr>
          <w:ilvl w:val="1"/>
          <w:numId w:val="10"/>
        </w:numPr>
      </w:pPr>
      <w:bookmarkStart w:id="16" w:name="_Toc61354212"/>
      <w:r>
        <w:t>TestCarrello</w:t>
      </w:r>
      <w:bookmarkEnd w:id="16"/>
    </w:p>
    <w:p w14:paraId="6DF9E879" w14:textId="27586E35" w:rsidR="002A4346" w:rsidRDefault="002A4346" w:rsidP="002A4346"/>
    <w:p w14:paraId="0688B1A9" w14:textId="4D88A2D2" w:rsidR="002A4346" w:rsidRDefault="00CD25BE" w:rsidP="00CD25BE">
      <w:pPr>
        <w:pStyle w:val="Titolo3"/>
        <w:numPr>
          <w:ilvl w:val="2"/>
          <w:numId w:val="10"/>
        </w:numPr>
      </w:pPr>
      <w:bookmarkStart w:id="17" w:name="_Toc61354213"/>
      <w:r>
        <w:t>Oggetti del test</w:t>
      </w:r>
      <w:bookmarkEnd w:id="17"/>
    </w:p>
    <w:p w14:paraId="0DDB319A" w14:textId="1C8E234B" w:rsidR="00CD25BE" w:rsidRDefault="00CD25BE" w:rsidP="00CD25BE">
      <w:pPr>
        <w:ind w:left="1418"/>
      </w:pPr>
      <w:r>
        <w:t>Questo test mette sotto test</w:t>
      </w:r>
      <w:r w:rsidR="004D67ED">
        <w:t xml:space="preserve"> il componente Carrello del package JavaBeans</w:t>
      </w:r>
    </w:p>
    <w:p w14:paraId="13ECB690" w14:textId="7B245C45" w:rsidR="004D67ED" w:rsidRDefault="004D67ED" w:rsidP="00CD25BE">
      <w:pPr>
        <w:ind w:left="1418"/>
      </w:pPr>
    </w:p>
    <w:p w14:paraId="3CF4B87B" w14:textId="13561270" w:rsidR="004D67ED" w:rsidRDefault="004D67ED" w:rsidP="00CD25BE">
      <w:pPr>
        <w:ind w:left="1418"/>
      </w:pPr>
    </w:p>
    <w:p w14:paraId="680E1EAA" w14:textId="35F54587" w:rsidR="004D67ED" w:rsidRDefault="004D67ED" w:rsidP="004D67ED">
      <w:pPr>
        <w:pStyle w:val="Titolo3"/>
        <w:numPr>
          <w:ilvl w:val="2"/>
          <w:numId w:val="10"/>
        </w:numPr>
      </w:pPr>
      <w:bookmarkStart w:id="18" w:name="_Toc61354214"/>
      <w:r>
        <w:t>Specifiche di input</w:t>
      </w:r>
      <w:bookmarkEnd w:id="18"/>
    </w:p>
    <w:p w14:paraId="1D792BE1" w14:textId="0F36F8DC" w:rsidR="004D67ED" w:rsidRDefault="004D67ED" w:rsidP="004D67ED">
      <w:pPr>
        <w:ind w:left="1418"/>
      </w:pPr>
      <w:r>
        <w:t xml:space="preserve">Nessun input è richiesto dal tester visto che vengono dati di default per </w:t>
      </w:r>
      <w:r w:rsidR="00B31777">
        <w:t>il testing dei setter</w:t>
      </w:r>
    </w:p>
    <w:p w14:paraId="4AF5C4AC" w14:textId="6008EEB2" w:rsidR="00B31777" w:rsidRDefault="00B31777" w:rsidP="004D67ED">
      <w:pPr>
        <w:ind w:left="1418"/>
      </w:pPr>
      <w:r>
        <w:t>I dati di default ai setter sono:</w:t>
      </w:r>
    </w:p>
    <w:p w14:paraId="51BA0665" w14:textId="7C6DADBC" w:rsidR="00B31777" w:rsidRDefault="00E1427F" w:rsidP="00B31777">
      <w:pPr>
        <w:numPr>
          <w:ilvl w:val="0"/>
          <w:numId w:val="13"/>
        </w:numPr>
      </w:pPr>
      <w:r>
        <w:t>Quantita = “3”</w:t>
      </w:r>
    </w:p>
    <w:p w14:paraId="16AEFE02" w14:textId="2ACE056B" w:rsidR="00E1427F" w:rsidRDefault="00E1427F" w:rsidP="00B31777">
      <w:pPr>
        <w:numPr>
          <w:ilvl w:val="0"/>
          <w:numId w:val="13"/>
        </w:numPr>
      </w:pPr>
      <w:r>
        <w:t>nomeProdotto = “prodotto2”</w:t>
      </w:r>
    </w:p>
    <w:p w14:paraId="3CB2954A" w14:textId="51A3C44B" w:rsidR="00E1427F" w:rsidRDefault="00283298" w:rsidP="00B31777">
      <w:pPr>
        <w:numPr>
          <w:ilvl w:val="0"/>
          <w:numId w:val="13"/>
        </w:numPr>
      </w:pPr>
      <w:r>
        <w:t>descrizioneProdotto = “descrizione del prodotto”</w:t>
      </w:r>
    </w:p>
    <w:p w14:paraId="12AE4CA9" w14:textId="3077C1D9" w:rsidR="00283298" w:rsidRDefault="00283298" w:rsidP="00B31777">
      <w:pPr>
        <w:numPr>
          <w:ilvl w:val="0"/>
          <w:numId w:val="13"/>
        </w:numPr>
      </w:pPr>
      <w:r>
        <w:t>IDProdotto = “143”</w:t>
      </w:r>
    </w:p>
    <w:p w14:paraId="7D5463C4" w14:textId="2D3DD687" w:rsidR="00283298" w:rsidRDefault="00283298" w:rsidP="00B31777">
      <w:pPr>
        <w:numPr>
          <w:ilvl w:val="0"/>
          <w:numId w:val="13"/>
        </w:numPr>
      </w:pPr>
      <w:r>
        <w:t>PrezzoProdotto = “23.34”</w:t>
      </w:r>
    </w:p>
    <w:p w14:paraId="385BC94B" w14:textId="041C14E4" w:rsidR="00283298" w:rsidRDefault="00111865" w:rsidP="00B31777">
      <w:pPr>
        <w:numPr>
          <w:ilvl w:val="0"/>
          <w:numId w:val="13"/>
        </w:numPr>
      </w:pPr>
      <w:r>
        <w:t>Prodotto = “prodotto2”</w:t>
      </w:r>
    </w:p>
    <w:p w14:paraId="445A1D6F" w14:textId="5028046A" w:rsidR="00111865" w:rsidRDefault="00111865" w:rsidP="00111865"/>
    <w:p w14:paraId="2A3E2F39" w14:textId="616D41D4" w:rsidR="00111865" w:rsidRDefault="00111865" w:rsidP="00111865">
      <w:pPr>
        <w:pStyle w:val="Titolo3"/>
        <w:numPr>
          <w:ilvl w:val="2"/>
          <w:numId w:val="10"/>
        </w:numPr>
      </w:pPr>
      <w:bookmarkStart w:id="19" w:name="_Toc61354215"/>
      <w:r>
        <w:t>Specifiche di output</w:t>
      </w:r>
      <w:bookmarkEnd w:id="19"/>
    </w:p>
    <w:p w14:paraId="201A2944" w14:textId="7FFB3443" w:rsidR="00111865" w:rsidRDefault="000A6410" w:rsidP="00111865">
      <w:pPr>
        <w:ind w:left="1418"/>
      </w:pPr>
      <w:r>
        <w:t>L’output sperato dopo l’esecuzione del test è :</w:t>
      </w:r>
    </w:p>
    <w:p w14:paraId="6310F44F" w14:textId="1C797236" w:rsidR="000A6410" w:rsidRDefault="000A6410" w:rsidP="00111865">
      <w:pPr>
        <w:ind w:left="1418"/>
      </w:pPr>
    </w:p>
    <w:p w14:paraId="7A1F5097" w14:textId="6E61C2AA" w:rsidR="000A6410" w:rsidRDefault="000A6410" w:rsidP="00111865">
      <w:pPr>
        <w:ind w:left="1418"/>
      </w:pPr>
      <w:r>
        <w:t>1</w:t>
      </w:r>
    </w:p>
    <w:p w14:paraId="3775DF5B" w14:textId="773EC0E9" w:rsidR="000A6410" w:rsidRDefault="000A6410" w:rsidP="00111865">
      <w:pPr>
        <w:ind w:left="1418"/>
      </w:pPr>
      <w:r>
        <w:t>143</w:t>
      </w:r>
    </w:p>
    <w:p w14:paraId="3D7B9C76" w14:textId="692A5B1D" w:rsidR="00CB2A57" w:rsidRDefault="00CB2A57" w:rsidP="00111865">
      <w:pPr>
        <w:ind w:left="1418"/>
      </w:pPr>
      <w:r>
        <w:t>0</w:t>
      </w:r>
    </w:p>
    <w:p w14:paraId="18F65CCD" w14:textId="3E52E237" w:rsidR="00CB2A57" w:rsidRDefault="00CB2A57" w:rsidP="00111865">
      <w:pPr>
        <w:ind w:left="1418"/>
      </w:pPr>
    </w:p>
    <w:p w14:paraId="0CBD253C" w14:textId="4F4A2CB0" w:rsidR="00CB2A57" w:rsidRDefault="00CB2A57" w:rsidP="00111865">
      <w:pPr>
        <w:ind w:left="1418"/>
      </w:pPr>
    </w:p>
    <w:p w14:paraId="6BA1371F" w14:textId="2C5EF900" w:rsidR="00CB2A57" w:rsidRDefault="00CB2A57" w:rsidP="00CB2A57">
      <w:pPr>
        <w:pStyle w:val="Titolo3"/>
        <w:numPr>
          <w:ilvl w:val="2"/>
          <w:numId w:val="10"/>
        </w:numPr>
      </w:pPr>
      <w:bookmarkStart w:id="20" w:name="_Toc61354216"/>
      <w:r>
        <w:t>Requisiti d’ambiente</w:t>
      </w:r>
      <w:bookmarkEnd w:id="20"/>
    </w:p>
    <w:p w14:paraId="1BCDC9BC" w14:textId="77777777" w:rsidR="00CB2A57" w:rsidRDefault="00CB2A57" w:rsidP="00CB2A57">
      <w:pPr>
        <w:ind w:left="1418"/>
      </w:pPr>
      <w:r>
        <w:t>Per poter eseguire il test c’è bisogno di:</w:t>
      </w:r>
    </w:p>
    <w:p w14:paraId="40C0FFF9" w14:textId="77777777" w:rsidR="00CB2A57" w:rsidRDefault="00CB2A57" w:rsidP="00CB2A57">
      <w:pPr>
        <w:numPr>
          <w:ilvl w:val="0"/>
          <w:numId w:val="13"/>
        </w:numPr>
      </w:pPr>
      <w:r>
        <w:t>JUnit, deve essere specificato tra le librerie del sistema</w:t>
      </w:r>
    </w:p>
    <w:p w14:paraId="4728C2A8" w14:textId="77777777" w:rsidR="00CB2A57" w:rsidRDefault="00CB2A57" w:rsidP="00CB2A57">
      <w:pPr>
        <w:numPr>
          <w:ilvl w:val="0"/>
          <w:numId w:val="13"/>
        </w:numPr>
      </w:pPr>
      <w:r>
        <w:t>IntelliJ Idea , è l’ambiente da cui si avvia il test</w:t>
      </w:r>
    </w:p>
    <w:p w14:paraId="01C080A6" w14:textId="77777777" w:rsidR="00CB2A57" w:rsidRDefault="00CB2A57" w:rsidP="00CB2A57"/>
    <w:p w14:paraId="52834A45" w14:textId="322741D8" w:rsidR="00CB2A57" w:rsidRDefault="00CB2A57" w:rsidP="00CB2A57">
      <w:pPr>
        <w:ind w:left="1418"/>
      </w:pPr>
    </w:p>
    <w:p w14:paraId="2715C606" w14:textId="00BE0BC3" w:rsidR="00CB2A57" w:rsidRDefault="00CB2A57" w:rsidP="00B02991">
      <w:pPr>
        <w:pStyle w:val="Titolo3"/>
        <w:numPr>
          <w:ilvl w:val="2"/>
          <w:numId w:val="10"/>
        </w:numPr>
      </w:pPr>
      <w:bookmarkStart w:id="21" w:name="_Toc61354217"/>
      <w:r>
        <w:t>Procedura di testing</w:t>
      </w:r>
      <w:bookmarkEnd w:id="21"/>
    </w:p>
    <w:p w14:paraId="15D5E613" w14:textId="122C544C" w:rsidR="001D5247" w:rsidRPr="001D5247" w:rsidRDefault="001D5247" w:rsidP="001D5247">
      <w:pPr>
        <w:ind w:left="1418"/>
      </w:pPr>
      <w:r>
        <w:t>Il test inizializza un oggetto di tipo Prodotto che servirà per il testing succes</w:t>
      </w:r>
      <w:r w:rsidR="00EA5305">
        <w:t>s</w:t>
      </w:r>
      <w:r>
        <w:t>ivo</w:t>
      </w:r>
    </w:p>
    <w:p w14:paraId="22648017" w14:textId="326DFBEE" w:rsidR="00CB2A57" w:rsidRDefault="001D5247" w:rsidP="00CB2A57">
      <w:pPr>
        <w:ind w:left="1418"/>
      </w:pPr>
      <w:r>
        <w:t>Poi i</w:t>
      </w:r>
      <w:r w:rsidR="00CB2A57">
        <w:t xml:space="preserve">l test prova ad eseguire </w:t>
      </w:r>
      <w:r>
        <w:t>tutti i metodi della classe Carrello nel package JavaBeans eseguendo con ordine:</w:t>
      </w:r>
    </w:p>
    <w:p w14:paraId="48C38693" w14:textId="100E82A8" w:rsidR="001D5247" w:rsidRDefault="001D5247" w:rsidP="00CB2A57">
      <w:pPr>
        <w:ind w:left="1418"/>
      </w:pPr>
    </w:p>
    <w:p w14:paraId="17B724ED" w14:textId="497B80A9" w:rsidR="001D5247" w:rsidRDefault="007327A6" w:rsidP="00CB2A57">
      <w:pPr>
        <w:ind w:left="1418"/>
      </w:pPr>
      <w:r>
        <w:t>put(Prodotto, int quantità)</w:t>
      </w:r>
    </w:p>
    <w:p w14:paraId="2B8FDD7C" w14:textId="28BAE189" w:rsidR="007327A6" w:rsidRDefault="007327A6" w:rsidP="00CB2A57">
      <w:pPr>
        <w:ind w:left="1418"/>
      </w:pPr>
      <w:r>
        <w:t>getProdotti()</w:t>
      </w:r>
    </w:p>
    <w:p w14:paraId="246B17CB" w14:textId="2C28714B" w:rsidR="007327A6" w:rsidRDefault="00F5131D" w:rsidP="00CB2A57">
      <w:pPr>
        <w:ind w:left="1418"/>
      </w:pPr>
      <w:r>
        <w:t>get(int IDProdotto)</w:t>
      </w:r>
    </w:p>
    <w:p w14:paraId="268F01EB" w14:textId="4F704F52" w:rsidR="00F5131D" w:rsidRDefault="00F5131D" w:rsidP="00CB2A57">
      <w:pPr>
        <w:ind w:left="1418"/>
      </w:pPr>
      <w:r>
        <w:t>remove(int IDProdottto)</w:t>
      </w:r>
    </w:p>
    <w:p w14:paraId="229FE3AB" w14:textId="28B0F149" w:rsidR="00F5131D" w:rsidRDefault="00F5131D" w:rsidP="00CB2A57">
      <w:pPr>
        <w:ind w:left="1418"/>
      </w:pPr>
      <w:r>
        <w:lastRenderedPageBreak/>
        <w:t>getProdotti()</w:t>
      </w:r>
    </w:p>
    <w:p w14:paraId="2725368B" w14:textId="0B914E74" w:rsidR="00B02991" w:rsidRDefault="00A52345" w:rsidP="00A52345">
      <w:pPr>
        <w:pStyle w:val="Titolo2"/>
        <w:numPr>
          <w:ilvl w:val="1"/>
          <w:numId w:val="10"/>
        </w:numPr>
      </w:pPr>
      <w:bookmarkStart w:id="22" w:name="_Toc61354218"/>
      <w:r>
        <w:t>TestCarta</w:t>
      </w:r>
      <w:bookmarkEnd w:id="22"/>
    </w:p>
    <w:p w14:paraId="607B6A0B" w14:textId="79A000C8" w:rsidR="00A52345" w:rsidRDefault="00A52345" w:rsidP="00A52345"/>
    <w:p w14:paraId="0A4B023A" w14:textId="35FD1608" w:rsidR="00A52345" w:rsidRDefault="00A52345" w:rsidP="00A52345">
      <w:pPr>
        <w:pStyle w:val="Titolo3"/>
        <w:numPr>
          <w:ilvl w:val="2"/>
          <w:numId w:val="10"/>
        </w:numPr>
      </w:pPr>
      <w:bookmarkStart w:id="23" w:name="_Toc61354219"/>
      <w:r>
        <w:t>Oggetti del test</w:t>
      </w:r>
      <w:bookmarkEnd w:id="23"/>
    </w:p>
    <w:p w14:paraId="4942F8C3" w14:textId="4EC844F4" w:rsidR="00A52345" w:rsidRDefault="00A52345" w:rsidP="00A52345">
      <w:pPr>
        <w:ind w:left="1418"/>
      </w:pPr>
      <w:r>
        <w:t>Questo test mette sotto test il componente Carta del package JavaBeans</w:t>
      </w:r>
    </w:p>
    <w:p w14:paraId="740A3541" w14:textId="46A9FF0A" w:rsidR="00A52345" w:rsidRDefault="00A52345" w:rsidP="00A52345">
      <w:pPr>
        <w:ind w:left="1418"/>
      </w:pPr>
    </w:p>
    <w:p w14:paraId="02AA095D" w14:textId="5035E962" w:rsidR="00A52345" w:rsidRDefault="00A52345" w:rsidP="00A52345">
      <w:pPr>
        <w:ind w:left="1418"/>
      </w:pPr>
    </w:p>
    <w:p w14:paraId="3F474213" w14:textId="11B56100" w:rsidR="00A52345" w:rsidRDefault="00A23ABD" w:rsidP="00A52345">
      <w:pPr>
        <w:pStyle w:val="Titolo3"/>
        <w:numPr>
          <w:ilvl w:val="2"/>
          <w:numId w:val="10"/>
        </w:numPr>
      </w:pPr>
      <w:bookmarkStart w:id="24" w:name="_Toc61354220"/>
      <w:r>
        <w:t>Specifiche di input</w:t>
      </w:r>
      <w:bookmarkEnd w:id="24"/>
    </w:p>
    <w:p w14:paraId="7656E8AE" w14:textId="3E2CC7C8" w:rsidR="00A23ABD" w:rsidRDefault="00A23ABD" w:rsidP="00A23ABD">
      <w:pPr>
        <w:ind w:left="1418"/>
      </w:pPr>
      <w:r>
        <w:t>Nessun input è richiesto dal tester visto che vengono dati di default per il testing dei setter</w:t>
      </w:r>
    </w:p>
    <w:p w14:paraId="56F91D7F" w14:textId="0F828418" w:rsidR="00A23ABD" w:rsidRDefault="00A23ABD" w:rsidP="00A23ABD">
      <w:pPr>
        <w:ind w:left="1418"/>
      </w:pPr>
      <w:r>
        <w:t>I dati di default del setter sono:</w:t>
      </w:r>
    </w:p>
    <w:p w14:paraId="1D123961" w14:textId="4CFB1766" w:rsidR="00A23ABD" w:rsidRDefault="00A23ABD" w:rsidP="00A23ABD">
      <w:pPr>
        <w:numPr>
          <w:ilvl w:val="0"/>
          <w:numId w:val="13"/>
        </w:numPr>
      </w:pPr>
      <w:r>
        <w:t>NumCarta = “12345”</w:t>
      </w:r>
    </w:p>
    <w:p w14:paraId="57BD84C9" w14:textId="265BCF5D" w:rsidR="00A23ABD" w:rsidRDefault="00A23ABD" w:rsidP="00A23ABD">
      <w:pPr>
        <w:numPr>
          <w:ilvl w:val="0"/>
          <w:numId w:val="13"/>
        </w:numPr>
      </w:pPr>
      <w:r>
        <w:t>CSV = “123”</w:t>
      </w:r>
    </w:p>
    <w:p w14:paraId="2B2EF73B" w14:textId="33034057" w:rsidR="00A23ABD" w:rsidRDefault="00A23ABD" w:rsidP="00A23ABD">
      <w:pPr>
        <w:numPr>
          <w:ilvl w:val="0"/>
          <w:numId w:val="13"/>
        </w:numPr>
      </w:pPr>
      <w:r>
        <w:t>NomeTitolare = “Nome”</w:t>
      </w:r>
    </w:p>
    <w:p w14:paraId="1EC816B6" w14:textId="46ED3B8B" w:rsidR="00A23ABD" w:rsidRDefault="00A23ABD" w:rsidP="00A23ABD">
      <w:pPr>
        <w:numPr>
          <w:ilvl w:val="0"/>
          <w:numId w:val="13"/>
        </w:numPr>
      </w:pPr>
      <w:r>
        <w:t>CognomeTitolare = “Cognome”</w:t>
      </w:r>
    </w:p>
    <w:p w14:paraId="16120EE0" w14:textId="5E8143EC" w:rsidR="00A23ABD" w:rsidRDefault="00E304A0" w:rsidP="00A23ABD">
      <w:pPr>
        <w:numPr>
          <w:ilvl w:val="0"/>
          <w:numId w:val="13"/>
        </w:numPr>
      </w:pPr>
      <w:r>
        <w:t>DataDiScadenza = “24/03/2030”</w:t>
      </w:r>
    </w:p>
    <w:p w14:paraId="2017AE0C" w14:textId="477CB8C2" w:rsidR="00E304A0" w:rsidRDefault="00E304A0" w:rsidP="00E304A0"/>
    <w:p w14:paraId="16C8BF60" w14:textId="7691DC7A" w:rsidR="00E304A0" w:rsidRDefault="00E304A0" w:rsidP="00E304A0">
      <w:pPr>
        <w:pStyle w:val="Titolo3"/>
        <w:numPr>
          <w:ilvl w:val="2"/>
          <w:numId w:val="10"/>
        </w:numPr>
      </w:pPr>
      <w:bookmarkStart w:id="25" w:name="_Toc61354221"/>
      <w:r>
        <w:t>Specifiche di output</w:t>
      </w:r>
      <w:bookmarkEnd w:id="25"/>
    </w:p>
    <w:p w14:paraId="54C42BAE" w14:textId="15ED133E" w:rsidR="00E304A0" w:rsidRDefault="00E304A0" w:rsidP="00E304A0">
      <w:pPr>
        <w:ind w:left="1418"/>
      </w:pPr>
      <w:r>
        <w:t>L’output sperato dopo l’esecuzione del test è:</w:t>
      </w:r>
    </w:p>
    <w:p w14:paraId="4307E1ED" w14:textId="207327FA" w:rsidR="00E304A0" w:rsidRDefault="00E304A0" w:rsidP="00E304A0">
      <w:pPr>
        <w:ind w:left="1418"/>
      </w:pPr>
    </w:p>
    <w:p w14:paraId="7CD1645A" w14:textId="333930A1" w:rsidR="00E304A0" w:rsidRDefault="005212BE" w:rsidP="00E304A0">
      <w:pPr>
        <w:ind w:left="1418"/>
      </w:pPr>
      <w:r>
        <w:t>12345</w:t>
      </w:r>
    </w:p>
    <w:p w14:paraId="340B4C48" w14:textId="27FC8E4F" w:rsidR="005212BE" w:rsidRDefault="005212BE" w:rsidP="00E304A0">
      <w:pPr>
        <w:ind w:left="1418"/>
      </w:pPr>
      <w:r>
        <w:t>123</w:t>
      </w:r>
    </w:p>
    <w:p w14:paraId="1EEC474A" w14:textId="1AB34DF6" w:rsidR="005212BE" w:rsidRDefault="005212BE" w:rsidP="00E304A0">
      <w:pPr>
        <w:ind w:left="1418"/>
      </w:pPr>
      <w:r>
        <w:t>Nome</w:t>
      </w:r>
    </w:p>
    <w:p w14:paraId="6BC28B30" w14:textId="2251DDA2" w:rsidR="005212BE" w:rsidRDefault="005212BE" w:rsidP="00E304A0">
      <w:pPr>
        <w:ind w:left="1418"/>
      </w:pPr>
      <w:r>
        <w:t>Cognome</w:t>
      </w:r>
    </w:p>
    <w:p w14:paraId="39B043B4" w14:textId="4B2FC927" w:rsidR="005212BE" w:rsidRDefault="005212BE" w:rsidP="00E304A0">
      <w:pPr>
        <w:ind w:left="1418"/>
      </w:pPr>
      <w:r>
        <w:t>24/03/2030</w:t>
      </w:r>
    </w:p>
    <w:p w14:paraId="0344C027" w14:textId="2E68A0A5" w:rsidR="005212BE" w:rsidRDefault="005212BE" w:rsidP="00E304A0">
      <w:pPr>
        <w:ind w:left="1418"/>
      </w:pPr>
    </w:p>
    <w:p w14:paraId="7EE7B8DF" w14:textId="5CEFAA74" w:rsidR="005212BE" w:rsidRDefault="005212BE" w:rsidP="005212BE">
      <w:pPr>
        <w:pStyle w:val="Titolo3"/>
        <w:numPr>
          <w:ilvl w:val="2"/>
          <w:numId w:val="10"/>
        </w:numPr>
      </w:pPr>
      <w:bookmarkStart w:id="26" w:name="_Toc61354222"/>
      <w:r>
        <w:t>Requisiti d’ambiente</w:t>
      </w:r>
      <w:bookmarkEnd w:id="26"/>
    </w:p>
    <w:p w14:paraId="3455CD0D" w14:textId="77777777" w:rsidR="005212BE" w:rsidRDefault="005212BE" w:rsidP="005212BE">
      <w:pPr>
        <w:ind w:left="1418"/>
      </w:pPr>
      <w:r>
        <w:t>Per poter eseguire il test c’è bisogno di:</w:t>
      </w:r>
    </w:p>
    <w:p w14:paraId="5AA82FD5" w14:textId="77777777" w:rsidR="005212BE" w:rsidRDefault="005212BE" w:rsidP="005212BE">
      <w:pPr>
        <w:numPr>
          <w:ilvl w:val="0"/>
          <w:numId w:val="13"/>
        </w:numPr>
      </w:pPr>
      <w:r>
        <w:t>JUnit, deve essere specificato tra le librerie del sistema</w:t>
      </w:r>
    </w:p>
    <w:p w14:paraId="013FDC7E" w14:textId="77777777" w:rsidR="005212BE" w:rsidRDefault="005212BE" w:rsidP="005212BE">
      <w:pPr>
        <w:numPr>
          <w:ilvl w:val="0"/>
          <w:numId w:val="13"/>
        </w:numPr>
      </w:pPr>
      <w:r>
        <w:t>IntelliJ Idea , è l’ambiente da cui si avvia il test</w:t>
      </w:r>
    </w:p>
    <w:p w14:paraId="716B16C7" w14:textId="156E604C" w:rsidR="005212BE" w:rsidRDefault="005212BE" w:rsidP="005212BE"/>
    <w:p w14:paraId="467106D2" w14:textId="5EAA77DD" w:rsidR="005212BE" w:rsidRDefault="005212BE" w:rsidP="005212BE">
      <w:pPr>
        <w:pStyle w:val="Titolo3"/>
        <w:numPr>
          <w:ilvl w:val="2"/>
          <w:numId w:val="10"/>
        </w:numPr>
      </w:pPr>
      <w:bookmarkStart w:id="27" w:name="_Toc61354223"/>
      <w:r>
        <w:t>Procedura di testing</w:t>
      </w:r>
      <w:bookmarkEnd w:id="27"/>
    </w:p>
    <w:p w14:paraId="4CC5555E" w14:textId="1CBD3C52" w:rsidR="005212BE" w:rsidRDefault="005212BE" w:rsidP="005212BE">
      <w:pPr>
        <w:ind w:left="1418"/>
      </w:pPr>
      <w:r>
        <w:t>Il test prova ad eseguire tutti i metodi della classe Carta nel package JavaBeans eseguendo con ordine:</w:t>
      </w:r>
    </w:p>
    <w:p w14:paraId="22BFC9DE" w14:textId="32B00657" w:rsidR="005212BE" w:rsidRDefault="005212BE" w:rsidP="005212BE">
      <w:pPr>
        <w:ind w:left="1418"/>
      </w:pPr>
    </w:p>
    <w:p w14:paraId="25F01664" w14:textId="1ACFDC41" w:rsidR="005212BE" w:rsidRDefault="005212BE" w:rsidP="005212BE">
      <w:pPr>
        <w:ind w:left="1418"/>
      </w:pPr>
      <w:r>
        <w:t>setNumCarta(int numCarta)</w:t>
      </w:r>
    </w:p>
    <w:p w14:paraId="33417046" w14:textId="3CEFF1D0" w:rsidR="005212BE" w:rsidRDefault="005212BE" w:rsidP="005212BE">
      <w:pPr>
        <w:ind w:left="1418"/>
      </w:pPr>
      <w:r>
        <w:t>setCSV(int CSV)</w:t>
      </w:r>
    </w:p>
    <w:p w14:paraId="5C1C8D28" w14:textId="528D148E" w:rsidR="005212BE" w:rsidRDefault="005212BE" w:rsidP="005212BE">
      <w:pPr>
        <w:ind w:left="1418"/>
      </w:pPr>
      <w:r>
        <w:t>setNomeTitolare(String nome)</w:t>
      </w:r>
    </w:p>
    <w:p w14:paraId="095A6115" w14:textId="307C3DFF" w:rsidR="005212BE" w:rsidRDefault="005212BE" w:rsidP="005212BE">
      <w:pPr>
        <w:ind w:left="1418"/>
      </w:pPr>
      <w:r>
        <w:t>setCognomeTitolare(String cognome)</w:t>
      </w:r>
    </w:p>
    <w:p w14:paraId="31BF5F49" w14:textId="046988FA" w:rsidR="005212BE" w:rsidRDefault="005212BE" w:rsidP="005212BE">
      <w:pPr>
        <w:ind w:left="1418"/>
      </w:pPr>
      <w:r>
        <w:t>setDataDiScadenza(String data)</w:t>
      </w:r>
    </w:p>
    <w:p w14:paraId="5FB8A4CD" w14:textId="1D18000D" w:rsidR="005212BE" w:rsidRDefault="005212BE" w:rsidP="005212BE">
      <w:pPr>
        <w:ind w:left="1418"/>
      </w:pPr>
      <w:r>
        <w:t>getNumCarta</w:t>
      </w:r>
      <w:r w:rsidR="00C07B41">
        <w:t>()</w:t>
      </w:r>
    </w:p>
    <w:p w14:paraId="716BC74A" w14:textId="07A20BB0" w:rsidR="005212BE" w:rsidRDefault="005212BE" w:rsidP="005212BE">
      <w:pPr>
        <w:ind w:left="1418"/>
      </w:pPr>
      <w:r>
        <w:t>getCSV</w:t>
      </w:r>
      <w:r w:rsidR="00C07B41">
        <w:t>()</w:t>
      </w:r>
    </w:p>
    <w:p w14:paraId="5685CB36" w14:textId="2BA946CA" w:rsidR="005212BE" w:rsidRDefault="005212BE" w:rsidP="005212BE">
      <w:pPr>
        <w:ind w:left="1418"/>
      </w:pPr>
      <w:r>
        <w:lastRenderedPageBreak/>
        <w:t>getNomeTitolare</w:t>
      </w:r>
      <w:r w:rsidR="00C07B41">
        <w:t>()</w:t>
      </w:r>
    </w:p>
    <w:p w14:paraId="5D2256EA" w14:textId="180D6C1B" w:rsidR="005212BE" w:rsidRDefault="005212BE" w:rsidP="005212BE">
      <w:pPr>
        <w:ind w:left="1418"/>
      </w:pPr>
      <w:r>
        <w:t>getCognomeTitolare</w:t>
      </w:r>
      <w:r w:rsidR="00C07B41">
        <w:t>()</w:t>
      </w:r>
    </w:p>
    <w:p w14:paraId="55F90E8A" w14:textId="28738E97" w:rsidR="00C07B41" w:rsidRDefault="00C07B41" w:rsidP="005212BE">
      <w:pPr>
        <w:ind w:left="1418"/>
      </w:pPr>
      <w:r>
        <w:t>getDataDiScadenza()</w:t>
      </w:r>
    </w:p>
    <w:p w14:paraId="7432071A" w14:textId="3E475EE4" w:rsidR="00C07B41" w:rsidRDefault="00C07B41" w:rsidP="005212BE">
      <w:pPr>
        <w:ind w:left="1418"/>
      </w:pPr>
    </w:p>
    <w:p w14:paraId="531020C7" w14:textId="2CC644DE" w:rsidR="00C07B41" w:rsidRDefault="00C07B41" w:rsidP="005212BE">
      <w:pPr>
        <w:ind w:left="1418"/>
      </w:pPr>
    </w:p>
    <w:p w14:paraId="4D4CB291" w14:textId="61715DB9" w:rsidR="00C07B41" w:rsidRDefault="00EF16E4" w:rsidP="00C07B41">
      <w:pPr>
        <w:pStyle w:val="Titolo2"/>
        <w:numPr>
          <w:ilvl w:val="1"/>
          <w:numId w:val="10"/>
        </w:numPr>
      </w:pPr>
      <w:bookmarkStart w:id="28" w:name="_Toc61354224"/>
      <w:r>
        <w:t>TestCategoria</w:t>
      </w:r>
      <w:bookmarkEnd w:id="28"/>
    </w:p>
    <w:p w14:paraId="55255EAB" w14:textId="15ADA582" w:rsidR="00EF16E4" w:rsidRDefault="00EF16E4" w:rsidP="00EF16E4"/>
    <w:p w14:paraId="41B32878" w14:textId="6AD656C6" w:rsidR="00EF16E4" w:rsidRDefault="00EF16E4" w:rsidP="00EF16E4">
      <w:pPr>
        <w:pStyle w:val="Titolo3"/>
        <w:numPr>
          <w:ilvl w:val="2"/>
          <w:numId w:val="10"/>
        </w:numPr>
      </w:pPr>
      <w:bookmarkStart w:id="29" w:name="_Toc61354225"/>
      <w:r>
        <w:t>Oggetti del test</w:t>
      </w:r>
      <w:bookmarkEnd w:id="29"/>
    </w:p>
    <w:p w14:paraId="3BCBC8F0" w14:textId="3FFE73DF" w:rsidR="00EF16E4" w:rsidRDefault="00EF16E4" w:rsidP="00EF16E4">
      <w:pPr>
        <w:ind w:left="1418"/>
      </w:pPr>
      <w:r>
        <w:t>Questo test mette sotto test il componente Categoria del package JavaBeans</w:t>
      </w:r>
    </w:p>
    <w:p w14:paraId="1FAFFA2C" w14:textId="3D1D1A63" w:rsidR="00EF16E4" w:rsidRDefault="00EF16E4" w:rsidP="00EF16E4">
      <w:pPr>
        <w:ind w:left="1418"/>
      </w:pPr>
    </w:p>
    <w:p w14:paraId="208A2ED8" w14:textId="1322FA6E" w:rsidR="00EF16E4" w:rsidRDefault="006D1DEB" w:rsidP="006D1DEB">
      <w:pPr>
        <w:pStyle w:val="Titolo3"/>
        <w:numPr>
          <w:ilvl w:val="2"/>
          <w:numId w:val="10"/>
        </w:numPr>
      </w:pPr>
      <w:bookmarkStart w:id="30" w:name="_Toc61354226"/>
      <w:r>
        <w:t>Specifiche di input</w:t>
      </w:r>
      <w:bookmarkEnd w:id="30"/>
    </w:p>
    <w:p w14:paraId="3FEE0123" w14:textId="080E83E3" w:rsidR="006D1DEB" w:rsidRDefault="006D1DEB" w:rsidP="006D1DEB">
      <w:pPr>
        <w:ind w:left="1418"/>
      </w:pPr>
      <w:r>
        <w:t>Nessun input è richiesto dal tester visto che vengono dati di default per il testing del setter</w:t>
      </w:r>
    </w:p>
    <w:p w14:paraId="2FE65C0E" w14:textId="19C98479" w:rsidR="006D1DEB" w:rsidRDefault="006D1DEB" w:rsidP="006D1DEB">
      <w:pPr>
        <w:ind w:left="1418"/>
      </w:pPr>
      <w:r>
        <w:t>I dati di default al setter sono:</w:t>
      </w:r>
    </w:p>
    <w:p w14:paraId="62EBD3C5" w14:textId="266CAECC" w:rsidR="006D1DEB" w:rsidRDefault="006D1DEB" w:rsidP="006D1DEB">
      <w:pPr>
        <w:numPr>
          <w:ilvl w:val="0"/>
          <w:numId w:val="13"/>
        </w:numPr>
      </w:pPr>
      <w:r>
        <w:t>IDCategoria = “12”</w:t>
      </w:r>
    </w:p>
    <w:p w14:paraId="327A85DA" w14:textId="52204F54" w:rsidR="006D1DEB" w:rsidRDefault="006D1DEB" w:rsidP="006D1DEB">
      <w:pPr>
        <w:numPr>
          <w:ilvl w:val="0"/>
          <w:numId w:val="13"/>
        </w:numPr>
      </w:pPr>
      <w:r>
        <w:t>NomeCategoria = “nome”</w:t>
      </w:r>
    </w:p>
    <w:p w14:paraId="3C903DF4" w14:textId="1553B9BA" w:rsidR="006D1DEB" w:rsidRDefault="006D1DEB" w:rsidP="006D1DEB">
      <w:pPr>
        <w:numPr>
          <w:ilvl w:val="0"/>
          <w:numId w:val="13"/>
        </w:numPr>
      </w:pPr>
      <w:r>
        <w:t>DescrizioneCategoria = “descrizione”</w:t>
      </w:r>
    </w:p>
    <w:p w14:paraId="4808CAAB" w14:textId="1453E182" w:rsidR="00360853" w:rsidRDefault="00360853" w:rsidP="00360853"/>
    <w:p w14:paraId="70FEF477" w14:textId="10E44045" w:rsidR="00360853" w:rsidRDefault="00360853" w:rsidP="00360853">
      <w:pPr>
        <w:pStyle w:val="Titolo3"/>
        <w:numPr>
          <w:ilvl w:val="2"/>
          <w:numId w:val="10"/>
        </w:numPr>
      </w:pPr>
      <w:bookmarkStart w:id="31" w:name="_Toc61354227"/>
      <w:r>
        <w:t>Specifiche di output</w:t>
      </w:r>
      <w:bookmarkEnd w:id="31"/>
    </w:p>
    <w:p w14:paraId="1F825CFA" w14:textId="2D2D5DAB" w:rsidR="00360853" w:rsidRDefault="00360853" w:rsidP="00360853">
      <w:pPr>
        <w:ind w:left="1418"/>
      </w:pPr>
      <w:r>
        <w:t>L’output sperato dopo l’esecuzione del test è:</w:t>
      </w:r>
    </w:p>
    <w:p w14:paraId="406F2A89" w14:textId="03BF9334" w:rsidR="00360853" w:rsidRDefault="00360853" w:rsidP="00360853">
      <w:pPr>
        <w:ind w:left="1418"/>
      </w:pPr>
    </w:p>
    <w:p w14:paraId="677EE5AA" w14:textId="19A59C61" w:rsidR="00360853" w:rsidRDefault="00EA5305" w:rsidP="00360853">
      <w:pPr>
        <w:ind w:left="1418"/>
      </w:pPr>
      <w:r>
        <w:t>12</w:t>
      </w:r>
    </w:p>
    <w:p w14:paraId="016CF754" w14:textId="30A4CCFA" w:rsidR="00EA5305" w:rsidRDefault="00EA5305" w:rsidP="00360853">
      <w:pPr>
        <w:ind w:left="1418"/>
      </w:pPr>
      <w:r>
        <w:t>nome</w:t>
      </w:r>
    </w:p>
    <w:p w14:paraId="4107BF42" w14:textId="052D96FC" w:rsidR="00EA5305" w:rsidRDefault="00EA5305" w:rsidP="00360853">
      <w:pPr>
        <w:ind w:left="1418"/>
      </w:pPr>
      <w:r>
        <w:t>descrizione</w:t>
      </w:r>
    </w:p>
    <w:p w14:paraId="70300A57" w14:textId="3FDB151E" w:rsidR="00EA5305" w:rsidRDefault="00EA5305" w:rsidP="00360853">
      <w:pPr>
        <w:ind w:left="1418"/>
      </w:pPr>
    </w:p>
    <w:p w14:paraId="52C604E7" w14:textId="6974BCC2" w:rsidR="00EA5305" w:rsidRDefault="00EA5305" w:rsidP="00EA5305">
      <w:pPr>
        <w:pStyle w:val="Titolo3"/>
        <w:numPr>
          <w:ilvl w:val="2"/>
          <w:numId w:val="10"/>
        </w:numPr>
      </w:pPr>
      <w:bookmarkStart w:id="32" w:name="_Toc61354228"/>
      <w:r>
        <w:t>Requisiti d’ambiente</w:t>
      </w:r>
      <w:bookmarkEnd w:id="32"/>
    </w:p>
    <w:p w14:paraId="73EBB4C8" w14:textId="77777777" w:rsidR="00EA5305" w:rsidRDefault="00EA5305" w:rsidP="00EA5305">
      <w:pPr>
        <w:ind w:left="1418"/>
      </w:pPr>
      <w:r>
        <w:t>Per poter eseguire il test c’è bisogno di:</w:t>
      </w:r>
    </w:p>
    <w:p w14:paraId="348354EB" w14:textId="77777777" w:rsidR="00EA5305" w:rsidRDefault="00EA5305" w:rsidP="00EA5305">
      <w:pPr>
        <w:numPr>
          <w:ilvl w:val="0"/>
          <w:numId w:val="13"/>
        </w:numPr>
      </w:pPr>
      <w:r>
        <w:t>JUnit, deve essere specificato tra le librerie del sistema</w:t>
      </w:r>
    </w:p>
    <w:p w14:paraId="2D5D8361" w14:textId="77777777" w:rsidR="00EA5305" w:rsidRDefault="00EA5305" w:rsidP="00EA5305">
      <w:pPr>
        <w:numPr>
          <w:ilvl w:val="0"/>
          <w:numId w:val="13"/>
        </w:numPr>
      </w:pPr>
      <w:r>
        <w:t>IntelliJ Idea , è l’ambiente da cui si avvia il test</w:t>
      </w:r>
    </w:p>
    <w:p w14:paraId="3E7A4667" w14:textId="2C9B1CC6" w:rsidR="00EA5305" w:rsidRDefault="00EA5305" w:rsidP="00EA5305"/>
    <w:p w14:paraId="55ABA448" w14:textId="0D195201" w:rsidR="00EA5305" w:rsidRDefault="00EA5305" w:rsidP="00EA5305">
      <w:pPr>
        <w:pStyle w:val="Titolo3"/>
        <w:numPr>
          <w:ilvl w:val="2"/>
          <w:numId w:val="10"/>
        </w:numPr>
      </w:pPr>
      <w:bookmarkStart w:id="33" w:name="_Toc61354229"/>
      <w:r>
        <w:t>Procedura di testing</w:t>
      </w:r>
      <w:bookmarkEnd w:id="33"/>
    </w:p>
    <w:p w14:paraId="1F6BA38B" w14:textId="53B3CA02" w:rsidR="00EA5305" w:rsidRDefault="00EA5305" w:rsidP="00EA5305">
      <w:pPr>
        <w:ind w:left="1418"/>
      </w:pPr>
      <w:r>
        <w:t>Il test prova ad eseguire tutti i metodi della classe Categoria nel package JavaBeans eseguendo con ordine:</w:t>
      </w:r>
    </w:p>
    <w:p w14:paraId="33598E7C" w14:textId="0DBC0A22" w:rsidR="00EA5305" w:rsidRDefault="00EA5305" w:rsidP="00EA5305">
      <w:pPr>
        <w:ind w:left="1418"/>
      </w:pPr>
    </w:p>
    <w:p w14:paraId="01DD8117" w14:textId="672CBF3E" w:rsidR="00EA5305" w:rsidRDefault="00EA5305" w:rsidP="00EA5305">
      <w:pPr>
        <w:ind w:left="1418"/>
      </w:pPr>
      <w:r>
        <w:t>setIdCategoria(int ID)</w:t>
      </w:r>
    </w:p>
    <w:p w14:paraId="3AB18FFB" w14:textId="16F17CEF" w:rsidR="00EA5305" w:rsidRDefault="00EA5305" w:rsidP="00EA5305">
      <w:pPr>
        <w:ind w:left="1418"/>
      </w:pPr>
      <w:r>
        <w:t>setNomeCategoria(String nome)</w:t>
      </w:r>
    </w:p>
    <w:p w14:paraId="4952A08F" w14:textId="15038F11" w:rsidR="00EA5305" w:rsidRDefault="00EA5305" w:rsidP="00EA5305">
      <w:pPr>
        <w:ind w:left="1418"/>
      </w:pPr>
      <w:r>
        <w:t>setDescrizioneCategoria(String descrizione)</w:t>
      </w:r>
    </w:p>
    <w:p w14:paraId="44943D84" w14:textId="34C19A60" w:rsidR="00EA5305" w:rsidRDefault="004C4B88" w:rsidP="00EA5305">
      <w:pPr>
        <w:ind w:left="1418"/>
      </w:pPr>
      <w:r>
        <w:t>getIDCategoria()</w:t>
      </w:r>
    </w:p>
    <w:p w14:paraId="024C3277" w14:textId="6B3AF384" w:rsidR="004C4B88" w:rsidRDefault="004C4B88" w:rsidP="00EA5305">
      <w:pPr>
        <w:ind w:left="1418"/>
      </w:pPr>
      <w:r>
        <w:t>getNomeCategoria()</w:t>
      </w:r>
    </w:p>
    <w:p w14:paraId="4F9D0C15" w14:textId="6879BDC2" w:rsidR="004C4B88" w:rsidRPr="00EA5305" w:rsidRDefault="004C4B88" w:rsidP="00EA5305">
      <w:pPr>
        <w:ind w:left="1418"/>
      </w:pPr>
      <w:r>
        <w:t>getDescrizioneCategoria()</w:t>
      </w:r>
    </w:p>
    <w:p w14:paraId="3BF02B0B" w14:textId="17EEA49E" w:rsidR="00C07B41" w:rsidRDefault="00C07B41" w:rsidP="005212BE">
      <w:pPr>
        <w:ind w:left="1418"/>
      </w:pPr>
    </w:p>
    <w:p w14:paraId="392E055C" w14:textId="77777777" w:rsidR="00080BD2" w:rsidRDefault="00080BD2" w:rsidP="005212BE">
      <w:pPr>
        <w:ind w:left="1418"/>
      </w:pPr>
    </w:p>
    <w:p w14:paraId="4FD09AB0" w14:textId="10CB342C" w:rsidR="00080BD2" w:rsidRDefault="00080BD2" w:rsidP="005212BE">
      <w:pPr>
        <w:ind w:left="1418"/>
      </w:pPr>
    </w:p>
    <w:p w14:paraId="5E9D347B" w14:textId="441F18B7" w:rsidR="00080BD2" w:rsidRDefault="00080BD2" w:rsidP="00080BD2">
      <w:pPr>
        <w:pStyle w:val="Titolo2"/>
        <w:numPr>
          <w:ilvl w:val="1"/>
          <w:numId w:val="10"/>
        </w:numPr>
      </w:pPr>
      <w:bookmarkStart w:id="34" w:name="_Toc61354230"/>
      <w:r>
        <w:t>TestContact</w:t>
      </w:r>
      <w:bookmarkEnd w:id="34"/>
    </w:p>
    <w:p w14:paraId="780401C3" w14:textId="0A986EC2" w:rsidR="00080BD2" w:rsidRDefault="00080BD2" w:rsidP="00080BD2"/>
    <w:p w14:paraId="14DDB62C" w14:textId="606E8C0D" w:rsidR="00080BD2" w:rsidRDefault="00080BD2" w:rsidP="00080BD2">
      <w:pPr>
        <w:pStyle w:val="Titolo3"/>
        <w:numPr>
          <w:ilvl w:val="2"/>
          <w:numId w:val="10"/>
        </w:numPr>
      </w:pPr>
      <w:bookmarkStart w:id="35" w:name="_Toc61354231"/>
      <w:r>
        <w:t>Oggetti del test</w:t>
      </w:r>
      <w:bookmarkEnd w:id="35"/>
    </w:p>
    <w:p w14:paraId="0BFFA904" w14:textId="48FE4BBC" w:rsidR="00080BD2" w:rsidRDefault="00080BD2" w:rsidP="00080BD2">
      <w:pPr>
        <w:ind w:left="1418"/>
      </w:pPr>
      <w:r>
        <w:t>Questo test mette sotto test il componente Contact del package JavaBeans</w:t>
      </w:r>
    </w:p>
    <w:p w14:paraId="5EAC3746" w14:textId="0FD15951" w:rsidR="00080BD2" w:rsidRDefault="00080BD2" w:rsidP="00080BD2">
      <w:pPr>
        <w:ind w:left="1418"/>
      </w:pPr>
    </w:p>
    <w:p w14:paraId="6D5C2694" w14:textId="082ED844" w:rsidR="00080BD2" w:rsidRDefault="00080BD2" w:rsidP="00080BD2">
      <w:pPr>
        <w:pStyle w:val="Titolo3"/>
        <w:numPr>
          <w:ilvl w:val="2"/>
          <w:numId w:val="10"/>
        </w:numPr>
      </w:pPr>
      <w:bookmarkStart w:id="36" w:name="_Toc61354232"/>
      <w:r>
        <w:t>Specifiche di input</w:t>
      </w:r>
      <w:bookmarkEnd w:id="36"/>
    </w:p>
    <w:p w14:paraId="082B6267" w14:textId="394FF601" w:rsidR="00080BD2" w:rsidRDefault="00080BD2" w:rsidP="00080BD2">
      <w:pPr>
        <w:ind w:left="1418"/>
      </w:pPr>
      <w:r>
        <w:t>Nessun input è richiesto dal tester visto che vengono dati di default dal testing per i setter</w:t>
      </w:r>
    </w:p>
    <w:p w14:paraId="4B9D4F37" w14:textId="2BF8D080" w:rsidR="00080BD2" w:rsidRDefault="00080BD2" w:rsidP="00080BD2">
      <w:pPr>
        <w:ind w:left="1418"/>
      </w:pPr>
      <w:r>
        <w:t>I dati di default sono:</w:t>
      </w:r>
    </w:p>
    <w:p w14:paraId="77B914BA" w14:textId="17805AB8" w:rsidR="00080BD2" w:rsidRDefault="00AF6F37" w:rsidP="00080BD2">
      <w:pPr>
        <w:numPr>
          <w:ilvl w:val="0"/>
          <w:numId w:val="13"/>
        </w:numPr>
      </w:pPr>
      <w:r>
        <w:t>CF = “12345”</w:t>
      </w:r>
    </w:p>
    <w:p w14:paraId="32250788" w14:textId="0BF30CD7" w:rsidR="00AF6F37" w:rsidRDefault="00AF6F37" w:rsidP="00080BD2">
      <w:pPr>
        <w:numPr>
          <w:ilvl w:val="0"/>
          <w:numId w:val="13"/>
        </w:numPr>
      </w:pPr>
      <w:r>
        <w:t>Nome = “nome”</w:t>
      </w:r>
    </w:p>
    <w:p w14:paraId="06404783" w14:textId="5427E888" w:rsidR="00AF6F37" w:rsidRDefault="00AF6F37" w:rsidP="00080BD2">
      <w:pPr>
        <w:numPr>
          <w:ilvl w:val="0"/>
          <w:numId w:val="13"/>
        </w:numPr>
      </w:pPr>
      <w:r>
        <w:t>Cognome = “cognome”</w:t>
      </w:r>
    </w:p>
    <w:p w14:paraId="1A1079BB" w14:textId="1795EC36" w:rsidR="00AF6F37" w:rsidRDefault="00AF6F37" w:rsidP="00080BD2">
      <w:pPr>
        <w:numPr>
          <w:ilvl w:val="0"/>
          <w:numId w:val="13"/>
        </w:numPr>
      </w:pPr>
      <w:r>
        <w:t xml:space="preserve">Mail = </w:t>
      </w:r>
      <w:hyperlink r:id="rId24" w:history="1">
        <w:r w:rsidRPr="008950CB">
          <w:rPr>
            <w:rStyle w:val="Collegamentoipertestuale"/>
          </w:rPr>
          <w:t>mail@mail.it</w:t>
        </w:r>
      </w:hyperlink>
    </w:p>
    <w:p w14:paraId="27EC1A92" w14:textId="29D265CE" w:rsidR="00AF6F37" w:rsidRDefault="00AF6F37" w:rsidP="00080BD2">
      <w:pPr>
        <w:numPr>
          <w:ilvl w:val="0"/>
          <w:numId w:val="13"/>
        </w:numPr>
      </w:pPr>
      <w:r>
        <w:t>DataDiNascita = “24/03/2030”</w:t>
      </w:r>
    </w:p>
    <w:p w14:paraId="07985227" w14:textId="257EF2CF" w:rsidR="00AF6F37" w:rsidRDefault="00660341" w:rsidP="00080BD2">
      <w:pPr>
        <w:numPr>
          <w:ilvl w:val="0"/>
          <w:numId w:val="13"/>
        </w:numPr>
      </w:pPr>
      <w:r>
        <w:t>Telefono = “333333333”</w:t>
      </w:r>
    </w:p>
    <w:p w14:paraId="20C00949" w14:textId="02310480" w:rsidR="00AF6F37" w:rsidRDefault="00AF6F37" w:rsidP="00AF6F37"/>
    <w:p w14:paraId="2D8640D9" w14:textId="7D307B7E" w:rsidR="00AF6F37" w:rsidRDefault="00AF6F37" w:rsidP="00AF6F37">
      <w:pPr>
        <w:pStyle w:val="Titolo3"/>
        <w:numPr>
          <w:ilvl w:val="2"/>
          <w:numId w:val="10"/>
        </w:numPr>
      </w:pPr>
      <w:bookmarkStart w:id="37" w:name="_Toc61354233"/>
      <w:r>
        <w:t>Specifiche di output</w:t>
      </w:r>
      <w:bookmarkEnd w:id="37"/>
    </w:p>
    <w:p w14:paraId="47FE8FDA" w14:textId="1235BBA1" w:rsidR="00AF6F37" w:rsidRDefault="00AF6F37" w:rsidP="00AF6F37">
      <w:pPr>
        <w:ind w:left="1418"/>
      </w:pPr>
      <w:r>
        <w:t>L’output sperato dopo l’esecuzione del test è:</w:t>
      </w:r>
    </w:p>
    <w:p w14:paraId="326BCD75" w14:textId="6CB5BD4B" w:rsidR="00660341" w:rsidRDefault="00660341" w:rsidP="00AF6F37">
      <w:pPr>
        <w:ind w:left="1418"/>
      </w:pPr>
    </w:p>
    <w:p w14:paraId="132BE481" w14:textId="5C69781B" w:rsidR="00660341" w:rsidRDefault="00660341" w:rsidP="00AF6F37">
      <w:pPr>
        <w:ind w:left="1418"/>
      </w:pPr>
      <w:r>
        <w:t>12345</w:t>
      </w:r>
    </w:p>
    <w:p w14:paraId="553195C6" w14:textId="3EFF9376" w:rsidR="00660341" w:rsidRDefault="00660341" w:rsidP="00AF6F37">
      <w:pPr>
        <w:ind w:left="1418"/>
      </w:pPr>
      <w:r>
        <w:t>Nome</w:t>
      </w:r>
    </w:p>
    <w:p w14:paraId="6FA3B2F8" w14:textId="2360DAF2" w:rsidR="00660341" w:rsidRDefault="00660341" w:rsidP="00AF6F37">
      <w:pPr>
        <w:ind w:left="1418"/>
      </w:pPr>
      <w:r>
        <w:t>Cognome</w:t>
      </w:r>
    </w:p>
    <w:p w14:paraId="57C88D8A" w14:textId="73228163" w:rsidR="00660341" w:rsidRDefault="006E6DBB" w:rsidP="00AF6F37">
      <w:pPr>
        <w:ind w:left="1418"/>
      </w:pPr>
      <w:hyperlink r:id="rId25" w:history="1">
        <w:r w:rsidR="00660341" w:rsidRPr="008950CB">
          <w:rPr>
            <w:rStyle w:val="Collegamentoipertestuale"/>
          </w:rPr>
          <w:t>mail@mail.it</w:t>
        </w:r>
      </w:hyperlink>
    </w:p>
    <w:p w14:paraId="53C542E2" w14:textId="6B0E6D69" w:rsidR="00660341" w:rsidRDefault="00660341" w:rsidP="00AF6F37">
      <w:pPr>
        <w:ind w:left="1418"/>
      </w:pPr>
      <w:r>
        <w:t>24/03/20000</w:t>
      </w:r>
    </w:p>
    <w:p w14:paraId="23885353" w14:textId="7831427C" w:rsidR="00660341" w:rsidRDefault="00660341" w:rsidP="00AF6F37">
      <w:pPr>
        <w:ind w:left="1418"/>
      </w:pPr>
      <w:r>
        <w:t>333333333</w:t>
      </w:r>
    </w:p>
    <w:p w14:paraId="14D08B5B" w14:textId="1F7EE2B9" w:rsidR="00766C17" w:rsidRDefault="00766C17" w:rsidP="00AF6F37">
      <w:pPr>
        <w:ind w:left="1418"/>
      </w:pPr>
    </w:p>
    <w:p w14:paraId="61CCA3AE" w14:textId="2E269887" w:rsidR="00766C17" w:rsidRDefault="00766C17" w:rsidP="00766C17">
      <w:pPr>
        <w:pStyle w:val="Titolo3"/>
        <w:numPr>
          <w:ilvl w:val="2"/>
          <w:numId w:val="10"/>
        </w:numPr>
      </w:pPr>
      <w:bookmarkStart w:id="38" w:name="_Toc61354234"/>
      <w:r>
        <w:t>Requisiti d’ambiente</w:t>
      </w:r>
      <w:bookmarkEnd w:id="38"/>
    </w:p>
    <w:p w14:paraId="7E3533DC" w14:textId="77777777" w:rsidR="00766C17" w:rsidRDefault="00766C17" w:rsidP="00766C17">
      <w:pPr>
        <w:ind w:left="1418"/>
      </w:pPr>
      <w:r>
        <w:t>Per poter eseguire il test c’è bisogno di:</w:t>
      </w:r>
    </w:p>
    <w:p w14:paraId="5A138A36" w14:textId="77777777" w:rsidR="00766C17" w:rsidRDefault="00766C17" w:rsidP="00766C17">
      <w:pPr>
        <w:numPr>
          <w:ilvl w:val="0"/>
          <w:numId w:val="13"/>
        </w:numPr>
      </w:pPr>
      <w:r>
        <w:t>JUnit, deve essere specificato tra le librerie del sistema</w:t>
      </w:r>
    </w:p>
    <w:p w14:paraId="3AAA2D3B" w14:textId="77777777" w:rsidR="00766C17" w:rsidRDefault="00766C17" w:rsidP="00766C17">
      <w:pPr>
        <w:numPr>
          <w:ilvl w:val="0"/>
          <w:numId w:val="13"/>
        </w:numPr>
      </w:pPr>
      <w:r>
        <w:t>IntelliJ Idea , è l’ambiente da cui si avvia il test</w:t>
      </w:r>
    </w:p>
    <w:p w14:paraId="19B635A8" w14:textId="7E4CC23B" w:rsidR="00766C17" w:rsidRDefault="00766C17" w:rsidP="00766C17"/>
    <w:p w14:paraId="61C44D5D" w14:textId="58F4EE17" w:rsidR="00766C17" w:rsidRDefault="00766C17" w:rsidP="00766C17">
      <w:pPr>
        <w:pStyle w:val="Titolo3"/>
        <w:numPr>
          <w:ilvl w:val="2"/>
          <w:numId w:val="10"/>
        </w:numPr>
      </w:pPr>
      <w:bookmarkStart w:id="39" w:name="_Toc61354235"/>
      <w:r>
        <w:t>Procedura di testing</w:t>
      </w:r>
      <w:bookmarkEnd w:id="39"/>
    </w:p>
    <w:p w14:paraId="475ECC89" w14:textId="37F3544D" w:rsidR="00766C17" w:rsidRDefault="00766C17" w:rsidP="00766C17">
      <w:pPr>
        <w:ind w:left="1418"/>
      </w:pPr>
      <w:r>
        <w:t>Il test prova ad eseguire tutti i metodi della classe Contact nel package JavaBeans eseguendo in ordine:</w:t>
      </w:r>
    </w:p>
    <w:p w14:paraId="0CF5D89B" w14:textId="4E83627D" w:rsidR="00766C17" w:rsidRDefault="00766C17" w:rsidP="00766C17">
      <w:pPr>
        <w:ind w:left="1418"/>
      </w:pPr>
    </w:p>
    <w:p w14:paraId="21662762" w14:textId="1D397810" w:rsidR="00766C17" w:rsidRDefault="00766C17" w:rsidP="00766C17">
      <w:pPr>
        <w:ind w:left="1418"/>
      </w:pPr>
      <w:r>
        <w:t>setCF(int CF)</w:t>
      </w:r>
    </w:p>
    <w:p w14:paraId="40BFBD6D" w14:textId="4A4C9F7F" w:rsidR="00766C17" w:rsidRDefault="00766C17" w:rsidP="00766C17">
      <w:pPr>
        <w:ind w:left="1418"/>
      </w:pPr>
      <w:r>
        <w:t>setNome(String nome)</w:t>
      </w:r>
    </w:p>
    <w:p w14:paraId="788FB562" w14:textId="46F23424" w:rsidR="00766C17" w:rsidRDefault="00766C17" w:rsidP="00766C17">
      <w:pPr>
        <w:ind w:left="1418"/>
      </w:pPr>
      <w:r>
        <w:t>setCognome(String cognome)</w:t>
      </w:r>
    </w:p>
    <w:p w14:paraId="54C71EDF" w14:textId="5B4DC004" w:rsidR="00766C17" w:rsidRDefault="00766C17" w:rsidP="00766C17">
      <w:pPr>
        <w:ind w:left="1418"/>
      </w:pPr>
      <w:r>
        <w:t>setEmail(String mail)</w:t>
      </w:r>
    </w:p>
    <w:p w14:paraId="50CC5037" w14:textId="4485A82E" w:rsidR="00766C17" w:rsidRDefault="00766C17" w:rsidP="00766C17">
      <w:pPr>
        <w:ind w:left="1418"/>
      </w:pPr>
      <w:r>
        <w:t>setDataDiNascita(String data)</w:t>
      </w:r>
    </w:p>
    <w:p w14:paraId="5691B34B" w14:textId="7400EE7D" w:rsidR="00766C17" w:rsidRDefault="00766C17" w:rsidP="00766C17">
      <w:pPr>
        <w:ind w:left="1418"/>
      </w:pPr>
      <w:r>
        <w:lastRenderedPageBreak/>
        <w:t>setTelefono(String telefono)</w:t>
      </w:r>
    </w:p>
    <w:p w14:paraId="62CA37FB" w14:textId="1DE19FDD" w:rsidR="00766C17" w:rsidRDefault="00023458" w:rsidP="00766C17">
      <w:pPr>
        <w:ind w:left="1418"/>
      </w:pPr>
      <w:r>
        <w:t>getCF()</w:t>
      </w:r>
    </w:p>
    <w:p w14:paraId="73BE95F5" w14:textId="13936B9D" w:rsidR="00023458" w:rsidRDefault="00023458" w:rsidP="00766C17">
      <w:pPr>
        <w:ind w:left="1418"/>
      </w:pPr>
      <w:r>
        <w:t>getNome()</w:t>
      </w:r>
    </w:p>
    <w:p w14:paraId="19941132" w14:textId="6129B7B4" w:rsidR="00023458" w:rsidRDefault="00023458" w:rsidP="00766C17">
      <w:pPr>
        <w:ind w:left="1418"/>
      </w:pPr>
      <w:r>
        <w:t>getCognome()</w:t>
      </w:r>
    </w:p>
    <w:p w14:paraId="1879549A" w14:textId="30663265" w:rsidR="00023458" w:rsidRDefault="00023458" w:rsidP="00766C17">
      <w:pPr>
        <w:ind w:left="1418"/>
      </w:pPr>
      <w:r>
        <w:t>getEmail()</w:t>
      </w:r>
    </w:p>
    <w:p w14:paraId="2FC66AFE" w14:textId="4641A0B0" w:rsidR="00023458" w:rsidRDefault="00023458" w:rsidP="00023458">
      <w:pPr>
        <w:ind w:left="1418"/>
      </w:pPr>
      <w:r>
        <w:t>getTelefono()</w:t>
      </w:r>
    </w:p>
    <w:p w14:paraId="5EBE60BE" w14:textId="55E4EA1E" w:rsidR="00023458" w:rsidRPr="00766C17" w:rsidRDefault="00023458" w:rsidP="00023458">
      <w:pPr>
        <w:ind w:left="1418"/>
      </w:pPr>
      <w:r>
        <w:t>getDataDiNascita()</w:t>
      </w:r>
    </w:p>
    <w:p w14:paraId="4BE81862" w14:textId="21FC43C4" w:rsidR="00AF6F37" w:rsidRDefault="00AF6F37" w:rsidP="00AF6F37">
      <w:pPr>
        <w:ind w:left="1418"/>
      </w:pPr>
    </w:p>
    <w:p w14:paraId="65C079B6" w14:textId="71F8BCF5" w:rsidR="00AF6F37" w:rsidRDefault="00AF6F37" w:rsidP="00AF6F37">
      <w:pPr>
        <w:ind w:left="1418"/>
      </w:pPr>
    </w:p>
    <w:p w14:paraId="6E75F737" w14:textId="3E99EEB1" w:rsidR="00B87CB5" w:rsidRDefault="00B87CB5" w:rsidP="00AF6F37">
      <w:pPr>
        <w:ind w:left="1418"/>
      </w:pPr>
    </w:p>
    <w:p w14:paraId="3266E3EE" w14:textId="38B88635" w:rsidR="00B87CB5" w:rsidRDefault="00B87CB5" w:rsidP="00B87CB5">
      <w:pPr>
        <w:pStyle w:val="Titolo2"/>
        <w:numPr>
          <w:ilvl w:val="1"/>
          <w:numId w:val="10"/>
        </w:numPr>
      </w:pPr>
      <w:bookmarkStart w:id="40" w:name="_Toc61354236"/>
      <w:r>
        <w:t>TestIndirizzo</w:t>
      </w:r>
      <w:bookmarkEnd w:id="40"/>
    </w:p>
    <w:p w14:paraId="1A0172F4" w14:textId="44A3A9FF" w:rsidR="00B87CB5" w:rsidRDefault="00B87CB5" w:rsidP="00B87CB5"/>
    <w:p w14:paraId="55BD6DAF" w14:textId="5CAB2EEB" w:rsidR="00B87CB5" w:rsidRDefault="00B87CB5" w:rsidP="00B87CB5">
      <w:pPr>
        <w:pStyle w:val="Titolo3"/>
        <w:numPr>
          <w:ilvl w:val="2"/>
          <w:numId w:val="10"/>
        </w:numPr>
      </w:pPr>
      <w:bookmarkStart w:id="41" w:name="_Toc61354237"/>
      <w:r>
        <w:t>Oggetti del test</w:t>
      </w:r>
      <w:bookmarkEnd w:id="41"/>
    </w:p>
    <w:p w14:paraId="2E33E003" w14:textId="2C0139AE" w:rsidR="00B87CB5" w:rsidRDefault="00B87CB5" w:rsidP="00B87CB5">
      <w:pPr>
        <w:ind w:left="1418"/>
      </w:pPr>
      <w:r>
        <w:t>Questo test prevede il testing del componente Indirizzo del package JavaBeans</w:t>
      </w:r>
    </w:p>
    <w:p w14:paraId="460E8281" w14:textId="35B174D7" w:rsidR="00831B29" w:rsidRDefault="00831B29" w:rsidP="00B87CB5">
      <w:pPr>
        <w:ind w:left="1418"/>
      </w:pPr>
    </w:p>
    <w:p w14:paraId="73DC3E1C" w14:textId="3AF2D514" w:rsidR="00831B29" w:rsidRDefault="00831B29" w:rsidP="00831B29">
      <w:pPr>
        <w:pStyle w:val="Titolo3"/>
        <w:numPr>
          <w:ilvl w:val="2"/>
          <w:numId w:val="10"/>
        </w:numPr>
      </w:pPr>
      <w:bookmarkStart w:id="42" w:name="_Toc61354238"/>
      <w:r>
        <w:t>Specifiche di input</w:t>
      </w:r>
      <w:bookmarkEnd w:id="42"/>
    </w:p>
    <w:p w14:paraId="2AD53128" w14:textId="72C21C5B" w:rsidR="00831B29" w:rsidRDefault="00831B29" w:rsidP="00831B29">
      <w:pPr>
        <w:ind w:left="1418"/>
      </w:pPr>
      <w:r>
        <w:t>Nessun input è richiesto dal tester visto che vengono dati di default per il testing del setter</w:t>
      </w:r>
    </w:p>
    <w:p w14:paraId="1BC6C8D2" w14:textId="3E7450F5" w:rsidR="00831B29" w:rsidRDefault="00831B29" w:rsidP="00831B29">
      <w:pPr>
        <w:ind w:left="1418"/>
      </w:pPr>
      <w:r>
        <w:t>I dati di default al setter sono:</w:t>
      </w:r>
    </w:p>
    <w:p w14:paraId="0F52A617" w14:textId="52A3EC53" w:rsidR="00831B29" w:rsidRDefault="00831B29" w:rsidP="00831B29">
      <w:pPr>
        <w:numPr>
          <w:ilvl w:val="0"/>
          <w:numId w:val="13"/>
        </w:numPr>
      </w:pPr>
      <w:r>
        <w:t>Via = “via”</w:t>
      </w:r>
    </w:p>
    <w:p w14:paraId="75ADFD26" w14:textId="109D310E" w:rsidR="00831B29" w:rsidRDefault="00831B29" w:rsidP="00831B29">
      <w:pPr>
        <w:numPr>
          <w:ilvl w:val="0"/>
          <w:numId w:val="13"/>
        </w:numPr>
      </w:pPr>
      <w:r>
        <w:t>Via2 = “via2”</w:t>
      </w:r>
    </w:p>
    <w:p w14:paraId="796FA147" w14:textId="5D0B447C" w:rsidR="00831B29" w:rsidRDefault="00831B29" w:rsidP="00831B29">
      <w:pPr>
        <w:numPr>
          <w:ilvl w:val="0"/>
          <w:numId w:val="13"/>
        </w:numPr>
      </w:pPr>
      <w:r>
        <w:t>Nazione = “nazione”</w:t>
      </w:r>
    </w:p>
    <w:p w14:paraId="144F4103" w14:textId="6AE68C50" w:rsidR="00831B29" w:rsidRDefault="00831B29" w:rsidP="00831B29">
      <w:pPr>
        <w:numPr>
          <w:ilvl w:val="0"/>
          <w:numId w:val="13"/>
        </w:numPr>
      </w:pPr>
      <w:r>
        <w:t>Regione = “regione”</w:t>
      </w:r>
    </w:p>
    <w:p w14:paraId="29A1B7C6" w14:textId="6056F301" w:rsidR="00831B29" w:rsidRDefault="00831B29" w:rsidP="00831B29">
      <w:pPr>
        <w:numPr>
          <w:ilvl w:val="0"/>
          <w:numId w:val="13"/>
        </w:numPr>
      </w:pPr>
      <w:r>
        <w:t>Città = “città”</w:t>
      </w:r>
    </w:p>
    <w:p w14:paraId="02B56241" w14:textId="45D03850" w:rsidR="00831B29" w:rsidRDefault="00831B29" w:rsidP="00831B29">
      <w:pPr>
        <w:numPr>
          <w:ilvl w:val="0"/>
          <w:numId w:val="13"/>
        </w:numPr>
      </w:pPr>
      <w:r>
        <w:t>CAP = “12345”</w:t>
      </w:r>
    </w:p>
    <w:p w14:paraId="600D1C51" w14:textId="720445A9" w:rsidR="00217AC6" w:rsidRDefault="00217AC6" w:rsidP="00217AC6"/>
    <w:p w14:paraId="28F1565D" w14:textId="05059ABB" w:rsidR="00217AC6" w:rsidRDefault="00217AC6" w:rsidP="00217AC6">
      <w:pPr>
        <w:pStyle w:val="Titolo3"/>
        <w:numPr>
          <w:ilvl w:val="2"/>
          <w:numId w:val="10"/>
        </w:numPr>
      </w:pPr>
      <w:bookmarkStart w:id="43" w:name="_Toc61354239"/>
      <w:r>
        <w:t>Specifiche di output</w:t>
      </w:r>
      <w:bookmarkEnd w:id="43"/>
    </w:p>
    <w:p w14:paraId="430DA737" w14:textId="4C55B131" w:rsidR="00217AC6" w:rsidRDefault="00217AC6" w:rsidP="00217AC6">
      <w:pPr>
        <w:ind w:left="1418"/>
      </w:pPr>
      <w:r>
        <w:t>L’output sperato dopo l’esecuzione del test è:</w:t>
      </w:r>
    </w:p>
    <w:p w14:paraId="0E7B92A6" w14:textId="35B5A8B9" w:rsidR="00217AC6" w:rsidRDefault="00217AC6" w:rsidP="00217AC6">
      <w:pPr>
        <w:ind w:left="1418"/>
      </w:pPr>
    </w:p>
    <w:p w14:paraId="15168073" w14:textId="46A00F80" w:rsidR="00217AC6" w:rsidRDefault="00217AC6" w:rsidP="00217AC6">
      <w:pPr>
        <w:ind w:left="1418"/>
      </w:pPr>
      <w:r>
        <w:t>via</w:t>
      </w:r>
    </w:p>
    <w:p w14:paraId="057F8755" w14:textId="3F00D994" w:rsidR="00217AC6" w:rsidRDefault="00217AC6" w:rsidP="00217AC6">
      <w:pPr>
        <w:ind w:left="1418"/>
      </w:pPr>
      <w:r>
        <w:t>via2</w:t>
      </w:r>
    </w:p>
    <w:p w14:paraId="1EA7DC75" w14:textId="1DE87E50" w:rsidR="00217AC6" w:rsidRDefault="00217AC6" w:rsidP="00217AC6">
      <w:pPr>
        <w:ind w:left="1418"/>
      </w:pPr>
      <w:r>
        <w:t>nazione</w:t>
      </w:r>
    </w:p>
    <w:p w14:paraId="7B427B68" w14:textId="1D80DA3B" w:rsidR="00217AC6" w:rsidRDefault="00217AC6" w:rsidP="00217AC6">
      <w:pPr>
        <w:ind w:left="1418"/>
      </w:pPr>
      <w:r>
        <w:t>regione</w:t>
      </w:r>
    </w:p>
    <w:p w14:paraId="7340BDE1" w14:textId="04920C05" w:rsidR="00217AC6" w:rsidRDefault="00DF4DE4" w:rsidP="00217AC6">
      <w:pPr>
        <w:ind w:left="1418"/>
      </w:pPr>
      <w:r>
        <w:t>città</w:t>
      </w:r>
    </w:p>
    <w:p w14:paraId="1486E831" w14:textId="4FBFC91A" w:rsidR="00217AC6" w:rsidRDefault="00217AC6" w:rsidP="00217AC6">
      <w:pPr>
        <w:ind w:left="1418"/>
      </w:pPr>
      <w:r>
        <w:t>12345</w:t>
      </w:r>
    </w:p>
    <w:p w14:paraId="0B92D49F" w14:textId="260418D2" w:rsidR="00217AC6" w:rsidRDefault="00217AC6" w:rsidP="00217AC6">
      <w:pPr>
        <w:ind w:left="1418"/>
      </w:pPr>
    </w:p>
    <w:p w14:paraId="0638E5DE" w14:textId="2D8626B7" w:rsidR="001F2928" w:rsidRDefault="001F2928" w:rsidP="001F2928">
      <w:pPr>
        <w:pStyle w:val="Titolo3"/>
        <w:numPr>
          <w:ilvl w:val="2"/>
          <w:numId w:val="10"/>
        </w:numPr>
      </w:pPr>
      <w:bookmarkStart w:id="44" w:name="_Toc61354240"/>
      <w:r>
        <w:t>Requisiti d’ambiente</w:t>
      </w:r>
      <w:bookmarkEnd w:id="44"/>
    </w:p>
    <w:p w14:paraId="04935890" w14:textId="77777777" w:rsidR="001F2928" w:rsidRDefault="001F2928" w:rsidP="001F2928">
      <w:pPr>
        <w:ind w:left="1418"/>
      </w:pPr>
      <w:r>
        <w:t>Per poter eseguire il test c’è bisogno di:</w:t>
      </w:r>
    </w:p>
    <w:p w14:paraId="23B94F13" w14:textId="77777777" w:rsidR="001F2928" w:rsidRDefault="001F2928" w:rsidP="001F2928">
      <w:pPr>
        <w:numPr>
          <w:ilvl w:val="0"/>
          <w:numId w:val="13"/>
        </w:numPr>
      </w:pPr>
      <w:r>
        <w:t>JUnit, deve essere specificato tra le librerie del sistema</w:t>
      </w:r>
    </w:p>
    <w:p w14:paraId="171B5FAD" w14:textId="77777777" w:rsidR="001F2928" w:rsidRDefault="001F2928" w:rsidP="001F2928">
      <w:pPr>
        <w:numPr>
          <w:ilvl w:val="0"/>
          <w:numId w:val="13"/>
        </w:numPr>
      </w:pPr>
      <w:r>
        <w:t>IntelliJ Idea , è l’ambiente da cui si avvia il test</w:t>
      </w:r>
    </w:p>
    <w:p w14:paraId="0E8802A4" w14:textId="59BA1F42" w:rsidR="001F2928" w:rsidRDefault="001F2928" w:rsidP="001F2928"/>
    <w:p w14:paraId="544E010A" w14:textId="5538D4F5" w:rsidR="001F2928" w:rsidRDefault="001F2928" w:rsidP="001F2928">
      <w:pPr>
        <w:pStyle w:val="Titolo3"/>
        <w:numPr>
          <w:ilvl w:val="2"/>
          <w:numId w:val="10"/>
        </w:numPr>
      </w:pPr>
      <w:bookmarkStart w:id="45" w:name="_Toc61354241"/>
      <w:r>
        <w:lastRenderedPageBreak/>
        <w:t>Procedura di testing</w:t>
      </w:r>
      <w:bookmarkEnd w:id="45"/>
    </w:p>
    <w:p w14:paraId="004E985F" w14:textId="3727ECB3" w:rsidR="001F2928" w:rsidRDefault="001F2928" w:rsidP="001F2928">
      <w:pPr>
        <w:ind w:left="1418"/>
      </w:pPr>
      <w:r>
        <w:t>Il test prova ad eseguire tutti i metodi della classe Indirizzo nel package JavaBeans eseguendo con ordine:</w:t>
      </w:r>
    </w:p>
    <w:p w14:paraId="11B05563" w14:textId="34C87FF2" w:rsidR="001F2928" w:rsidRDefault="001F2928" w:rsidP="001F2928">
      <w:pPr>
        <w:ind w:left="1418"/>
      </w:pPr>
    </w:p>
    <w:p w14:paraId="0AE13D9C" w14:textId="5DD2E120" w:rsidR="001F2928" w:rsidRDefault="00E70243" w:rsidP="001F2928">
      <w:pPr>
        <w:ind w:left="1418"/>
      </w:pPr>
      <w:r>
        <w:t>setVia(String via)</w:t>
      </w:r>
    </w:p>
    <w:p w14:paraId="7E13672E" w14:textId="3B1CEDDD" w:rsidR="00E70243" w:rsidRDefault="00E70243" w:rsidP="001F2928">
      <w:pPr>
        <w:ind w:left="1418"/>
      </w:pPr>
      <w:r>
        <w:t>setVia2(String via2)</w:t>
      </w:r>
    </w:p>
    <w:p w14:paraId="5FDE19BD" w14:textId="24A2D882" w:rsidR="00E70243" w:rsidRDefault="00E70243" w:rsidP="001F2928">
      <w:pPr>
        <w:ind w:left="1418"/>
      </w:pPr>
      <w:r>
        <w:t>setNazione(String nazione)</w:t>
      </w:r>
    </w:p>
    <w:p w14:paraId="1658A9DA" w14:textId="110FC7CD" w:rsidR="00E70243" w:rsidRDefault="00E70243" w:rsidP="001F2928">
      <w:pPr>
        <w:ind w:left="1418"/>
      </w:pPr>
      <w:r>
        <w:t>setRegione(String regione)</w:t>
      </w:r>
    </w:p>
    <w:p w14:paraId="2570BEF8" w14:textId="4D9F6A61" w:rsidR="00E70243" w:rsidRDefault="00E70243" w:rsidP="001F2928">
      <w:pPr>
        <w:ind w:left="1418"/>
      </w:pPr>
      <w:r>
        <w:t xml:space="preserve">setCitta(String </w:t>
      </w:r>
      <w:r w:rsidR="00DF4DE4">
        <w:t>città</w:t>
      </w:r>
      <w:r>
        <w:t>)</w:t>
      </w:r>
    </w:p>
    <w:p w14:paraId="0E5B4E1F" w14:textId="39B3B6BC" w:rsidR="00E70243" w:rsidRDefault="00E70243" w:rsidP="001F2928">
      <w:pPr>
        <w:ind w:left="1418"/>
      </w:pPr>
      <w:r>
        <w:t>setCAP(int CAP)</w:t>
      </w:r>
    </w:p>
    <w:p w14:paraId="3E761E11" w14:textId="481B72D1" w:rsidR="00E70243" w:rsidRDefault="00DD6685" w:rsidP="001F2928">
      <w:pPr>
        <w:ind w:left="1418"/>
      </w:pPr>
      <w:r>
        <w:t>getVia()</w:t>
      </w:r>
    </w:p>
    <w:p w14:paraId="60108833" w14:textId="65A0432C" w:rsidR="00DD6685" w:rsidRDefault="00DD6685" w:rsidP="001F2928">
      <w:pPr>
        <w:ind w:left="1418"/>
      </w:pPr>
      <w:r>
        <w:t>getVia2()</w:t>
      </w:r>
    </w:p>
    <w:p w14:paraId="503DD171" w14:textId="2F0B8625" w:rsidR="00DD6685" w:rsidRDefault="00DD6685" w:rsidP="001F2928">
      <w:pPr>
        <w:ind w:left="1418"/>
      </w:pPr>
      <w:r>
        <w:t>getNazione()</w:t>
      </w:r>
    </w:p>
    <w:p w14:paraId="682606B1" w14:textId="3DD78F36" w:rsidR="00DD6685" w:rsidRDefault="00DD6685" w:rsidP="001F2928">
      <w:pPr>
        <w:ind w:left="1418"/>
      </w:pPr>
      <w:r>
        <w:t>getRegione()</w:t>
      </w:r>
    </w:p>
    <w:p w14:paraId="119DDA45" w14:textId="1EFBE9EA" w:rsidR="00DD6685" w:rsidRDefault="00DD6685" w:rsidP="001F2928">
      <w:pPr>
        <w:ind w:left="1418"/>
      </w:pPr>
      <w:r>
        <w:t>getCitta()</w:t>
      </w:r>
    </w:p>
    <w:p w14:paraId="4149698F" w14:textId="0AC842B4" w:rsidR="00DD6685" w:rsidRDefault="00DD6685" w:rsidP="001F2928">
      <w:pPr>
        <w:ind w:left="1418"/>
      </w:pPr>
      <w:r>
        <w:t>getCAP()</w:t>
      </w:r>
    </w:p>
    <w:p w14:paraId="3FB39BB4" w14:textId="68691796" w:rsidR="00DD6685" w:rsidRDefault="00DD6685" w:rsidP="001F2928">
      <w:pPr>
        <w:ind w:left="1418"/>
      </w:pPr>
    </w:p>
    <w:p w14:paraId="22BAD579" w14:textId="749C3FB9" w:rsidR="00DD6685" w:rsidRDefault="00DD6685" w:rsidP="001F2928">
      <w:pPr>
        <w:ind w:left="1418"/>
      </w:pPr>
    </w:p>
    <w:p w14:paraId="294581F6" w14:textId="469DED7A" w:rsidR="00DD6685" w:rsidRPr="001F2928" w:rsidRDefault="00DD6685" w:rsidP="00DD6685">
      <w:pPr>
        <w:pStyle w:val="Titolo2"/>
        <w:numPr>
          <w:ilvl w:val="1"/>
          <w:numId w:val="10"/>
        </w:numPr>
      </w:pPr>
      <w:bookmarkStart w:id="46" w:name="_Toc61354242"/>
      <w:r>
        <w:t>TestProdotto</w:t>
      </w:r>
      <w:bookmarkEnd w:id="46"/>
    </w:p>
    <w:p w14:paraId="10E54246" w14:textId="4C01FBA3" w:rsidR="00831B29" w:rsidRDefault="00831B29" w:rsidP="00831B29">
      <w:pPr>
        <w:ind w:left="1418"/>
      </w:pPr>
    </w:p>
    <w:p w14:paraId="031F7AEE" w14:textId="7BBCDC3D" w:rsidR="00F03793" w:rsidRDefault="00F03793" w:rsidP="00F03793">
      <w:pPr>
        <w:pStyle w:val="Titolo3"/>
        <w:numPr>
          <w:ilvl w:val="2"/>
          <w:numId w:val="10"/>
        </w:numPr>
      </w:pPr>
      <w:bookmarkStart w:id="47" w:name="_Toc61354243"/>
      <w:r>
        <w:t>Oggetti del test</w:t>
      </w:r>
      <w:bookmarkEnd w:id="47"/>
    </w:p>
    <w:p w14:paraId="175A1071" w14:textId="02237530" w:rsidR="00F03793" w:rsidRDefault="00F03793" w:rsidP="00F03793">
      <w:pPr>
        <w:ind w:left="1418"/>
      </w:pPr>
      <w:r>
        <w:t>Questo test prevede il testing del componente Prodotto del package JavaBeans</w:t>
      </w:r>
    </w:p>
    <w:p w14:paraId="25535FD9" w14:textId="0A90BE29" w:rsidR="00F03793" w:rsidRDefault="00F03793" w:rsidP="00F03793">
      <w:pPr>
        <w:ind w:left="1418"/>
      </w:pPr>
    </w:p>
    <w:p w14:paraId="6DDBE975" w14:textId="2BFF1C78" w:rsidR="00F03793" w:rsidRDefault="00F03793" w:rsidP="00F03793">
      <w:pPr>
        <w:pStyle w:val="Titolo3"/>
        <w:numPr>
          <w:ilvl w:val="2"/>
          <w:numId w:val="10"/>
        </w:numPr>
      </w:pPr>
      <w:bookmarkStart w:id="48" w:name="_Toc61354244"/>
      <w:r>
        <w:t>Specifiche di input</w:t>
      </w:r>
      <w:bookmarkEnd w:id="48"/>
    </w:p>
    <w:p w14:paraId="47976561" w14:textId="77777777" w:rsidR="00F03793" w:rsidRDefault="00F03793" w:rsidP="00F03793">
      <w:pPr>
        <w:ind w:left="1418"/>
      </w:pPr>
      <w:r>
        <w:t>Nessun input è richiesto dal tester visto che vengono dati di default per il testing del setter</w:t>
      </w:r>
    </w:p>
    <w:p w14:paraId="16192384" w14:textId="72D6D322" w:rsidR="00F03793" w:rsidRDefault="00F03793" w:rsidP="00F03793">
      <w:pPr>
        <w:ind w:left="1429"/>
      </w:pPr>
      <w:r>
        <w:t>I dati di default al setter sono:</w:t>
      </w:r>
    </w:p>
    <w:p w14:paraId="366EC3C0" w14:textId="55EC50C5" w:rsidR="00F03793" w:rsidRDefault="00FC59E5" w:rsidP="00F03793">
      <w:pPr>
        <w:numPr>
          <w:ilvl w:val="0"/>
          <w:numId w:val="13"/>
        </w:numPr>
      </w:pPr>
      <w:r>
        <w:t>NomeProdotto = “prodotto”</w:t>
      </w:r>
    </w:p>
    <w:p w14:paraId="65E369A2" w14:textId="6EB3D0ED" w:rsidR="00FC59E5" w:rsidRDefault="00FC59E5" w:rsidP="00F03793">
      <w:pPr>
        <w:numPr>
          <w:ilvl w:val="0"/>
          <w:numId w:val="13"/>
        </w:numPr>
      </w:pPr>
      <w:r>
        <w:t>DescrizioneProdotto = “descrizione del prodotto”</w:t>
      </w:r>
    </w:p>
    <w:p w14:paraId="03630ACA" w14:textId="435B4907" w:rsidR="00FC59E5" w:rsidRDefault="00FC59E5" w:rsidP="00F03793">
      <w:pPr>
        <w:numPr>
          <w:ilvl w:val="0"/>
          <w:numId w:val="13"/>
        </w:numPr>
      </w:pPr>
      <w:r>
        <w:t>IDProdotto = “134”</w:t>
      </w:r>
    </w:p>
    <w:p w14:paraId="200D5C8C" w14:textId="73576A54" w:rsidR="00FC59E5" w:rsidRDefault="00FC59E5" w:rsidP="00F03793">
      <w:pPr>
        <w:numPr>
          <w:ilvl w:val="0"/>
          <w:numId w:val="13"/>
        </w:numPr>
      </w:pPr>
      <w:r>
        <w:t>PrezzoProdotto = “23.34”</w:t>
      </w:r>
    </w:p>
    <w:p w14:paraId="7B9700AA" w14:textId="53A4083D" w:rsidR="00FC59E5" w:rsidRDefault="00FC59E5" w:rsidP="00F03793">
      <w:pPr>
        <w:numPr>
          <w:ilvl w:val="0"/>
          <w:numId w:val="13"/>
        </w:numPr>
      </w:pPr>
      <w:r>
        <w:t>Quantita = “3”</w:t>
      </w:r>
    </w:p>
    <w:p w14:paraId="56DCF43C" w14:textId="75928719" w:rsidR="00FC59E5" w:rsidRDefault="00FC59E5" w:rsidP="00FC59E5"/>
    <w:p w14:paraId="1155BA1A" w14:textId="16661D65" w:rsidR="00FC59E5" w:rsidRDefault="00FC59E5" w:rsidP="00FC59E5">
      <w:pPr>
        <w:pStyle w:val="Titolo3"/>
        <w:numPr>
          <w:ilvl w:val="2"/>
          <w:numId w:val="10"/>
        </w:numPr>
      </w:pPr>
      <w:bookmarkStart w:id="49" w:name="_Toc61354245"/>
      <w:r>
        <w:t>Specifiche di output</w:t>
      </w:r>
      <w:bookmarkEnd w:id="49"/>
    </w:p>
    <w:p w14:paraId="66826F46" w14:textId="14AF20FB" w:rsidR="00FC59E5" w:rsidRDefault="00FC59E5" w:rsidP="00FC59E5">
      <w:pPr>
        <w:ind w:left="1418"/>
      </w:pPr>
      <w:r>
        <w:t>L’output sperato dopo l’esecuzione del test è:</w:t>
      </w:r>
    </w:p>
    <w:p w14:paraId="1D910963" w14:textId="6021EA63" w:rsidR="00FC59E5" w:rsidRDefault="00FC59E5" w:rsidP="00FC59E5">
      <w:pPr>
        <w:ind w:left="1418"/>
      </w:pPr>
    </w:p>
    <w:p w14:paraId="1029C67D" w14:textId="29C00AFF" w:rsidR="00FC59E5" w:rsidRDefault="00B94CE8" w:rsidP="00FC59E5">
      <w:pPr>
        <w:ind w:left="1418"/>
      </w:pPr>
      <w:r>
        <w:t>prodotto</w:t>
      </w:r>
    </w:p>
    <w:p w14:paraId="4772AA02" w14:textId="589432FA" w:rsidR="00B94CE8" w:rsidRDefault="00B94CE8" w:rsidP="00FC59E5">
      <w:pPr>
        <w:ind w:left="1418"/>
      </w:pPr>
      <w:r>
        <w:t>descrizione del prodotto</w:t>
      </w:r>
    </w:p>
    <w:p w14:paraId="487477F6" w14:textId="79BE4D30" w:rsidR="00B94CE8" w:rsidRDefault="00B94CE8" w:rsidP="00FC59E5">
      <w:pPr>
        <w:ind w:left="1418"/>
      </w:pPr>
      <w:r>
        <w:t>134</w:t>
      </w:r>
    </w:p>
    <w:p w14:paraId="7E0C92C6" w14:textId="7148149C" w:rsidR="00B94CE8" w:rsidRDefault="00B94CE8" w:rsidP="00B94CE8">
      <w:pPr>
        <w:ind w:left="1418"/>
      </w:pPr>
      <w:r>
        <w:t>3</w:t>
      </w:r>
    </w:p>
    <w:p w14:paraId="754B9177" w14:textId="427AE1B0" w:rsidR="00B94CE8" w:rsidRDefault="00B94CE8" w:rsidP="00B94CE8">
      <w:pPr>
        <w:ind w:left="1418"/>
      </w:pPr>
      <w:r>
        <w:t>23.34</w:t>
      </w:r>
    </w:p>
    <w:p w14:paraId="7F30FAF8" w14:textId="1518FABA" w:rsidR="00B94CE8" w:rsidRDefault="00B94CE8" w:rsidP="00B94CE8">
      <w:pPr>
        <w:ind w:left="1418"/>
      </w:pPr>
    </w:p>
    <w:p w14:paraId="7A576425" w14:textId="6CE98CD1" w:rsidR="00B94CE8" w:rsidRDefault="00B94CE8" w:rsidP="00B94CE8">
      <w:pPr>
        <w:pStyle w:val="Titolo3"/>
        <w:numPr>
          <w:ilvl w:val="2"/>
          <w:numId w:val="10"/>
        </w:numPr>
      </w:pPr>
      <w:bookmarkStart w:id="50" w:name="_Toc61354246"/>
      <w:r>
        <w:lastRenderedPageBreak/>
        <w:t>Requisiti d’ambiente</w:t>
      </w:r>
      <w:bookmarkEnd w:id="50"/>
    </w:p>
    <w:p w14:paraId="08FD2FA1" w14:textId="77777777" w:rsidR="00B94CE8" w:rsidRDefault="00B94CE8" w:rsidP="00B94CE8">
      <w:pPr>
        <w:ind w:left="1418"/>
      </w:pPr>
      <w:r>
        <w:t>Per poter eseguire il test c’è bisogno di:</w:t>
      </w:r>
    </w:p>
    <w:p w14:paraId="7418F798" w14:textId="77777777" w:rsidR="00B94CE8" w:rsidRDefault="00B94CE8" w:rsidP="00B94CE8">
      <w:pPr>
        <w:numPr>
          <w:ilvl w:val="0"/>
          <w:numId w:val="13"/>
        </w:numPr>
      </w:pPr>
      <w:r>
        <w:t>JUnit, deve essere specificato tra le librerie del sistema</w:t>
      </w:r>
    </w:p>
    <w:p w14:paraId="7CDF86B0" w14:textId="77777777" w:rsidR="00B94CE8" w:rsidRDefault="00B94CE8" w:rsidP="00B94CE8">
      <w:pPr>
        <w:numPr>
          <w:ilvl w:val="0"/>
          <w:numId w:val="13"/>
        </w:numPr>
      </w:pPr>
      <w:r>
        <w:t>IntelliJ Idea , è l’ambiente da cui si avvia il test</w:t>
      </w:r>
    </w:p>
    <w:p w14:paraId="56CC127A" w14:textId="4D5669B6" w:rsidR="00B94CE8" w:rsidRDefault="00B94CE8" w:rsidP="00B94CE8"/>
    <w:p w14:paraId="07223E84" w14:textId="65B9D780" w:rsidR="00B94CE8" w:rsidRDefault="00B94CE8" w:rsidP="00B94CE8">
      <w:pPr>
        <w:pStyle w:val="Titolo3"/>
        <w:numPr>
          <w:ilvl w:val="2"/>
          <w:numId w:val="10"/>
        </w:numPr>
      </w:pPr>
      <w:bookmarkStart w:id="51" w:name="_Toc61354247"/>
      <w:r>
        <w:t>Procedura di testing</w:t>
      </w:r>
      <w:bookmarkEnd w:id="51"/>
    </w:p>
    <w:p w14:paraId="76002317" w14:textId="194537FF" w:rsidR="00B94CE8" w:rsidRDefault="00B94CE8" w:rsidP="00B94CE8">
      <w:pPr>
        <w:ind w:left="1418"/>
      </w:pPr>
      <w:r>
        <w:t xml:space="preserve">Il test prova ad eseguire tutti i metodi della classe </w:t>
      </w:r>
      <w:r w:rsidR="00D00FCF">
        <w:t>Prodotto</w:t>
      </w:r>
      <w:r>
        <w:t xml:space="preserve"> nel package JavaBeans eseguendo con ordine:</w:t>
      </w:r>
    </w:p>
    <w:p w14:paraId="4DFD3AF1" w14:textId="06CB1648" w:rsidR="00143F31" w:rsidRDefault="00143F31" w:rsidP="00B94CE8">
      <w:pPr>
        <w:ind w:left="1418"/>
      </w:pPr>
    </w:p>
    <w:p w14:paraId="38227CC2" w14:textId="3FBA8611" w:rsidR="00143F31" w:rsidRDefault="00143F31" w:rsidP="00B94CE8">
      <w:pPr>
        <w:ind w:left="1418"/>
      </w:pPr>
      <w:r>
        <w:t>setNomeProdotto(String nome)</w:t>
      </w:r>
    </w:p>
    <w:p w14:paraId="71B5FE6F" w14:textId="1F000542" w:rsidR="00143F31" w:rsidRDefault="00143F31" w:rsidP="00B94CE8">
      <w:pPr>
        <w:ind w:left="1418"/>
      </w:pPr>
      <w:r>
        <w:t>setDescrizioneProdotto(String descrizione)</w:t>
      </w:r>
    </w:p>
    <w:p w14:paraId="5ED68081" w14:textId="1478E7FD" w:rsidR="00143F31" w:rsidRDefault="00143F31" w:rsidP="00B94CE8">
      <w:pPr>
        <w:ind w:left="1418"/>
      </w:pPr>
      <w:r>
        <w:t>setIDprodotto(int ID)</w:t>
      </w:r>
    </w:p>
    <w:p w14:paraId="7D687F17" w14:textId="49F71BB5" w:rsidR="00143F31" w:rsidRDefault="00143F31" w:rsidP="00B94CE8">
      <w:pPr>
        <w:ind w:left="1418"/>
      </w:pPr>
      <w:r>
        <w:t>setPrezzoProdotto(double prezzo)</w:t>
      </w:r>
    </w:p>
    <w:p w14:paraId="27EECBBE" w14:textId="4AD4C618" w:rsidR="00143F31" w:rsidRDefault="00143F31" w:rsidP="00B94CE8">
      <w:pPr>
        <w:ind w:left="1418"/>
      </w:pPr>
      <w:r>
        <w:t>setQuantita(int quantita)</w:t>
      </w:r>
    </w:p>
    <w:p w14:paraId="5FC06BF2" w14:textId="490CAF01" w:rsidR="00143F31" w:rsidRDefault="000F5E93" w:rsidP="00B94CE8">
      <w:pPr>
        <w:ind w:left="1418"/>
      </w:pPr>
      <w:r>
        <w:t>getNomeProdotto()</w:t>
      </w:r>
    </w:p>
    <w:p w14:paraId="06A2966E" w14:textId="27827E0A" w:rsidR="000F5E93" w:rsidRDefault="000F5E93" w:rsidP="00B94CE8">
      <w:pPr>
        <w:ind w:left="1418"/>
      </w:pPr>
      <w:r>
        <w:t>getDescrizioneProdotto()</w:t>
      </w:r>
    </w:p>
    <w:p w14:paraId="542A0BC4" w14:textId="1A7CA585" w:rsidR="000F5E93" w:rsidRDefault="000F5E93" w:rsidP="00B94CE8">
      <w:pPr>
        <w:ind w:left="1418"/>
      </w:pPr>
      <w:r>
        <w:t>getIDprodotto()</w:t>
      </w:r>
    </w:p>
    <w:p w14:paraId="3AE6A886" w14:textId="004132A6" w:rsidR="000F5E93" w:rsidRDefault="000F5E93" w:rsidP="00B94CE8">
      <w:pPr>
        <w:ind w:left="1418"/>
      </w:pPr>
      <w:r>
        <w:t>getQuantita()</w:t>
      </w:r>
    </w:p>
    <w:p w14:paraId="6040ADD2" w14:textId="3BDD07FB" w:rsidR="000F5E93" w:rsidRDefault="000F5E93" w:rsidP="00B94CE8">
      <w:pPr>
        <w:ind w:left="1418"/>
      </w:pPr>
      <w:r>
        <w:t>getPrezzoProdotto()</w:t>
      </w:r>
    </w:p>
    <w:p w14:paraId="2987EFF7" w14:textId="5F0DB104" w:rsidR="000F5E93" w:rsidRDefault="000F5E93" w:rsidP="00B94CE8">
      <w:pPr>
        <w:ind w:left="1418"/>
      </w:pPr>
    </w:p>
    <w:p w14:paraId="2B4CE1F0" w14:textId="3F8474DA" w:rsidR="000F5E93" w:rsidRDefault="000F5E93" w:rsidP="00B94CE8">
      <w:pPr>
        <w:ind w:left="1418"/>
      </w:pPr>
    </w:p>
    <w:p w14:paraId="57839FAB" w14:textId="5EA0DD48" w:rsidR="000F5E93" w:rsidRDefault="000F5E93" w:rsidP="000F5E93">
      <w:pPr>
        <w:pStyle w:val="Titolo2"/>
        <w:numPr>
          <w:ilvl w:val="1"/>
          <w:numId w:val="10"/>
        </w:numPr>
      </w:pPr>
      <w:bookmarkStart w:id="52" w:name="_Toc61354248"/>
      <w:r>
        <w:t>TestTransazione</w:t>
      </w:r>
      <w:bookmarkEnd w:id="52"/>
    </w:p>
    <w:p w14:paraId="258D28E3" w14:textId="52992260" w:rsidR="00B94CE8" w:rsidRDefault="00B94CE8" w:rsidP="00B94CE8">
      <w:pPr>
        <w:ind w:left="1418"/>
      </w:pPr>
    </w:p>
    <w:p w14:paraId="57C892F7" w14:textId="445A1E51" w:rsidR="009009F3" w:rsidRDefault="0038254A" w:rsidP="00FC0200">
      <w:pPr>
        <w:pStyle w:val="Titolo3"/>
        <w:numPr>
          <w:ilvl w:val="2"/>
          <w:numId w:val="10"/>
        </w:numPr>
      </w:pPr>
      <w:bookmarkStart w:id="53" w:name="_Toc61354249"/>
      <w:r>
        <w:t>Oggetti del test</w:t>
      </w:r>
      <w:bookmarkEnd w:id="53"/>
    </w:p>
    <w:p w14:paraId="3A666A6F" w14:textId="4DC7E3F9" w:rsidR="0038254A" w:rsidRDefault="0038254A" w:rsidP="0038254A">
      <w:pPr>
        <w:ind w:left="1418"/>
      </w:pPr>
      <w:r>
        <w:t>Questo test prevede il testing del componente Transazione nel package JavaBeans</w:t>
      </w:r>
    </w:p>
    <w:p w14:paraId="08819E3A" w14:textId="6F9FD795" w:rsidR="0038254A" w:rsidRDefault="0038254A" w:rsidP="0038254A">
      <w:pPr>
        <w:ind w:left="1418"/>
      </w:pPr>
    </w:p>
    <w:p w14:paraId="621E5807" w14:textId="3772F345" w:rsidR="0038254A" w:rsidRDefault="0038254A" w:rsidP="0038254A">
      <w:pPr>
        <w:pStyle w:val="Titolo3"/>
        <w:numPr>
          <w:ilvl w:val="2"/>
          <w:numId w:val="15"/>
        </w:numPr>
      </w:pPr>
      <w:bookmarkStart w:id="54" w:name="_Toc61354250"/>
      <w:r>
        <w:t>Specifiche di input</w:t>
      </w:r>
      <w:bookmarkEnd w:id="54"/>
    </w:p>
    <w:p w14:paraId="39203D4A" w14:textId="77777777" w:rsidR="0038254A" w:rsidRDefault="0038254A" w:rsidP="0038254A">
      <w:pPr>
        <w:ind w:left="1339"/>
      </w:pPr>
      <w:r>
        <w:t>Nessun input è richiesto dal tester visto che vengono dati di default per il testing del setter</w:t>
      </w:r>
    </w:p>
    <w:p w14:paraId="24DC11C8" w14:textId="06B534C8" w:rsidR="0038254A" w:rsidRDefault="0038254A" w:rsidP="0038254A">
      <w:pPr>
        <w:ind w:left="1260" w:firstLine="79"/>
      </w:pPr>
      <w:r>
        <w:t>I dati di default al setter sono:</w:t>
      </w:r>
    </w:p>
    <w:p w14:paraId="4B5D428F" w14:textId="2201FE4C" w:rsidR="0038254A" w:rsidRDefault="009277F7" w:rsidP="009277F7">
      <w:pPr>
        <w:numPr>
          <w:ilvl w:val="0"/>
          <w:numId w:val="13"/>
        </w:numPr>
      </w:pPr>
      <w:r>
        <w:t>IDtransazione = “12”</w:t>
      </w:r>
    </w:p>
    <w:p w14:paraId="41856B9F" w14:textId="293D7696" w:rsidR="009277F7" w:rsidRDefault="009277F7" w:rsidP="009277F7">
      <w:pPr>
        <w:numPr>
          <w:ilvl w:val="0"/>
          <w:numId w:val="13"/>
        </w:numPr>
      </w:pPr>
      <w:r>
        <w:t>Username = “Username”</w:t>
      </w:r>
    </w:p>
    <w:p w14:paraId="35FB181B" w14:textId="62C000E1" w:rsidR="009277F7" w:rsidRDefault="009277F7" w:rsidP="009277F7">
      <w:pPr>
        <w:numPr>
          <w:ilvl w:val="0"/>
          <w:numId w:val="13"/>
        </w:numPr>
      </w:pPr>
      <w:r>
        <w:t>Data = “valueOf(“2000-03-24”)”</w:t>
      </w:r>
    </w:p>
    <w:p w14:paraId="7AEEAB59" w14:textId="4EF741D8" w:rsidR="009277F7" w:rsidRDefault="009277F7" w:rsidP="009277F7">
      <w:pPr>
        <w:numPr>
          <w:ilvl w:val="0"/>
          <w:numId w:val="13"/>
        </w:numPr>
      </w:pPr>
      <w:r>
        <w:t>Spesa = “35.40”</w:t>
      </w:r>
    </w:p>
    <w:p w14:paraId="7EA5DE73" w14:textId="20250F5C" w:rsidR="009277F7" w:rsidRDefault="009277F7" w:rsidP="00296B78"/>
    <w:p w14:paraId="48CAEE40" w14:textId="2B9EBD9B" w:rsidR="00296B78" w:rsidRDefault="00296B78" w:rsidP="00296B78">
      <w:pPr>
        <w:pStyle w:val="Titolo3"/>
        <w:numPr>
          <w:ilvl w:val="2"/>
          <w:numId w:val="15"/>
        </w:numPr>
      </w:pPr>
      <w:bookmarkStart w:id="55" w:name="_Toc61354251"/>
      <w:r>
        <w:t>Specifiche di output</w:t>
      </w:r>
      <w:bookmarkEnd w:id="55"/>
    </w:p>
    <w:p w14:paraId="03DCB31C" w14:textId="2190D3DB" w:rsidR="00296B78" w:rsidRDefault="00296B78" w:rsidP="00296B78">
      <w:pPr>
        <w:ind w:left="1418"/>
      </w:pPr>
      <w:r>
        <w:t>L’output sperato dopo l’esecuzione del test è:</w:t>
      </w:r>
    </w:p>
    <w:p w14:paraId="4C1C4D3A" w14:textId="74CB8DA6" w:rsidR="00296B78" w:rsidRDefault="00296B78" w:rsidP="00296B78">
      <w:pPr>
        <w:ind w:left="1418"/>
      </w:pPr>
    </w:p>
    <w:p w14:paraId="40060281" w14:textId="741B4941" w:rsidR="00296B78" w:rsidRDefault="00027B51" w:rsidP="00296B78">
      <w:pPr>
        <w:ind w:left="1418"/>
      </w:pPr>
      <w:r>
        <w:t>12</w:t>
      </w:r>
    </w:p>
    <w:p w14:paraId="55D62FA2" w14:textId="10B478D3" w:rsidR="00027B51" w:rsidRDefault="00027B51" w:rsidP="00296B78">
      <w:pPr>
        <w:ind w:left="1418"/>
      </w:pPr>
      <w:r>
        <w:t>Username</w:t>
      </w:r>
    </w:p>
    <w:p w14:paraId="768BE076" w14:textId="72063263" w:rsidR="00027B51" w:rsidRDefault="00027B51" w:rsidP="00296B78">
      <w:pPr>
        <w:ind w:left="1418"/>
      </w:pPr>
      <w:r>
        <w:t>24/03/2000</w:t>
      </w:r>
    </w:p>
    <w:p w14:paraId="72C7EF88" w14:textId="40702E86" w:rsidR="00027B51" w:rsidRDefault="00027B51" w:rsidP="00296B78">
      <w:pPr>
        <w:ind w:left="1418"/>
      </w:pPr>
      <w:r>
        <w:t>35.40</w:t>
      </w:r>
    </w:p>
    <w:p w14:paraId="2AB5ABA3" w14:textId="25B480E3" w:rsidR="00027B51" w:rsidRDefault="00027B51" w:rsidP="00027B51">
      <w:pPr>
        <w:pStyle w:val="Titolo3"/>
        <w:numPr>
          <w:ilvl w:val="2"/>
          <w:numId w:val="15"/>
        </w:numPr>
      </w:pPr>
      <w:bookmarkStart w:id="56" w:name="_Toc61354252"/>
      <w:r>
        <w:lastRenderedPageBreak/>
        <w:t>Requisiti d’ambiente</w:t>
      </w:r>
      <w:bookmarkEnd w:id="56"/>
    </w:p>
    <w:p w14:paraId="259757A6" w14:textId="77777777" w:rsidR="00027B51" w:rsidRDefault="00027B51" w:rsidP="00027B51">
      <w:pPr>
        <w:ind w:left="1418"/>
      </w:pPr>
      <w:r>
        <w:t>Per poter eseguire il test c’è bisogno di:</w:t>
      </w:r>
    </w:p>
    <w:p w14:paraId="3A0A3D9E" w14:textId="77777777" w:rsidR="00027B51" w:rsidRDefault="00027B51" w:rsidP="00027B51">
      <w:pPr>
        <w:numPr>
          <w:ilvl w:val="0"/>
          <w:numId w:val="13"/>
        </w:numPr>
      </w:pPr>
      <w:r>
        <w:t>JUnit, deve essere specificato tra le librerie del sistema</w:t>
      </w:r>
    </w:p>
    <w:p w14:paraId="35EAA6B9" w14:textId="77777777" w:rsidR="00027B51" w:rsidRDefault="00027B51" w:rsidP="00027B51">
      <w:pPr>
        <w:numPr>
          <w:ilvl w:val="0"/>
          <w:numId w:val="13"/>
        </w:numPr>
      </w:pPr>
      <w:r>
        <w:t>IntelliJ Idea , è l’ambiente da cui si avvia il test</w:t>
      </w:r>
    </w:p>
    <w:p w14:paraId="18C1438F" w14:textId="5959F514" w:rsidR="00027B51" w:rsidRDefault="00027B51" w:rsidP="00027B51"/>
    <w:p w14:paraId="6B1BE352" w14:textId="43CAC91D" w:rsidR="00027B51" w:rsidRDefault="00027B51" w:rsidP="00027B51">
      <w:pPr>
        <w:pStyle w:val="Titolo3"/>
        <w:numPr>
          <w:ilvl w:val="2"/>
          <w:numId w:val="15"/>
        </w:numPr>
      </w:pPr>
      <w:bookmarkStart w:id="57" w:name="_Toc61354253"/>
      <w:r>
        <w:t>Procedura di testing</w:t>
      </w:r>
      <w:bookmarkEnd w:id="57"/>
    </w:p>
    <w:p w14:paraId="55922757" w14:textId="4FDAA5B0" w:rsidR="00027B51" w:rsidRDefault="00027B51" w:rsidP="00027B51">
      <w:pPr>
        <w:ind w:left="1418"/>
      </w:pPr>
      <w:r>
        <w:t xml:space="preserve">Il test prova ad eseguire tutti i metodi della classe </w:t>
      </w:r>
      <w:r w:rsidR="00D00FCF">
        <w:t>Transazione nel package JavaBeans eseguendo con ordine:</w:t>
      </w:r>
    </w:p>
    <w:p w14:paraId="121325D6" w14:textId="039F2E81" w:rsidR="00D00FCF" w:rsidRDefault="00D00FCF" w:rsidP="00027B51">
      <w:pPr>
        <w:ind w:left="1418"/>
      </w:pPr>
    </w:p>
    <w:p w14:paraId="0CC7C157" w14:textId="7F807710" w:rsidR="00D00FCF" w:rsidRDefault="00D00FCF" w:rsidP="00027B51">
      <w:pPr>
        <w:ind w:left="1418"/>
      </w:pPr>
      <w:r>
        <w:t>setIdTransazione(int ID)</w:t>
      </w:r>
    </w:p>
    <w:p w14:paraId="7E649AF1" w14:textId="1FB435EC" w:rsidR="00D00FCF" w:rsidRDefault="00D00FCF" w:rsidP="00027B51">
      <w:pPr>
        <w:ind w:left="1418"/>
      </w:pPr>
      <w:r>
        <w:t>setUsername(String username)</w:t>
      </w:r>
    </w:p>
    <w:p w14:paraId="5F856B89" w14:textId="3860E293" w:rsidR="00D00FCF" w:rsidRDefault="00D00FCF" w:rsidP="00027B51">
      <w:pPr>
        <w:ind w:left="1418"/>
      </w:pPr>
      <w:r>
        <w:t>setData(Date data)</w:t>
      </w:r>
    </w:p>
    <w:p w14:paraId="77E0FDC9" w14:textId="5BC9625B" w:rsidR="00D00FCF" w:rsidRDefault="00D00FCF" w:rsidP="00027B51">
      <w:pPr>
        <w:ind w:left="1418"/>
      </w:pPr>
      <w:r>
        <w:t>setSpesa(double spesa)</w:t>
      </w:r>
    </w:p>
    <w:p w14:paraId="57CF2163" w14:textId="10DF394F" w:rsidR="00D00FCF" w:rsidRDefault="00D00FCF" w:rsidP="00027B51">
      <w:pPr>
        <w:ind w:left="1418"/>
      </w:pPr>
      <w:r>
        <w:t>getIdtransazione()</w:t>
      </w:r>
    </w:p>
    <w:p w14:paraId="5EA64804" w14:textId="4330F7D8" w:rsidR="00D00FCF" w:rsidRDefault="00D00FCF" w:rsidP="00027B51">
      <w:pPr>
        <w:ind w:left="1418"/>
      </w:pPr>
      <w:r>
        <w:t>getUsername()</w:t>
      </w:r>
    </w:p>
    <w:p w14:paraId="292D97F1" w14:textId="38814E56" w:rsidR="00D00FCF" w:rsidRDefault="00D00FCF" w:rsidP="00D00FCF">
      <w:pPr>
        <w:ind w:left="1418"/>
      </w:pPr>
      <w:r>
        <w:t>getData()</w:t>
      </w:r>
    </w:p>
    <w:p w14:paraId="53A70631" w14:textId="0CA5834E" w:rsidR="00D00FCF" w:rsidRPr="00027B51" w:rsidRDefault="00D00FCF" w:rsidP="00D00FCF">
      <w:pPr>
        <w:ind w:left="1418"/>
      </w:pPr>
      <w:r>
        <w:t>getSpesa()</w:t>
      </w:r>
    </w:p>
    <w:p w14:paraId="4FEB8192" w14:textId="77777777" w:rsidR="0038254A" w:rsidRPr="0038254A" w:rsidRDefault="0038254A" w:rsidP="0038254A">
      <w:pPr>
        <w:ind w:left="1418"/>
      </w:pPr>
    </w:p>
    <w:p w14:paraId="622FBF2D" w14:textId="77777777" w:rsidR="0038254A" w:rsidRPr="0038254A" w:rsidRDefault="0038254A" w:rsidP="0038254A"/>
    <w:p w14:paraId="74F3E5A2" w14:textId="72E1F006" w:rsidR="00F03793" w:rsidRDefault="00A54EEE" w:rsidP="00051512">
      <w:pPr>
        <w:pStyle w:val="Titolo2"/>
        <w:numPr>
          <w:ilvl w:val="1"/>
          <w:numId w:val="15"/>
        </w:numPr>
      </w:pPr>
      <w:bookmarkStart w:id="58" w:name="_Toc61354254"/>
      <w:r>
        <w:t>TestAccountAcquistoOperation</w:t>
      </w:r>
      <w:bookmarkEnd w:id="58"/>
    </w:p>
    <w:p w14:paraId="60C21183" w14:textId="1026A7D5" w:rsidR="00A54EEE" w:rsidRDefault="00A54EEE" w:rsidP="00A54EEE"/>
    <w:p w14:paraId="360156AB" w14:textId="7D8F08D4" w:rsidR="00A54EEE" w:rsidRDefault="00FC0200" w:rsidP="00FC0200">
      <w:pPr>
        <w:pStyle w:val="Titolo3"/>
        <w:numPr>
          <w:ilvl w:val="2"/>
          <w:numId w:val="17"/>
        </w:numPr>
      </w:pPr>
      <w:bookmarkStart w:id="59" w:name="_Toc61354255"/>
      <w:r>
        <w:t>Oggetti del test</w:t>
      </w:r>
      <w:bookmarkEnd w:id="59"/>
    </w:p>
    <w:p w14:paraId="7352A1E7" w14:textId="2949B025" w:rsidR="00FC0200" w:rsidRDefault="00FC0200" w:rsidP="00FC0200">
      <w:pPr>
        <w:ind w:left="1418"/>
      </w:pPr>
      <w:r>
        <w:t>Questo test prevede il testing dei componenti</w:t>
      </w:r>
      <w:r w:rsidR="00701A9B">
        <w:t>:</w:t>
      </w:r>
    </w:p>
    <w:p w14:paraId="0AF748FF" w14:textId="51D0B07E" w:rsidR="00701A9B" w:rsidRDefault="00701A9B" w:rsidP="00701A9B">
      <w:pPr>
        <w:numPr>
          <w:ilvl w:val="0"/>
          <w:numId w:val="13"/>
        </w:numPr>
      </w:pPr>
      <w:r>
        <w:t>CatalogoServlet del package ControlloProdotti</w:t>
      </w:r>
    </w:p>
    <w:p w14:paraId="4E0FA7CA" w14:textId="7B61CADD" w:rsidR="00701A9B" w:rsidRDefault="00701A9B" w:rsidP="00701A9B">
      <w:pPr>
        <w:numPr>
          <w:ilvl w:val="0"/>
          <w:numId w:val="13"/>
        </w:numPr>
      </w:pPr>
      <w:r>
        <w:t>ProdottoServlet del package ControlloProdotti</w:t>
      </w:r>
    </w:p>
    <w:p w14:paraId="4BC26D50" w14:textId="1343DB2A" w:rsidR="00701A9B" w:rsidRDefault="00771B8A" w:rsidP="00701A9B">
      <w:pPr>
        <w:numPr>
          <w:ilvl w:val="0"/>
          <w:numId w:val="13"/>
        </w:numPr>
      </w:pPr>
      <w:r>
        <w:t>CarrelloServlet del package ControlloAcquisto</w:t>
      </w:r>
    </w:p>
    <w:p w14:paraId="5B93FE4D" w14:textId="64A51201" w:rsidR="00771B8A" w:rsidRDefault="00C64717" w:rsidP="00701A9B">
      <w:pPr>
        <w:numPr>
          <w:ilvl w:val="0"/>
          <w:numId w:val="13"/>
        </w:numPr>
      </w:pPr>
      <w:r>
        <w:t>LoginServlet del package ControlloAccount</w:t>
      </w:r>
    </w:p>
    <w:p w14:paraId="2BB08FAC" w14:textId="0EBDDD7B" w:rsidR="00C64717" w:rsidRDefault="00C64717" w:rsidP="00701A9B">
      <w:pPr>
        <w:numPr>
          <w:ilvl w:val="0"/>
          <w:numId w:val="13"/>
        </w:numPr>
      </w:pPr>
      <w:r>
        <w:t>AcquistoServlet del package COntrolloAcquisto</w:t>
      </w:r>
    </w:p>
    <w:p w14:paraId="24E67D72" w14:textId="0D7CB97F" w:rsidR="006110A4" w:rsidRDefault="006110A4" w:rsidP="00701A9B">
      <w:pPr>
        <w:numPr>
          <w:ilvl w:val="0"/>
          <w:numId w:val="13"/>
        </w:numPr>
      </w:pPr>
      <w:r>
        <w:t>StoricoServlet del package ControlloOrdini</w:t>
      </w:r>
    </w:p>
    <w:p w14:paraId="04E4FEDA" w14:textId="6806F317" w:rsidR="006110A4" w:rsidRDefault="00AC79B7" w:rsidP="00701A9B">
      <w:pPr>
        <w:numPr>
          <w:ilvl w:val="0"/>
          <w:numId w:val="13"/>
        </w:numPr>
      </w:pPr>
      <w:r>
        <w:t>ShowAccountDetail del package ControlloAccount</w:t>
      </w:r>
    </w:p>
    <w:p w14:paraId="6DA89584" w14:textId="0B61CC58" w:rsidR="00AC79B7" w:rsidRDefault="00AC79B7" w:rsidP="00701A9B">
      <w:pPr>
        <w:numPr>
          <w:ilvl w:val="0"/>
          <w:numId w:val="13"/>
        </w:numPr>
      </w:pPr>
      <w:r>
        <w:t>ModificaDatiAccountServlet del package ControlloAccount</w:t>
      </w:r>
    </w:p>
    <w:p w14:paraId="41E90657" w14:textId="5264A9AB" w:rsidR="00AC79B7" w:rsidRDefault="008501D0" w:rsidP="00701A9B">
      <w:pPr>
        <w:numPr>
          <w:ilvl w:val="0"/>
          <w:numId w:val="13"/>
        </w:numPr>
      </w:pPr>
      <w:r>
        <w:t>LogoutServlet del package ControlloAccount</w:t>
      </w:r>
    </w:p>
    <w:p w14:paraId="7ACDE28E" w14:textId="5DD9BF70" w:rsidR="0070752B" w:rsidRDefault="0070752B" w:rsidP="00701A9B">
      <w:pPr>
        <w:numPr>
          <w:ilvl w:val="0"/>
          <w:numId w:val="13"/>
        </w:numPr>
      </w:pPr>
      <w:r>
        <w:t>AccountDAO del package Connection</w:t>
      </w:r>
    </w:p>
    <w:p w14:paraId="059204B5" w14:textId="036087E4" w:rsidR="0070752B" w:rsidRDefault="0070752B" w:rsidP="00701A9B">
      <w:pPr>
        <w:numPr>
          <w:ilvl w:val="0"/>
          <w:numId w:val="13"/>
        </w:numPr>
      </w:pPr>
      <w:r>
        <w:t>CartaDAO</w:t>
      </w:r>
      <w:r w:rsidRPr="0070752B">
        <w:t xml:space="preserve"> </w:t>
      </w:r>
      <w:r>
        <w:t>del package Connection</w:t>
      </w:r>
    </w:p>
    <w:p w14:paraId="5AB9E124" w14:textId="7BCAE38D" w:rsidR="0070752B" w:rsidRDefault="0070752B" w:rsidP="00701A9B">
      <w:pPr>
        <w:numPr>
          <w:ilvl w:val="0"/>
          <w:numId w:val="13"/>
        </w:numPr>
      </w:pPr>
      <w:r>
        <w:t>CategoriaDAO</w:t>
      </w:r>
      <w:r w:rsidRPr="0070752B">
        <w:t xml:space="preserve"> </w:t>
      </w:r>
      <w:r>
        <w:t>del package Connection</w:t>
      </w:r>
    </w:p>
    <w:p w14:paraId="0C88FACF" w14:textId="45346DFD" w:rsidR="0070752B" w:rsidRDefault="0070752B" w:rsidP="00701A9B">
      <w:pPr>
        <w:numPr>
          <w:ilvl w:val="0"/>
          <w:numId w:val="13"/>
        </w:numPr>
      </w:pPr>
      <w:r>
        <w:t>ConPool</w:t>
      </w:r>
      <w:r w:rsidRPr="0070752B">
        <w:t xml:space="preserve"> </w:t>
      </w:r>
      <w:r>
        <w:t>del package Connection</w:t>
      </w:r>
    </w:p>
    <w:p w14:paraId="15179086" w14:textId="5FF2945F" w:rsidR="0070752B" w:rsidRDefault="0070752B" w:rsidP="00701A9B">
      <w:pPr>
        <w:numPr>
          <w:ilvl w:val="0"/>
          <w:numId w:val="13"/>
        </w:numPr>
      </w:pPr>
      <w:r>
        <w:t>IndirizzoDAO</w:t>
      </w:r>
      <w:r w:rsidRPr="0070752B">
        <w:t xml:space="preserve"> </w:t>
      </w:r>
      <w:r>
        <w:t>del package Connection</w:t>
      </w:r>
    </w:p>
    <w:p w14:paraId="5A9D701A" w14:textId="4F38BE2E" w:rsidR="0070752B" w:rsidRDefault="0070752B" w:rsidP="00701A9B">
      <w:pPr>
        <w:numPr>
          <w:ilvl w:val="0"/>
          <w:numId w:val="13"/>
        </w:numPr>
      </w:pPr>
      <w:r>
        <w:t>ProdottoDAO</w:t>
      </w:r>
      <w:r w:rsidRPr="0070752B">
        <w:t xml:space="preserve"> </w:t>
      </w:r>
      <w:r>
        <w:t>del package Connection</w:t>
      </w:r>
    </w:p>
    <w:p w14:paraId="62D858AD" w14:textId="2AB651F7" w:rsidR="0070752B" w:rsidRDefault="0070752B" w:rsidP="00701A9B">
      <w:pPr>
        <w:numPr>
          <w:ilvl w:val="0"/>
          <w:numId w:val="13"/>
        </w:numPr>
      </w:pPr>
      <w:r>
        <w:t>TransazioneDAO</w:t>
      </w:r>
      <w:r w:rsidRPr="0070752B">
        <w:t xml:space="preserve"> </w:t>
      </w:r>
      <w:r>
        <w:t>del package Connection</w:t>
      </w:r>
    </w:p>
    <w:p w14:paraId="1181F971" w14:textId="01F5A2B1" w:rsidR="0070752B" w:rsidRDefault="00BC727D" w:rsidP="00701A9B">
      <w:pPr>
        <w:numPr>
          <w:ilvl w:val="0"/>
          <w:numId w:val="13"/>
        </w:numPr>
      </w:pPr>
      <w:r>
        <w:t>Account del package JavaBeans</w:t>
      </w:r>
    </w:p>
    <w:p w14:paraId="65723A3F" w14:textId="08544D26" w:rsidR="00BC727D" w:rsidRDefault="00BC727D" w:rsidP="00701A9B">
      <w:pPr>
        <w:numPr>
          <w:ilvl w:val="0"/>
          <w:numId w:val="13"/>
        </w:numPr>
      </w:pPr>
      <w:r>
        <w:t>Carrello</w:t>
      </w:r>
      <w:r w:rsidRPr="00BC727D">
        <w:t xml:space="preserve"> </w:t>
      </w:r>
      <w:r>
        <w:t>del package JavaBeans</w:t>
      </w:r>
    </w:p>
    <w:p w14:paraId="377848EF" w14:textId="1335A4E8" w:rsidR="00BC727D" w:rsidRDefault="00BC727D" w:rsidP="00701A9B">
      <w:pPr>
        <w:numPr>
          <w:ilvl w:val="0"/>
          <w:numId w:val="13"/>
        </w:numPr>
      </w:pPr>
      <w:r>
        <w:t>Carta</w:t>
      </w:r>
      <w:r w:rsidRPr="00BC727D">
        <w:t xml:space="preserve"> </w:t>
      </w:r>
      <w:r>
        <w:t>del package JavaBeans</w:t>
      </w:r>
    </w:p>
    <w:p w14:paraId="3BB5CB90" w14:textId="43C683A9" w:rsidR="00BC727D" w:rsidRDefault="00BC727D" w:rsidP="00701A9B">
      <w:pPr>
        <w:numPr>
          <w:ilvl w:val="0"/>
          <w:numId w:val="13"/>
        </w:numPr>
      </w:pPr>
      <w:r>
        <w:t>Categoria</w:t>
      </w:r>
      <w:r w:rsidRPr="00BC727D">
        <w:t xml:space="preserve"> </w:t>
      </w:r>
      <w:r>
        <w:t>del package JavaBeans</w:t>
      </w:r>
    </w:p>
    <w:p w14:paraId="7446D746" w14:textId="70C4DCA4" w:rsidR="00BC727D" w:rsidRDefault="00BC727D" w:rsidP="00701A9B">
      <w:pPr>
        <w:numPr>
          <w:ilvl w:val="0"/>
          <w:numId w:val="13"/>
        </w:numPr>
      </w:pPr>
      <w:r>
        <w:t>Contact</w:t>
      </w:r>
      <w:r w:rsidRPr="00BC727D">
        <w:t xml:space="preserve"> </w:t>
      </w:r>
      <w:r>
        <w:t>del package JavaBeans</w:t>
      </w:r>
    </w:p>
    <w:p w14:paraId="756F1D2F" w14:textId="231CABD5" w:rsidR="00BC727D" w:rsidRDefault="00BC727D" w:rsidP="00701A9B">
      <w:pPr>
        <w:numPr>
          <w:ilvl w:val="0"/>
          <w:numId w:val="13"/>
        </w:numPr>
      </w:pPr>
      <w:r>
        <w:lastRenderedPageBreak/>
        <w:t>Indirizzo</w:t>
      </w:r>
      <w:r w:rsidRPr="00BC727D">
        <w:t xml:space="preserve"> </w:t>
      </w:r>
      <w:r>
        <w:t>del package JavaBeans</w:t>
      </w:r>
    </w:p>
    <w:p w14:paraId="48D3B759" w14:textId="27E38161" w:rsidR="00BC727D" w:rsidRDefault="00BC727D" w:rsidP="00701A9B">
      <w:pPr>
        <w:numPr>
          <w:ilvl w:val="0"/>
          <w:numId w:val="13"/>
        </w:numPr>
      </w:pPr>
      <w:r>
        <w:t>Prodotto</w:t>
      </w:r>
      <w:r w:rsidRPr="00BC727D">
        <w:t xml:space="preserve"> </w:t>
      </w:r>
      <w:r>
        <w:t>del package JavaBeans</w:t>
      </w:r>
    </w:p>
    <w:p w14:paraId="7D032747" w14:textId="356220CD" w:rsidR="00BC727D" w:rsidRDefault="00BC727D" w:rsidP="00701A9B">
      <w:pPr>
        <w:numPr>
          <w:ilvl w:val="0"/>
          <w:numId w:val="13"/>
        </w:numPr>
      </w:pPr>
      <w:r>
        <w:t>Transazione</w:t>
      </w:r>
      <w:r w:rsidRPr="00BC727D">
        <w:t xml:space="preserve"> </w:t>
      </w:r>
      <w:r>
        <w:t>del package JavaBeans</w:t>
      </w:r>
    </w:p>
    <w:p w14:paraId="1091279A" w14:textId="2BA8EB3B" w:rsidR="00BC727D" w:rsidRDefault="00BC727D" w:rsidP="00BC727D"/>
    <w:p w14:paraId="0A54F753" w14:textId="50D3C18B" w:rsidR="00BC727D" w:rsidRDefault="00590343" w:rsidP="00590343">
      <w:pPr>
        <w:pStyle w:val="Titolo3"/>
        <w:numPr>
          <w:ilvl w:val="2"/>
          <w:numId w:val="17"/>
        </w:numPr>
      </w:pPr>
      <w:bookmarkStart w:id="60" w:name="_Toc61354256"/>
      <w:r>
        <w:t>Specifiche di input</w:t>
      </w:r>
      <w:bookmarkEnd w:id="60"/>
    </w:p>
    <w:p w14:paraId="66B4E21C" w14:textId="1EA2D679" w:rsidR="00590343" w:rsidRDefault="00590343" w:rsidP="00590343">
      <w:pPr>
        <w:ind w:left="1418"/>
      </w:pPr>
      <w:r>
        <w:t>Nessun input è richiesto dal tester visto che vengono dati di default</w:t>
      </w:r>
    </w:p>
    <w:p w14:paraId="5801523A" w14:textId="3043CF5D" w:rsidR="005C0233" w:rsidRDefault="005C0233" w:rsidP="00590343">
      <w:pPr>
        <w:ind w:left="1418"/>
      </w:pPr>
      <w:r>
        <w:t>I dati di default sono:</w:t>
      </w:r>
    </w:p>
    <w:p w14:paraId="3476E134" w14:textId="676C7459" w:rsidR="005C0233" w:rsidRDefault="005C0233" w:rsidP="005C0233">
      <w:pPr>
        <w:numPr>
          <w:ilvl w:val="0"/>
          <w:numId w:val="13"/>
        </w:numPr>
      </w:pPr>
      <w:r>
        <w:t>Username = “Utente4”</w:t>
      </w:r>
    </w:p>
    <w:p w14:paraId="46B86CD3" w14:textId="6F74CFF8" w:rsidR="005C0233" w:rsidRDefault="005C0233" w:rsidP="005C0233">
      <w:pPr>
        <w:numPr>
          <w:ilvl w:val="0"/>
          <w:numId w:val="13"/>
        </w:numPr>
      </w:pPr>
      <w:r>
        <w:t>Password = “Utente40”</w:t>
      </w:r>
    </w:p>
    <w:p w14:paraId="6F5B55CD" w14:textId="6D87B996" w:rsidR="005C0233" w:rsidRDefault="005C0233" w:rsidP="005C0233">
      <w:pPr>
        <w:numPr>
          <w:ilvl w:val="0"/>
          <w:numId w:val="13"/>
        </w:numPr>
      </w:pPr>
      <w:r>
        <w:t>newUsername = “Utente40”</w:t>
      </w:r>
    </w:p>
    <w:p w14:paraId="0AE79626" w14:textId="5C2A617E" w:rsidR="005C0233" w:rsidRDefault="005C0233" w:rsidP="005C0233">
      <w:pPr>
        <w:numPr>
          <w:ilvl w:val="0"/>
          <w:numId w:val="13"/>
        </w:numPr>
      </w:pPr>
      <w:r>
        <w:t>newPassword = “Utente4000”</w:t>
      </w:r>
    </w:p>
    <w:p w14:paraId="60EB16F5" w14:textId="35DC9C55" w:rsidR="0063485A" w:rsidRDefault="0063485A" w:rsidP="0063485A"/>
    <w:p w14:paraId="6B662EDC" w14:textId="56CC98A8" w:rsidR="0063485A" w:rsidRDefault="0063485A" w:rsidP="0063485A">
      <w:pPr>
        <w:pStyle w:val="Titolo3"/>
        <w:numPr>
          <w:ilvl w:val="2"/>
          <w:numId w:val="17"/>
        </w:numPr>
      </w:pPr>
      <w:bookmarkStart w:id="61" w:name="_Toc61354257"/>
      <w:r>
        <w:t>Specifiche di output</w:t>
      </w:r>
      <w:bookmarkEnd w:id="61"/>
    </w:p>
    <w:p w14:paraId="020948EA" w14:textId="393EF15B" w:rsidR="0063485A" w:rsidRDefault="0063485A" w:rsidP="0063485A"/>
    <w:p w14:paraId="3EBDFA51" w14:textId="2E36291D" w:rsidR="0063485A" w:rsidRDefault="00E5611B" w:rsidP="00E5611B">
      <w:pPr>
        <w:ind w:left="1418"/>
      </w:pPr>
      <w:r>
        <w:t>L’output sperato dopo l’esecuzione del test è:</w:t>
      </w:r>
    </w:p>
    <w:p w14:paraId="6ED3FF9F" w14:textId="5602588B" w:rsidR="00E5611B" w:rsidRDefault="00E5611B" w:rsidP="00E5611B">
      <w:pPr>
        <w:ind w:left="1418"/>
      </w:pPr>
    </w:p>
    <w:p w14:paraId="330BA7FC" w14:textId="5B497E1E" w:rsidR="00E5611B" w:rsidRDefault="00E5611B" w:rsidP="00E5611B">
      <w:pPr>
        <w:ind w:left="1418"/>
      </w:pPr>
      <w:r>
        <w:t>Visualizzazione Catalogo OK</w:t>
      </w:r>
    </w:p>
    <w:p w14:paraId="2D781E37" w14:textId="073695ED" w:rsidR="00E5611B" w:rsidRDefault="00D4557C" w:rsidP="00E5611B">
      <w:pPr>
        <w:ind w:left="1418"/>
      </w:pPr>
      <w:r>
        <w:t>Apertura prodotto OK</w:t>
      </w:r>
    </w:p>
    <w:p w14:paraId="5422482A" w14:textId="07D90B2A" w:rsidR="00D4557C" w:rsidRDefault="00D4557C" w:rsidP="00E5611B">
      <w:pPr>
        <w:ind w:left="1418"/>
      </w:pPr>
      <w:r>
        <w:t>Aggiunta al Carrello OK</w:t>
      </w:r>
    </w:p>
    <w:p w14:paraId="2C8E0826" w14:textId="1CC6FDC0" w:rsidR="00D4557C" w:rsidRDefault="00D4557C" w:rsidP="00E5611B">
      <w:pPr>
        <w:ind w:left="1418"/>
      </w:pPr>
      <w:r>
        <w:t>Acquisto senza Login OK</w:t>
      </w:r>
    </w:p>
    <w:p w14:paraId="1901691F" w14:textId="7F35F691" w:rsidR="00D4557C" w:rsidRDefault="00D4557C" w:rsidP="00E5611B">
      <w:pPr>
        <w:ind w:left="1418"/>
      </w:pPr>
      <w:r>
        <w:t>Acquisto OK</w:t>
      </w:r>
    </w:p>
    <w:p w14:paraId="54411AE6" w14:textId="5184F8CE" w:rsidR="00D4557C" w:rsidRDefault="00D4557C" w:rsidP="00E5611B">
      <w:pPr>
        <w:ind w:left="1418"/>
      </w:pPr>
      <w:r>
        <w:t>Visualizzazione Storico Ordini OK</w:t>
      </w:r>
    </w:p>
    <w:p w14:paraId="7549CE59" w14:textId="6E92EB36" w:rsidR="00D4557C" w:rsidRDefault="00655DA3" w:rsidP="00E5611B">
      <w:pPr>
        <w:ind w:left="1418"/>
      </w:pPr>
      <w:r>
        <w:t>Modifica Dati Utente OK</w:t>
      </w:r>
    </w:p>
    <w:p w14:paraId="15565B40" w14:textId="12E5A114" w:rsidR="00655DA3" w:rsidRDefault="00655DA3" w:rsidP="00E5611B">
      <w:pPr>
        <w:ind w:left="1418"/>
      </w:pPr>
      <w:r>
        <w:t>Logout OK</w:t>
      </w:r>
    </w:p>
    <w:p w14:paraId="0E613A3C" w14:textId="4303CB97" w:rsidR="00655DA3" w:rsidRDefault="00655DA3" w:rsidP="00E5611B">
      <w:pPr>
        <w:ind w:left="1418"/>
      </w:pPr>
    </w:p>
    <w:p w14:paraId="03A637C0" w14:textId="7E640C05" w:rsidR="00655DA3" w:rsidRDefault="00655DA3" w:rsidP="00655DA3">
      <w:pPr>
        <w:pStyle w:val="Titolo3"/>
        <w:numPr>
          <w:ilvl w:val="2"/>
          <w:numId w:val="17"/>
        </w:numPr>
      </w:pPr>
      <w:bookmarkStart w:id="62" w:name="_Toc61354258"/>
      <w:r>
        <w:t>Requisiti D’Ambiente</w:t>
      </w:r>
      <w:bookmarkEnd w:id="62"/>
    </w:p>
    <w:p w14:paraId="1BD469E0" w14:textId="62DF31EB" w:rsidR="00655DA3" w:rsidRDefault="00655DA3" w:rsidP="00655DA3">
      <w:pPr>
        <w:ind w:left="1418"/>
      </w:pPr>
      <w:r>
        <w:t>Per poter eseguire il test c’è bisogno di:</w:t>
      </w:r>
    </w:p>
    <w:p w14:paraId="278AEE65" w14:textId="1DDD37FA" w:rsidR="0031103A" w:rsidRDefault="00A8553D" w:rsidP="0031103A">
      <w:pPr>
        <w:numPr>
          <w:ilvl w:val="0"/>
          <w:numId w:val="13"/>
        </w:numPr>
      </w:pPr>
      <w:r>
        <w:t>Aver Caricato il file.war del sito sulla piattaforma web di Tomcat</w:t>
      </w:r>
    </w:p>
    <w:p w14:paraId="4AB939FA" w14:textId="6763386B" w:rsidR="00A8553D" w:rsidRDefault="00A8553D" w:rsidP="0031103A">
      <w:pPr>
        <w:numPr>
          <w:ilvl w:val="0"/>
          <w:numId w:val="13"/>
        </w:numPr>
      </w:pPr>
      <w:r>
        <w:t>Aver avviato il database collegato al sito</w:t>
      </w:r>
    </w:p>
    <w:p w14:paraId="3EEE83A0" w14:textId="77777777" w:rsidR="00655DA3" w:rsidRDefault="00655DA3" w:rsidP="00655DA3">
      <w:pPr>
        <w:numPr>
          <w:ilvl w:val="0"/>
          <w:numId w:val="13"/>
        </w:numPr>
      </w:pPr>
      <w:r>
        <w:t>JUnit, deve essere specificato tra le librerie del sistema</w:t>
      </w:r>
    </w:p>
    <w:p w14:paraId="5F3C7561" w14:textId="77777777" w:rsidR="00655DA3" w:rsidRDefault="00655DA3" w:rsidP="00655DA3">
      <w:pPr>
        <w:numPr>
          <w:ilvl w:val="0"/>
          <w:numId w:val="13"/>
        </w:numPr>
      </w:pPr>
      <w:r>
        <w:t>IntelliJ Idea , è l’ambiente da cui si avvia il test</w:t>
      </w:r>
    </w:p>
    <w:p w14:paraId="2D6FE56D" w14:textId="77777777" w:rsidR="00655DA3" w:rsidRDefault="00655DA3" w:rsidP="00655DA3"/>
    <w:p w14:paraId="5F2E0CCF" w14:textId="1EB8D01B" w:rsidR="00655DA3" w:rsidRDefault="00655DA3" w:rsidP="00655DA3">
      <w:pPr>
        <w:pStyle w:val="Titolo3"/>
        <w:numPr>
          <w:ilvl w:val="2"/>
          <w:numId w:val="17"/>
        </w:numPr>
      </w:pPr>
      <w:bookmarkStart w:id="63" w:name="_Toc61354259"/>
      <w:r>
        <w:t>Procedura di Testing</w:t>
      </w:r>
      <w:bookmarkEnd w:id="63"/>
    </w:p>
    <w:p w14:paraId="331465FD" w14:textId="373A7E80" w:rsidR="00655DA3" w:rsidRDefault="00655DA3" w:rsidP="00655DA3">
      <w:pPr>
        <w:ind w:left="1418"/>
      </w:pPr>
      <w:r>
        <w:t>Il test esegue le seguenti procedure, con ordine:</w:t>
      </w:r>
    </w:p>
    <w:p w14:paraId="5A13B83C" w14:textId="418FB76E" w:rsidR="00655DA3" w:rsidRDefault="00655DA3" w:rsidP="00655DA3">
      <w:pPr>
        <w:ind w:left="1418"/>
      </w:pPr>
    </w:p>
    <w:p w14:paraId="417CC470" w14:textId="130FA741" w:rsidR="00655DA3" w:rsidRDefault="00EC279F" w:rsidP="00655DA3">
      <w:pPr>
        <w:numPr>
          <w:ilvl w:val="0"/>
          <w:numId w:val="18"/>
        </w:numPr>
      </w:pPr>
      <w:r>
        <w:t>Seleziona l’opzione per la visualizzazione del catalogo completo</w:t>
      </w:r>
    </w:p>
    <w:p w14:paraId="5A902814" w14:textId="3B4F9C64" w:rsidR="00EC279F" w:rsidRDefault="00EC279F" w:rsidP="00655DA3">
      <w:pPr>
        <w:numPr>
          <w:ilvl w:val="0"/>
          <w:numId w:val="18"/>
        </w:numPr>
      </w:pPr>
      <w:r>
        <w:t>Seleziona un prodotto</w:t>
      </w:r>
    </w:p>
    <w:p w14:paraId="782F6E62" w14:textId="09AA4AC3" w:rsidR="00EC279F" w:rsidRDefault="00EC279F" w:rsidP="00655DA3">
      <w:pPr>
        <w:numPr>
          <w:ilvl w:val="0"/>
          <w:numId w:val="18"/>
        </w:numPr>
      </w:pPr>
      <w:r>
        <w:t>Aggiunge il prodotto al carrello</w:t>
      </w:r>
    </w:p>
    <w:p w14:paraId="6502C625" w14:textId="55DA783A" w:rsidR="00EC279F" w:rsidRDefault="00632FCD" w:rsidP="00655DA3">
      <w:pPr>
        <w:numPr>
          <w:ilvl w:val="0"/>
          <w:numId w:val="18"/>
        </w:numPr>
      </w:pPr>
      <w:r>
        <w:t>Prova ad eseguire l’acquisto senza aver fatto il login a priori</w:t>
      </w:r>
    </w:p>
    <w:p w14:paraId="39433890" w14:textId="3545CF46" w:rsidR="00632FCD" w:rsidRDefault="00632FCD" w:rsidP="00655DA3">
      <w:pPr>
        <w:numPr>
          <w:ilvl w:val="0"/>
          <w:numId w:val="18"/>
        </w:numPr>
      </w:pPr>
      <w:r>
        <w:t>Esegue il login</w:t>
      </w:r>
    </w:p>
    <w:p w14:paraId="522D88FF" w14:textId="2E467E51" w:rsidR="00632FCD" w:rsidRDefault="008A15BE" w:rsidP="00655DA3">
      <w:pPr>
        <w:numPr>
          <w:ilvl w:val="0"/>
          <w:numId w:val="18"/>
        </w:numPr>
      </w:pPr>
      <w:r>
        <w:t>Esegue l’acquisto</w:t>
      </w:r>
    </w:p>
    <w:p w14:paraId="6168AFDB" w14:textId="27F90370" w:rsidR="008A15BE" w:rsidRDefault="008A15BE" w:rsidP="00655DA3">
      <w:pPr>
        <w:numPr>
          <w:ilvl w:val="0"/>
          <w:numId w:val="18"/>
        </w:numPr>
      </w:pPr>
      <w:r>
        <w:t>Seleziona l’opzione per la visualizzazione dello storico degli ordini</w:t>
      </w:r>
    </w:p>
    <w:p w14:paraId="1705AAEB" w14:textId="2B2BF423" w:rsidR="008A15BE" w:rsidRDefault="008A15BE" w:rsidP="00655DA3">
      <w:pPr>
        <w:numPr>
          <w:ilvl w:val="0"/>
          <w:numId w:val="18"/>
        </w:numPr>
      </w:pPr>
      <w:r>
        <w:t>Seleziona i dettagli di una transazione</w:t>
      </w:r>
    </w:p>
    <w:p w14:paraId="5041AF97" w14:textId="48BA9657" w:rsidR="008A15BE" w:rsidRDefault="007839FC" w:rsidP="00655DA3">
      <w:pPr>
        <w:numPr>
          <w:ilvl w:val="0"/>
          <w:numId w:val="18"/>
        </w:numPr>
      </w:pPr>
      <w:r>
        <w:lastRenderedPageBreak/>
        <w:t>Seleziona l’opzione per la visualizzazione dei propri dati utente</w:t>
      </w:r>
    </w:p>
    <w:p w14:paraId="392658E7" w14:textId="6401D592" w:rsidR="007839FC" w:rsidRDefault="007839FC" w:rsidP="00655DA3">
      <w:pPr>
        <w:numPr>
          <w:ilvl w:val="0"/>
          <w:numId w:val="18"/>
        </w:numPr>
      </w:pPr>
      <w:r>
        <w:t>Seleziona l’opzione per modificare i propri dati utenti</w:t>
      </w:r>
    </w:p>
    <w:p w14:paraId="356B29D1" w14:textId="6A65F00E" w:rsidR="007839FC" w:rsidRDefault="007839FC" w:rsidP="00655DA3">
      <w:pPr>
        <w:numPr>
          <w:ilvl w:val="0"/>
          <w:numId w:val="18"/>
        </w:numPr>
      </w:pPr>
      <w:r>
        <w:t>Inserisce un nuovo username e password</w:t>
      </w:r>
    </w:p>
    <w:p w14:paraId="63B7411F" w14:textId="18769D24" w:rsidR="007839FC" w:rsidRDefault="00590B47" w:rsidP="00655DA3">
      <w:pPr>
        <w:numPr>
          <w:ilvl w:val="0"/>
          <w:numId w:val="18"/>
        </w:numPr>
      </w:pPr>
      <w:r>
        <w:t>Esegue il Logout</w:t>
      </w:r>
    </w:p>
    <w:p w14:paraId="19773E7B" w14:textId="0EA4A457" w:rsidR="00590B47" w:rsidRDefault="00590B47" w:rsidP="00590B47"/>
    <w:p w14:paraId="5D416529" w14:textId="30D2C1A5" w:rsidR="00590B47" w:rsidRDefault="00590B47" w:rsidP="00590B47"/>
    <w:p w14:paraId="205B9210" w14:textId="6F6645BC" w:rsidR="00590B47" w:rsidRDefault="00590B47" w:rsidP="00590B47">
      <w:pPr>
        <w:pStyle w:val="Titolo2"/>
        <w:numPr>
          <w:ilvl w:val="1"/>
          <w:numId w:val="17"/>
        </w:numPr>
      </w:pPr>
      <w:bookmarkStart w:id="64" w:name="_Toc61354260"/>
      <w:r>
        <w:t>TestCategorieAndRimozioneCarrello</w:t>
      </w:r>
      <w:bookmarkEnd w:id="64"/>
    </w:p>
    <w:p w14:paraId="418E272C" w14:textId="05818FCA" w:rsidR="00495F21" w:rsidRDefault="00495F21" w:rsidP="00495F21"/>
    <w:p w14:paraId="5675F2D3" w14:textId="7B032775" w:rsidR="00495F21" w:rsidRPr="00495F21" w:rsidRDefault="00495F21" w:rsidP="00495F21">
      <w:pPr>
        <w:pStyle w:val="Titolo3"/>
        <w:numPr>
          <w:ilvl w:val="0"/>
          <w:numId w:val="0"/>
        </w:numPr>
        <w:ind w:left="720"/>
      </w:pPr>
      <w:bookmarkStart w:id="65" w:name="_Toc61354261"/>
      <w:r>
        <w:t>8.10.1.Oggetti del test</w:t>
      </w:r>
      <w:bookmarkEnd w:id="65"/>
    </w:p>
    <w:p w14:paraId="5F434EC7" w14:textId="639C9015" w:rsidR="00590B47" w:rsidRDefault="00590B47" w:rsidP="00590B47">
      <w:pPr>
        <w:ind w:left="1080"/>
      </w:pPr>
      <w:r>
        <w:t>Questo test prevede il testing dei seguenti componenti:</w:t>
      </w:r>
    </w:p>
    <w:p w14:paraId="08506F04" w14:textId="2E28E84C" w:rsidR="00590B47" w:rsidRDefault="00E92ED1" w:rsidP="00D679CB">
      <w:pPr>
        <w:numPr>
          <w:ilvl w:val="0"/>
          <w:numId w:val="13"/>
        </w:numPr>
      </w:pPr>
      <w:r>
        <w:t>CategoriaServlet del package ControlloCategorie</w:t>
      </w:r>
    </w:p>
    <w:p w14:paraId="482D51FB" w14:textId="317886C1" w:rsidR="00E92ED1" w:rsidRDefault="00F2753D" w:rsidP="00380FFA">
      <w:pPr>
        <w:numPr>
          <w:ilvl w:val="0"/>
          <w:numId w:val="13"/>
        </w:numPr>
      </w:pPr>
      <w:r>
        <w:t>ProdottoServlet del package ControlloProdotti</w:t>
      </w:r>
    </w:p>
    <w:p w14:paraId="5E612256" w14:textId="73FE0723" w:rsidR="00F2753D" w:rsidRDefault="00F2753D" w:rsidP="00380FFA">
      <w:pPr>
        <w:numPr>
          <w:ilvl w:val="0"/>
          <w:numId w:val="13"/>
        </w:numPr>
      </w:pPr>
      <w:r>
        <w:t>CarrelloServlet del package ControlloAcquisto</w:t>
      </w:r>
    </w:p>
    <w:p w14:paraId="4BD8AAE0" w14:textId="5F6CEC0B" w:rsidR="00F2753D" w:rsidRDefault="00F2753D" w:rsidP="00380FFA">
      <w:pPr>
        <w:numPr>
          <w:ilvl w:val="0"/>
          <w:numId w:val="13"/>
        </w:numPr>
      </w:pPr>
      <w:r>
        <w:t>CarrelloRemoveServlet del package ControlloAcquisto</w:t>
      </w:r>
    </w:p>
    <w:p w14:paraId="5093BF35" w14:textId="5FBB6C31" w:rsidR="00F2753D" w:rsidRDefault="000C504E" w:rsidP="00380FFA">
      <w:pPr>
        <w:numPr>
          <w:ilvl w:val="0"/>
          <w:numId w:val="13"/>
        </w:numPr>
      </w:pPr>
      <w:r>
        <w:t>CategoriaDAO del package Connection</w:t>
      </w:r>
    </w:p>
    <w:p w14:paraId="398D8704" w14:textId="6D79C103" w:rsidR="000C504E" w:rsidRDefault="000C504E" w:rsidP="00380FFA">
      <w:pPr>
        <w:numPr>
          <w:ilvl w:val="0"/>
          <w:numId w:val="13"/>
        </w:numPr>
      </w:pPr>
      <w:r>
        <w:t>ProdottoDAO del package Connection</w:t>
      </w:r>
    </w:p>
    <w:p w14:paraId="35E8ED4C" w14:textId="396D0D73" w:rsidR="000C504E" w:rsidRDefault="000C504E" w:rsidP="00380FFA">
      <w:pPr>
        <w:numPr>
          <w:ilvl w:val="0"/>
          <w:numId w:val="13"/>
        </w:numPr>
      </w:pPr>
      <w:r>
        <w:t>Categoria del package JavaBeans</w:t>
      </w:r>
    </w:p>
    <w:p w14:paraId="7A95D4AF" w14:textId="4AFF6978" w:rsidR="000C504E" w:rsidRDefault="000C504E" w:rsidP="00380FFA">
      <w:pPr>
        <w:numPr>
          <w:ilvl w:val="0"/>
          <w:numId w:val="13"/>
        </w:numPr>
      </w:pPr>
      <w:r>
        <w:t>Prodotto del package JavaBeans</w:t>
      </w:r>
    </w:p>
    <w:p w14:paraId="2587AE14" w14:textId="398F82B9" w:rsidR="000C504E" w:rsidRDefault="000C504E" w:rsidP="00380FFA">
      <w:pPr>
        <w:numPr>
          <w:ilvl w:val="0"/>
          <w:numId w:val="13"/>
        </w:numPr>
      </w:pPr>
      <w:r>
        <w:t>Carrello del package JavaBeans</w:t>
      </w:r>
    </w:p>
    <w:p w14:paraId="749B0920" w14:textId="7ABA1492" w:rsidR="000C504E" w:rsidRDefault="000C504E" w:rsidP="00590B47">
      <w:pPr>
        <w:ind w:left="1080"/>
      </w:pPr>
    </w:p>
    <w:p w14:paraId="4FB4204C" w14:textId="1E31067C" w:rsidR="000C504E" w:rsidRPr="00590B47" w:rsidRDefault="00495F21" w:rsidP="000C504E">
      <w:pPr>
        <w:pStyle w:val="Titolo3"/>
        <w:numPr>
          <w:ilvl w:val="2"/>
          <w:numId w:val="19"/>
        </w:numPr>
      </w:pPr>
      <w:bookmarkStart w:id="66" w:name="_Toc61354262"/>
      <w:r>
        <w:t>Specifiche di input</w:t>
      </w:r>
      <w:bookmarkEnd w:id="66"/>
    </w:p>
    <w:p w14:paraId="23E44EE0" w14:textId="79F790C9" w:rsidR="00590B47" w:rsidRDefault="00446520" w:rsidP="00446520">
      <w:pPr>
        <w:ind w:left="1418"/>
      </w:pPr>
      <w:r>
        <w:t>Nessun input è richiesto dal tester</w:t>
      </w:r>
    </w:p>
    <w:p w14:paraId="297A70DF" w14:textId="5B463E10" w:rsidR="00446520" w:rsidRDefault="00446520" w:rsidP="00446520">
      <w:pPr>
        <w:ind w:left="1418"/>
      </w:pPr>
    </w:p>
    <w:p w14:paraId="30C7DD8E" w14:textId="54D5A9D2" w:rsidR="00446520" w:rsidRDefault="00446520" w:rsidP="004D190F">
      <w:pPr>
        <w:pStyle w:val="Titolo3"/>
        <w:numPr>
          <w:ilvl w:val="2"/>
          <w:numId w:val="19"/>
        </w:numPr>
      </w:pPr>
      <w:bookmarkStart w:id="67" w:name="_Toc61354263"/>
      <w:r>
        <w:t>Specifiche di output</w:t>
      </w:r>
      <w:bookmarkEnd w:id="67"/>
    </w:p>
    <w:p w14:paraId="488C00F3" w14:textId="1BBC1FC7" w:rsidR="00446520" w:rsidRDefault="00446520" w:rsidP="00446520">
      <w:r>
        <w:tab/>
      </w:r>
      <w:r>
        <w:tab/>
      </w:r>
      <w:r w:rsidR="00302133">
        <w:t>L’output sperato dopo l’esecuzione del test è:</w:t>
      </w:r>
    </w:p>
    <w:p w14:paraId="1B1BC3FA" w14:textId="133A0785" w:rsidR="00302133" w:rsidRDefault="00302133" w:rsidP="00446520"/>
    <w:p w14:paraId="343F278C" w14:textId="48D3F787" w:rsidR="00302133" w:rsidRDefault="00302133" w:rsidP="00446520">
      <w:r>
        <w:tab/>
      </w:r>
      <w:r>
        <w:tab/>
        <w:t>Visualizzazione Categoria OK</w:t>
      </w:r>
    </w:p>
    <w:p w14:paraId="06CBC46C" w14:textId="26042904" w:rsidR="00302133" w:rsidRDefault="00302133" w:rsidP="00446520">
      <w:r>
        <w:tab/>
      </w:r>
      <w:r>
        <w:tab/>
        <w:t>Selezione Prodotto OK</w:t>
      </w:r>
    </w:p>
    <w:p w14:paraId="08A6383A" w14:textId="1666AA61" w:rsidR="00302133" w:rsidRDefault="00302133" w:rsidP="00446520">
      <w:r>
        <w:tab/>
      </w:r>
      <w:r>
        <w:tab/>
        <w:t>Aggiunta prodotto al carrello OK</w:t>
      </w:r>
    </w:p>
    <w:p w14:paraId="7BA31A22" w14:textId="3D78392A" w:rsidR="00302133" w:rsidRDefault="00302133" w:rsidP="00446520">
      <w:r>
        <w:tab/>
      </w:r>
      <w:r>
        <w:tab/>
        <w:t>Rimozione Prodotto dal carrello OK</w:t>
      </w:r>
    </w:p>
    <w:p w14:paraId="4835E530" w14:textId="56A62F9D" w:rsidR="00302133" w:rsidRDefault="00302133" w:rsidP="00446520"/>
    <w:p w14:paraId="407D7752" w14:textId="23E0C1EB" w:rsidR="00302133" w:rsidRDefault="00302133" w:rsidP="00302133">
      <w:pPr>
        <w:pStyle w:val="Titolo3"/>
        <w:numPr>
          <w:ilvl w:val="2"/>
          <w:numId w:val="21"/>
        </w:numPr>
      </w:pPr>
      <w:bookmarkStart w:id="68" w:name="_Toc61354264"/>
      <w:r>
        <w:t>Requisiti d’ambiente</w:t>
      </w:r>
      <w:bookmarkEnd w:id="68"/>
    </w:p>
    <w:p w14:paraId="557619FB" w14:textId="34AD0932" w:rsidR="004D190F" w:rsidRDefault="004D190F" w:rsidP="004D190F">
      <w:pPr>
        <w:ind w:left="1418"/>
      </w:pPr>
      <w:r>
        <w:t>Per poter eseguire il test c’è bisogno di:</w:t>
      </w:r>
    </w:p>
    <w:p w14:paraId="46028391" w14:textId="77777777" w:rsidR="00A8553D" w:rsidRDefault="00A8553D" w:rsidP="00A8553D">
      <w:pPr>
        <w:numPr>
          <w:ilvl w:val="0"/>
          <w:numId w:val="13"/>
        </w:numPr>
      </w:pPr>
      <w:r>
        <w:t>Aver Caricato il file.war del sito sulla piattaforma web di Tomcat</w:t>
      </w:r>
    </w:p>
    <w:p w14:paraId="6D4688FF" w14:textId="5EA6CF4C" w:rsidR="00A8553D" w:rsidRDefault="00A8553D" w:rsidP="00A8553D">
      <w:pPr>
        <w:numPr>
          <w:ilvl w:val="0"/>
          <w:numId w:val="13"/>
        </w:numPr>
      </w:pPr>
      <w:r>
        <w:t>Aver avviato il database collegato al sito</w:t>
      </w:r>
    </w:p>
    <w:p w14:paraId="2ECF9610" w14:textId="77777777" w:rsidR="004D190F" w:rsidRDefault="004D190F" w:rsidP="004D190F">
      <w:pPr>
        <w:numPr>
          <w:ilvl w:val="0"/>
          <w:numId w:val="13"/>
        </w:numPr>
      </w:pPr>
      <w:r>
        <w:t>JUnit, deve essere specificato tra le librerie del sistema</w:t>
      </w:r>
    </w:p>
    <w:p w14:paraId="6CBCC285" w14:textId="77777777" w:rsidR="004D190F" w:rsidRDefault="004D190F" w:rsidP="004D190F">
      <w:pPr>
        <w:numPr>
          <w:ilvl w:val="0"/>
          <w:numId w:val="13"/>
        </w:numPr>
      </w:pPr>
      <w:r>
        <w:t>IntelliJ Idea , è l’ambiente da cui si avvia il test</w:t>
      </w:r>
    </w:p>
    <w:p w14:paraId="007C2C0B" w14:textId="2BB9BDB0" w:rsidR="004D190F" w:rsidRDefault="004D190F" w:rsidP="004D190F">
      <w:pPr>
        <w:ind w:left="1418"/>
      </w:pPr>
    </w:p>
    <w:p w14:paraId="0FAECE06" w14:textId="516898CF" w:rsidR="004D190F" w:rsidRDefault="004D190F" w:rsidP="004D190F">
      <w:pPr>
        <w:pStyle w:val="Titolo3"/>
        <w:numPr>
          <w:ilvl w:val="2"/>
          <w:numId w:val="21"/>
        </w:numPr>
      </w:pPr>
      <w:bookmarkStart w:id="69" w:name="_Toc61354265"/>
      <w:r>
        <w:t>Procedura di Testing</w:t>
      </w:r>
      <w:bookmarkEnd w:id="69"/>
    </w:p>
    <w:p w14:paraId="34BB1252" w14:textId="7F069DC7" w:rsidR="004D190F" w:rsidRDefault="004D190F" w:rsidP="004D190F">
      <w:pPr>
        <w:ind w:left="1418"/>
      </w:pPr>
      <w:r>
        <w:t>Il test esegue le seguenti procedure, in ordine:</w:t>
      </w:r>
    </w:p>
    <w:p w14:paraId="3BDFD61A" w14:textId="15257233" w:rsidR="004D190F" w:rsidRDefault="004D190F" w:rsidP="004D190F">
      <w:pPr>
        <w:ind w:left="1418"/>
      </w:pPr>
    </w:p>
    <w:p w14:paraId="589ABE55" w14:textId="739EE2AA" w:rsidR="004D190F" w:rsidRDefault="0007337F" w:rsidP="004D190F">
      <w:pPr>
        <w:numPr>
          <w:ilvl w:val="0"/>
          <w:numId w:val="22"/>
        </w:numPr>
      </w:pPr>
      <w:r>
        <w:lastRenderedPageBreak/>
        <w:t>Seleziona una delle categorie dall’header</w:t>
      </w:r>
    </w:p>
    <w:p w14:paraId="316A79BD" w14:textId="7F6A3BCE" w:rsidR="0007337F" w:rsidRDefault="00B758EC" w:rsidP="004D190F">
      <w:pPr>
        <w:numPr>
          <w:ilvl w:val="0"/>
          <w:numId w:val="22"/>
        </w:numPr>
      </w:pPr>
      <w:r>
        <w:t>Seleziona uno dei prodotti della categoria selezionata</w:t>
      </w:r>
    </w:p>
    <w:p w14:paraId="29854978" w14:textId="6C92B28F" w:rsidR="00B758EC" w:rsidRDefault="00B758EC" w:rsidP="004D190F">
      <w:pPr>
        <w:numPr>
          <w:ilvl w:val="0"/>
          <w:numId w:val="22"/>
        </w:numPr>
      </w:pPr>
      <w:r>
        <w:t>Aggiunge il prodotto al carrello</w:t>
      </w:r>
    </w:p>
    <w:p w14:paraId="52D919A6" w14:textId="269EB95A" w:rsidR="00B758EC" w:rsidRDefault="00B758EC" w:rsidP="004D190F">
      <w:pPr>
        <w:numPr>
          <w:ilvl w:val="0"/>
          <w:numId w:val="22"/>
        </w:numPr>
      </w:pPr>
      <w:r>
        <w:t>Rimuove il prodotto dal carrello</w:t>
      </w:r>
    </w:p>
    <w:p w14:paraId="323980BF" w14:textId="630CEB10" w:rsidR="00D679CB" w:rsidRDefault="00D679CB" w:rsidP="00D679CB"/>
    <w:p w14:paraId="01A2B030" w14:textId="2AD123FE" w:rsidR="00D679CB" w:rsidRDefault="00D679CB" w:rsidP="00D679CB">
      <w:pPr>
        <w:pStyle w:val="Titolo2"/>
        <w:numPr>
          <w:ilvl w:val="1"/>
          <w:numId w:val="21"/>
        </w:numPr>
      </w:pPr>
      <w:bookmarkStart w:id="70" w:name="_Toc61354266"/>
      <w:r>
        <w:t>TestFunzioniGestioneAccount</w:t>
      </w:r>
      <w:bookmarkEnd w:id="70"/>
    </w:p>
    <w:p w14:paraId="345E8A69" w14:textId="29F0AE65" w:rsidR="00D679CB" w:rsidRDefault="00D679CB" w:rsidP="00D679CB"/>
    <w:p w14:paraId="115F20C7" w14:textId="49D195E7" w:rsidR="00D679CB" w:rsidRDefault="00D679CB" w:rsidP="00D679CB">
      <w:pPr>
        <w:pStyle w:val="Titolo3"/>
        <w:numPr>
          <w:ilvl w:val="2"/>
          <w:numId w:val="23"/>
        </w:numPr>
      </w:pPr>
      <w:bookmarkStart w:id="71" w:name="_Toc61354267"/>
      <w:r>
        <w:t>Oggetti del test</w:t>
      </w:r>
      <w:bookmarkEnd w:id="71"/>
    </w:p>
    <w:p w14:paraId="0870A5F3" w14:textId="60D4A4C0" w:rsidR="00D679CB" w:rsidRDefault="00D679CB" w:rsidP="00D679CB">
      <w:pPr>
        <w:ind w:left="1418"/>
      </w:pPr>
      <w:r>
        <w:t>Questo test prevede il testing dei seguenti componenti:</w:t>
      </w:r>
    </w:p>
    <w:p w14:paraId="58C1462C" w14:textId="66C63F25" w:rsidR="00D679CB" w:rsidRDefault="001970A4" w:rsidP="00D679CB">
      <w:pPr>
        <w:numPr>
          <w:ilvl w:val="0"/>
          <w:numId w:val="13"/>
        </w:numPr>
      </w:pPr>
      <w:r>
        <w:t>LoginServlet del package ControlloAccount</w:t>
      </w:r>
    </w:p>
    <w:p w14:paraId="5E714D4D" w14:textId="28083F14" w:rsidR="001970A4" w:rsidRDefault="003A33D5" w:rsidP="00D679CB">
      <w:pPr>
        <w:numPr>
          <w:ilvl w:val="0"/>
          <w:numId w:val="13"/>
        </w:numPr>
      </w:pPr>
      <w:r>
        <w:t>CambioPaginaServlet del package HomePage</w:t>
      </w:r>
    </w:p>
    <w:p w14:paraId="5F689E0F" w14:textId="209F0FC3" w:rsidR="003A33D5" w:rsidRDefault="003A33D5" w:rsidP="00D679CB">
      <w:pPr>
        <w:numPr>
          <w:ilvl w:val="0"/>
          <w:numId w:val="13"/>
        </w:numPr>
      </w:pPr>
      <w:r>
        <w:t>GestioneAccount del package ControlloAccount</w:t>
      </w:r>
    </w:p>
    <w:p w14:paraId="320DE834" w14:textId="5428DE8F" w:rsidR="003A33D5" w:rsidRDefault="003A33D5" w:rsidP="00D679CB">
      <w:pPr>
        <w:numPr>
          <w:ilvl w:val="0"/>
          <w:numId w:val="13"/>
        </w:numPr>
      </w:pPr>
      <w:r>
        <w:t>ShowStoricoAdminServlet del package ControlloOrdini</w:t>
      </w:r>
    </w:p>
    <w:p w14:paraId="3EEEEF23" w14:textId="1D893C22" w:rsidR="003A33D5" w:rsidRDefault="00054638" w:rsidP="00D679CB">
      <w:pPr>
        <w:numPr>
          <w:ilvl w:val="0"/>
          <w:numId w:val="13"/>
        </w:numPr>
      </w:pPr>
      <w:r>
        <w:t>ShowAccountDetailServlet del package ControlloAccount</w:t>
      </w:r>
    </w:p>
    <w:p w14:paraId="34D4967B" w14:textId="657CF039" w:rsidR="00054638" w:rsidRDefault="00054638" w:rsidP="00D679CB">
      <w:pPr>
        <w:numPr>
          <w:ilvl w:val="0"/>
          <w:numId w:val="13"/>
        </w:numPr>
      </w:pPr>
      <w:r>
        <w:t>DeleteAccountServlet del package ControlloAccount</w:t>
      </w:r>
    </w:p>
    <w:p w14:paraId="0518B991" w14:textId="3660401C" w:rsidR="00054638" w:rsidRDefault="00380760" w:rsidP="00D679CB">
      <w:pPr>
        <w:numPr>
          <w:ilvl w:val="0"/>
          <w:numId w:val="13"/>
        </w:numPr>
      </w:pPr>
      <w:r>
        <w:t>AccountDAO del package Connection</w:t>
      </w:r>
    </w:p>
    <w:p w14:paraId="1E9F33A0" w14:textId="056C3DB9" w:rsidR="00380760" w:rsidRDefault="00380760" w:rsidP="00D679CB">
      <w:pPr>
        <w:numPr>
          <w:ilvl w:val="0"/>
          <w:numId w:val="13"/>
        </w:numPr>
      </w:pPr>
      <w:r>
        <w:t>ProdottoDAO del package Connection</w:t>
      </w:r>
    </w:p>
    <w:p w14:paraId="77C18BBC" w14:textId="5B15B04B" w:rsidR="00380760" w:rsidRDefault="00380760" w:rsidP="00D679CB">
      <w:pPr>
        <w:numPr>
          <w:ilvl w:val="0"/>
          <w:numId w:val="13"/>
        </w:numPr>
      </w:pPr>
      <w:r>
        <w:t>TransazioneDAO del package Connection</w:t>
      </w:r>
    </w:p>
    <w:p w14:paraId="6A1909EE" w14:textId="584CEAD7" w:rsidR="00380760" w:rsidRDefault="00380760" w:rsidP="00D679CB">
      <w:pPr>
        <w:numPr>
          <w:ilvl w:val="0"/>
          <w:numId w:val="13"/>
        </w:numPr>
      </w:pPr>
      <w:r>
        <w:t>Account del package JavaBeans</w:t>
      </w:r>
    </w:p>
    <w:p w14:paraId="3587DEB0" w14:textId="7F314728" w:rsidR="00380760" w:rsidRDefault="00380760" w:rsidP="00380760">
      <w:pPr>
        <w:numPr>
          <w:ilvl w:val="0"/>
          <w:numId w:val="13"/>
        </w:numPr>
      </w:pPr>
      <w:r>
        <w:t>Prodotto del package JavaBeans</w:t>
      </w:r>
    </w:p>
    <w:p w14:paraId="607E10B0" w14:textId="7450BDAD" w:rsidR="00380760" w:rsidRDefault="00380760" w:rsidP="00380760">
      <w:pPr>
        <w:numPr>
          <w:ilvl w:val="0"/>
          <w:numId w:val="13"/>
        </w:numPr>
      </w:pPr>
      <w:r>
        <w:t>Transazione del package JavaBeans</w:t>
      </w:r>
    </w:p>
    <w:p w14:paraId="588978FA" w14:textId="2CF2F4A6" w:rsidR="00380760" w:rsidRDefault="00380760" w:rsidP="00380760"/>
    <w:p w14:paraId="7FA0585F" w14:textId="43C33B32" w:rsidR="00380760" w:rsidRDefault="00380760" w:rsidP="00380760">
      <w:pPr>
        <w:pStyle w:val="Titolo3"/>
        <w:numPr>
          <w:ilvl w:val="2"/>
          <w:numId w:val="23"/>
        </w:numPr>
      </w:pPr>
      <w:bookmarkStart w:id="72" w:name="_Toc61354268"/>
      <w:r>
        <w:t>Specifiche di input</w:t>
      </w:r>
      <w:bookmarkEnd w:id="72"/>
    </w:p>
    <w:p w14:paraId="0536DA20" w14:textId="77777777" w:rsidR="00B816AA" w:rsidRDefault="00B816AA" w:rsidP="00B816AA">
      <w:pPr>
        <w:ind w:left="832" w:firstLine="653"/>
      </w:pPr>
      <w:r>
        <w:t>Nessun input è richiesto dal tester visto che vengono dati di default</w:t>
      </w:r>
    </w:p>
    <w:p w14:paraId="33C2BB2A" w14:textId="05C3711B" w:rsidR="00380760" w:rsidRDefault="00B816AA" w:rsidP="00B816AA">
      <w:pPr>
        <w:ind w:left="832" w:firstLine="653"/>
      </w:pPr>
      <w:r>
        <w:t>I dati di default sono</w:t>
      </w:r>
      <w:r>
        <w:t>:</w:t>
      </w:r>
    </w:p>
    <w:p w14:paraId="35D6DDBE" w14:textId="0F05A010" w:rsidR="00B816AA" w:rsidRDefault="00B816AA" w:rsidP="00B816AA">
      <w:pPr>
        <w:ind w:left="832" w:firstLine="653"/>
      </w:pPr>
    </w:p>
    <w:p w14:paraId="65DA37B6" w14:textId="66BB82D5" w:rsidR="00B816AA" w:rsidRDefault="00B816AA" w:rsidP="00B816AA">
      <w:pPr>
        <w:numPr>
          <w:ilvl w:val="0"/>
          <w:numId w:val="13"/>
        </w:numPr>
      </w:pPr>
      <w:r>
        <w:t>Username = “admin1”</w:t>
      </w:r>
    </w:p>
    <w:p w14:paraId="4297110D" w14:textId="07C96698" w:rsidR="00B816AA" w:rsidRDefault="00B816AA" w:rsidP="00B816AA">
      <w:pPr>
        <w:numPr>
          <w:ilvl w:val="0"/>
          <w:numId w:val="13"/>
        </w:numPr>
      </w:pPr>
      <w:r>
        <w:t>Password = “admin1”</w:t>
      </w:r>
    </w:p>
    <w:p w14:paraId="54719535" w14:textId="2475F0BE" w:rsidR="00B816AA" w:rsidRDefault="00B816AA" w:rsidP="00B816AA"/>
    <w:p w14:paraId="5BA15E5F" w14:textId="316912E8" w:rsidR="00B816AA" w:rsidRDefault="00B816AA" w:rsidP="00B816AA">
      <w:pPr>
        <w:pStyle w:val="Titolo3"/>
        <w:numPr>
          <w:ilvl w:val="2"/>
          <w:numId w:val="23"/>
        </w:numPr>
      </w:pPr>
      <w:bookmarkStart w:id="73" w:name="_Toc61354269"/>
      <w:r>
        <w:t>Specifiche di output</w:t>
      </w:r>
      <w:bookmarkEnd w:id="73"/>
    </w:p>
    <w:p w14:paraId="27071B9C" w14:textId="03E7B814" w:rsidR="00B816AA" w:rsidRDefault="00A411EE" w:rsidP="00B816AA">
      <w:pPr>
        <w:ind w:left="1485"/>
      </w:pPr>
      <w:r>
        <w:t>L’output sperato dopo l’esecuzione del test è:</w:t>
      </w:r>
    </w:p>
    <w:p w14:paraId="6B8D893E" w14:textId="2FD6EF48" w:rsidR="00A411EE" w:rsidRDefault="00A411EE" w:rsidP="00B816AA">
      <w:pPr>
        <w:ind w:left="1485"/>
      </w:pPr>
    </w:p>
    <w:p w14:paraId="63A67C63" w14:textId="40E1AF9F" w:rsidR="00A411EE" w:rsidRDefault="00A411EE" w:rsidP="00B816AA">
      <w:pPr>
        <w:ind w:left="1485"/>
      </w:pPr>
      <w:r>
        <w:t>Accesso come Gestore OK</w:t>
      </w:r>
    </w:p>
    <w:p w14:paraId="2D1B2E52" w14:textId="7D35AD32" w:rsidR="00A411EE" w:rsidRDefault="00957B32" w:rsidP="00B816AA">
      <w:pPr>
        <w:ind w:left="1485"/>
      </w:pPr>
      <w:r>
        <w:t>Visualizzazione Gestione Account OK</w:t>
      </w:r>
    </w:p>
    <w:p w14:paraId="0F425BB7" w14:textId="709F88A8" w:rsidR="00957B32" w:rsidRDefault="00957B32" w:rsidP="00B816AA">
      <w:pPr>
        <w:ind w:left="1485"/>
      </w:pPr>
      <w:r>
        <w:t>Visualizzazione Storico Ordini OK</w:t>
      </w:r>
    </w:p>
    <w:p w14:paraId="334A9157" w14:textId="643E0055" w:rsidR="00957B32" w:rsidRDefault="00957B32" w:rsidP="00B816AA">
      <w:pPr>
        <w:ind w:left="1485"/>
      </w:pPr>
      <w:r>
        <w:t>Visualizzazione Dettagli Account OK</w:t>
      </w:r>
    </w:p>
    <w:p w14:paraId="399FAA0D" w14:textId="599062FE" w:rsidR="00957B32" w:rsidRDefault="00957B32" w:rsidP="00B816AA">
      <w:pPr>
        <w:ind w:left="1485"/>
      </w:pPr>
      <w:r>
        <w:t>Eliminazione Account OK</w:t>
      </w:r>
    </w:p>
    <w:p w14:paraId="13329B32" w14:textId="17787661" w:rsidR="00957B32" w:rsidRDefault="00957B32" w:rsidP="00B816AA">
      <w:pPr>
        <w:ind w:left="1485"/>
      </w:pPr>
    </w:p>
    <w:p w14:paraId="036216F9" w14:textId="0DF60695" w:rsidR="00957B32" w:rsidRDefault="00957B32" w:rsidP="00957B32">
      <w:pPr>
        <w:pStyle w:val="Titolo3"/>
        <w:numPr>
          <w:ilvl w:val="2"/>
          <w:numId w:val="23"/>
        </w:numPr>
      </w:pPr>
      <w:bookmarkStart w:id="74" w:name="_Toc61354270"/>
      <w:r>
        <w:t>Requisiti d’Ambiente</w:t>
      </w:r>
      <w:bookmarkEnd w:id="74"/>
    </w:p>
    <w:p w14:paraId="6AF6BAA5" w14:textId="406B8EA5" w:rsidR="00957B32" w:rsidRDefault="00957B32" w:rsidP="00957B32">
      <w:pPr>
        <w:ind w:left="1418"/>
      </w:pPr>
      <w:r>
        <w:t>Per poter eseguire il test c’è bisogno di:</w:t>
      </w:r>
    </w:p>
    <w:p w14:paraId="79DA701A" w14:textId="77777777" w:rsidR="00A8553D" w:rsidRDefault="00A8553D" w:rsidP="00A8553D">
      <w:pPr>
        <w:numPr>
          <w:ilvl w:val="0"/>
          <w:numId w:val="13"/>
        </w:numPr>
      </w:pPr>
      <w:r>
        <w:t>Aver Caricato il file.war del sito sulla piattaforma web di Tomcat</w:t>
      </w:r>
    </w:p>
    <w:p w14:paraId="794C2954" w14:textId="5A56ABE1" w:rsidR="00A8553D" w:rsidRDefault="00A8553D" w:rsidP="00A8553D">
      <w:pPr>
        <w:numPr>
          <w:ilvl w:val="0"/>
          <w:numId w:val="13"/>
        </w:numPr>
      </w:pPr>
      <w:r>
        <w:t>Aver avviato il database collegato al sito</w:t>
      </w:r>
    </w:p>
    <w:p w14:paraId="1663464D" w14:textId="77777777" w:rsidR="00957B32" w:rsidRDefault="00957B32" w:rsidP="00957B32">
      <w:pPr>
        <w:numPr>
          <w:ilvl w:val="0"/>
          <w:numId w:val="13"/>
        </w:numPr>
      </w:pPr>
      <w:r>
        <w:lastRenderedPageBreak/>
        <w:t>JUnit, deve essere specificato tra le librerie del sistema</w:t>
      </w:r>
    </w:p>
    <w:p w14:paraId="798CC346" w14:textId="77777777" w:rsidR="00957B32" w:rsidRDefault="00957B32" w:rsidP="00957B32">
      <w:pPr>
        <w:numPr>
          <w:ilvl w:val="0"/>
          <w:numId w:val="13"/>
        </w:numPr>
      </w:pPr>
      <w:r>
        <w:t>IntelliJ Idea , è l’ambiente da cui si avvia il test</w:t>
      </w:r>
    </w:p>
    <w:p w14:paraId="32673E4C" w14:textId="16D44A38" w:rsidR="00957B32" w:rsidRDefault="00957B32" w:rsidP="00957B32"/>
    <w:p w14:paraId="69300A9A" w14:textId="77777777" w:rsidR="00957B32" w:rsidRDefault="00957B32" w:rsidP="00957B32"/>
    <w:p w14:paraId="5D73ADC4" w14:textId="23EE0B4F" w:rsidR="00957B32" w:rsidRDefault="00957B32" w:rsidP="00957B32">
      <w:pPr>
        <w:pStyle w:val="Titolo3"/>
        <w:numPr>
          <w:ilvl w:val="2"/>
          <w:numId w:val="23"/>
        </w:numPr>
      </w:pPr>
      <w:bookmarkStart w:id="75" w:name="_Toc61354271"/>
      <w:r>
        <w:t>Procedura di testing</w:t>
      </w:r>
      <w:bookmarkEnd w:id="75"/>
    </w:p>
    <w:p w14:paraId="7E349250" w14:textId="7313A1FD" w:rsidR="00957B32" w:rsidRDefault="00957B32" w:rsidP="00957B32"/>
    <w:p w14:paraId="533A6444" w14:textId="50144A2C" w:rsidR="00957B32" w:rsidRDefault="00957B32" w:rsidP="00957B32">
      <w:pPr>
        <w:ind w:left="1418"/>
      </w:pPr>
      <w:r>
        <w:t>Il test esegue le seguenti procedure, in ordine:</w:t>
      </w:r>
    </w:p>
    <w:p w14:paraId="356E4716" w14:textId="62A9ED4F" w:rsidR="00957B32" w:rsidRDefault="00957B32" w:rsidP="00957B32">
      <w:pPr>
        <w:ind w:left="1418"/>
      </w:pPr>
    </w:p>
    <w:p w14:paraId="2C01D321" w14:textId="6C57750E" w:rsidR="00957B32" w:rsidRDefault="00957B32" w:rsidP="00957B32">
      <w:pPr>
        <w:numPr>
          <w:ilvl w:val="0"/>
          <w:numId w:val="24"/>
        </w:numPr>
      </w:pPr>
      <w:r>
        <w:t>Effettua l’accesso come gestore</w:t>
      </w:r>
    </w:p>
    <w:p w14:paraId="72327DE3" w14:textId="66D8F9BE" w:rsidR="00957B32" w:rsidRDefault="001B6C17" w:rsidP="00957B32">
      <w:pPr>
        <w:numPr>
          <w:ilvl w:val="0"/>
          <w:numId w:val="24"/>
        </w:numPr>
      </w:pPr>
      <w:r>
        <w:t>Seleziona la DashBoard dalle opzioni account</w:t>
      </w:r>
    </w:p>
    <w:p w14:paraId="2CF1DE58" w14:textId="482F2769" w:rsidR="001B6C17" w:rsidRDefault="001B6C17" w:rsidP="00957B32">
      <w:pPr>
        <w:numPr>
          <w:ilvl w:val="0"/>
          <w:numId w:val="24"/>
        </w:numPr>
      </w:pPr>
      <w:r>
        <w:t>Seleziona la gestione degli account</w:t>
      </w:r>
    </w:p>
    <w:p w14:paraId="5407CA20" w14:textId="65398DA8" w:rsidR="001B6C17" w:rsidRDefault="001B6C17" w:rsidP="00957B32">
      <w:pPr>
        <w:numPr>
          <w:ilvl w:val="0"/>
          <w:numId w:val="24"/>
        </w:numPr>
      </w:pPr>
      <w:r>
        <w:t>Seleziona l’opzione di visualizzazione dello storico ordini in corrispondenza di un account</w:t>
      </w:r>
    </w:p>
    <w:p w14:paraId="6BFC4556" w14:textId="74521CE4" w:rsidR="001B6C17" w:rsidRDefault="0090721B" w:rsidP="00957B32">
      <w:pPr>
        <w:numPr>
          <w:ilvl w:val="0"/>
          <w:numId w:val="24"/>
        </w:numPr>
      </w:pPr>
      <w:r>
        <w:t>Torna indietro e seleziona l’opzione di visualizzazione dei dettagli di un account</w:t>
      </w:r>
    </w:p>
    <w:p w14:paraId="0D2B55FC" w14:textId="5808AB22" w:rsidR="0090721B" w:rsidRDefault="00A84301" w:rsidP="00957B32">
      <w:pPr>
        <w:numPr>
          <w:ilvl w:val="0"/>
          <w:numId w:val="24"/>
        </w:numPr>
      </w:pPr>
      <w:r>
        <w:t>Torna indietro e seleziona l’opzione per l’eliminazione di un account</w:t>
      </w:r>
    </w:p>
    <w:p w14:paraId="5F9A0F2A" w14:textId="3CA1EB57" w:rsidR="00A84301" w:rsidRDefault="00A84301" w:rsidP="00A84301"/>
    <w:p w14:paraId="2ACE41EC" w14:textId="77777777" w:rsidR="00A84301" w:rsidRDefault="00A84301" w:rsidP="00A84301"/>
    <w:p w14:paraId="4B9F0E4C" w14:textId="6424E50B" w:rsidR="00A84301" w:rsidRDefault="00A84301" w:rsidP="00A84301">
      <w:pPr>
        <w:pStyle w:val="Titolo2"/>
        <w:numPr>
          <w:ilvl w:val="1"/>
          <w:numId w:val="23"/>
        </w:numPr>
      </w:pPr>
      <w:bookmarkStart w:id="76" w:name="_Toc61354272"/>
      <w:r>
        <w:t>TestFunzioniGestioneCategorie</w:t>
      </w:r>
      <w:bookmarkEnd w:id="76"/>
    </w:p>
    <w:p w14:paraId="7673B900" w14:textId="508D2551" w:rsidR="00A84301" w:rsidRDefault="00A84301" w:rsidP="00A84301"/>
    <w:p w14:paraId="51DD790E" w14:textId="05D9D18B" w:rsidR="00A84301" w:rsidRDefault="00A84301" w:rsidP="00A84301">
      <w:pPr>
        <w:pStyle w:val="Titolo3"/>
        <w:numPr>
          <w:ilvl w:val="2"/>
          <w:numId w:val="23"/>
        </w:numPr>
      </w:pPr>
      <w:bookmarkStart w:id="77" w:name="_Toc61354273"/>
      <w:r>
        <w:t>Oggetti del test</w:t>
      </w:r>
      <w:bookmarkEnd w:id="77"/>
    </w:p>
    <w:p w14:paraId="10487F2A" w14:textId="7D313A91" w:rsidR="00A84301" w:rsidRDefault="00A84301" w:rsidP="00A84301">
      <w:pPr>
        <w:ind w:left="1485"/>
      </w:pPr>
      <w:r>
        <w:t>Questo test prevede il testing dei seguenti componenti:</w:t>
      </w:r>
    </w:p>
    <w:p w14:paraId="02315A72" w14:textId="77777777" w:rsidR="001A6572" w:rsidRDefault="001A6572" w:rsidP="001A6572">
      <w:pPr>
        <w:numPr>
          <w:ilvl w:val="0"/>
          <w:numId w:val="13"/>
        </w:numPr>
      </w:pPr>
      <w:r>
        <w:t>LoginServlet del package ControlloAccount</w:t>
      </w:r>
    </w:p>
    <w:p w14:paraId="3A676709" w14:textId="77777777" w:rsidR="001A6572" w:rsidRDefault="001A6572" w:rsidP="001A6572">
      <w:pPr>
        <w:numPr>
          <w:ilvl w:val="0"/>
          <w:numId w:val="13"/>
        </w:numPr>
      </w:pPr>
      <w:r>
        <w:t>CambioPaginaServlet del package HomePage</w:t>
      </w:r>
    </w:p>
    <w:p w14:paraId="2BE890C6" w14:textId="1FFA3CCF" w:rsidR="001A6572" w:rsidRDefault="001A6572" w:rsidP="001A6572">
      <w:pPr>
        <w:numPr>
          <w:ilvl w:val="0"/>
          <w:numId w:val="13"/>
        </w:numPr>
      </w:pPr>
      <w:r>
        <w:t>Gestion</w:t>
      </w:r>
      <w:r>
        <w:t>eCategorie</w:t>
      </w:r>
      <w:r>
        <w:t xml:space="preserve"> del package Controllo</w:t>
      </w:r>
      <w:r>
        <w:t>Categorie</w:t>
      </w:r>
    </w:p>
    <w:p w14:paraId="01B36A7E" w14:textId="69B14922" w:rsidR="001A6572" w:rsidRDefault="001A6572" w:rsidP="001A6572">
      <w:pPr>
        <w:numPr>
          <w:ilvl w:val="0"/>
          <w:numId w:val="13"/>
        </w:numPr>
      </w:pPr>
      <w:r>
        <w:t>AggiungiCategoriaServlet del package ControlloCategorie</w:t>
      </w:r>
    </w:p>
    <w:p w14:paraId="514F7A0A" w14:textId="7D0D14FB" w:rsidR="001A6572" w:rsidRDefault="001B404E" w:rsidP="001A6572">
      <w:pPr>
        <w:numPr>
          <w:ilvl w:val="0"/>
          <w:numId w:val="13"/>
        </w:numPr>
      </w:pPr>
      <w:r>
        <w:t>AggiornaCategoriaSevrlet del package ControlloCategorie</w:t>
      </w:r>
    </w:p>
    <w:p w14:paraId="79EADF83" w14:textId="54D17464" w:rsidR="001B404E" w:rsidRDefault="001B404E" w:rsidP="001A6572">
      <w:pPr>
        <w:numPr>
          <w:ilvl w:val="0"/>
          <w:numId w:val="13"/>
        </w:numPr>
      </w:pPr>
      <w:r>
        <w:t>DeleteCategoriaServlet del package ControlloCategorie</w:t>
      </w:r>
    </w:p>
    <w:p w14:paraId="5B091620" w14:textId="77777777" w:rsidR="001A6572" w:rsidRDefault="001A6572" w:rsidP="001A6572">
      <w:pPr>
        <w:numPr>
          <w:ilvl w:val="0"/>
          <w:numId w:val="13"/>
        </w:numPr>
      </w:pPr>
      <w:r>
        <w:t>AccountDAO del package Connection</w:t>
      </w:r>
    </w:p>
    <w:p w14:paraId="06A2A5DE" w14:textId="384623AA" w:rsidR="001A6572" w:rsidRDefault="001B404E" w:rsidP="001A6572">
      <w:pPr>
        <w:numPr>
          <w:ilvl w:val="0"/>
          <w:numId w:val="13"/>
        </w:numPr>
      </w:pPr>
      <w:r>
        <w:t>Categoria</w:t>
      </w:r>
      <w:r w:rsidR="001A6572">
        <w:t>DAO del package Connection</w:t>
      </w:r>
    </w:p>
    <w:p w14:paraId="333E751B" w14:textId="77777777" w:rsidR="001A6572" w:rsidRDefault="001A6572" w:rsidP="001A6572">
      <w:pPr>
        <w:numPr>
          <w:ilvl w:val="0"/>
          <w:numId w:val="13"/>
        </w:numPr>
      </w:pPr>
      <w:r>
        <w:t>Account del package JavaBeans</w:t>
      </w:r>
    </w:p>
    <w:p w14:paraId="4385519C" w14:textId="3F162EB4" w:rsidR="001A6572" w:rsidRDefault="001B404E" w:rsidP="001A6572">
      <w:pPr>
        <w:numPr>
          <w:ilvl w:val="0"/>
          <w:numId w:val="13"/>
        </w:numPr>
      </w:pPr>
      <w:r>
        <w:t>Categoria</w:t>
      </w:r>
      <w:r w:rsidR="001A6572">
        <w:t xml:space="preserve"> del package JavaBeans</w:t>
      </w:r>
    </w:p>
    <w:p w14:paraId="64A0B619" w14:textId="510A7D77" w:rsidR="00A84301" w:rsidRDefault="00A84301" w:rsidP="001B404E">
      <w:pPr>
        <w:ind w:left="1418"/>
      </w:pPr>
    </w:p>
    <w:p w14:paraId="1A7C226A" w14:textId="078EDFEA" w:rsidR="001B404E" w:rsidRDefault="001B404E" w:rsidP="001B404E">
      <w:pPr>
        <w:pStyle w:val="Titolo3"/>
        <w:numPr>
          <w:ilvl w:val="2"/>
          <w:numId w:val="23"/>
        </w:numPr>
      </w:pPr>
      <w:bookmarkStart w:id="78" w:name="_Toc61354274"/>
      <w:r>
        <w:t>Specifiche di input</w:t>
      </w:r>
      <w:bookmarkEnd w:id="78"/>
    </w:p>
    <w:p w14:paraId="271CF4BD" w14:textId="77777777" w:rsidR="001B404E" w:rsidRDefault="001B404E" w:rsidP="001B404E">
      <w:pPr>
        <w:ind w:left="832" w:firstLine="653"/>
      </w:pPr>
      <w:r>
        <w:t>Nessun input è richiesto dal tester visto che vengono dati di default</w:t>
      </w:r>
    </w:p>
    <w:p w14:paraId="1CE5C3C4" w14:textId="77777777" w:rsidR="001B404E" w:rsidRDefault="001B404E" w:rsidP="001B404E">
      <w:pPr>
        <w:ind w:left="832" w:firstLine="653"/>
      </w:pPr>
      <w:r>
        <w:t>I dati di default sono:</w:t>
      </w:r>
    </w:p>
    <w:p w14:paraId="3593E628" w14:textId="77777777" w:rsidR="001B404E" w:rsidRDefault="001B404E" w:rsidP="001B404E">
      <w:pPr>
        <w:ind w:left="832" w:firstLine="653"/>
      </w:pPr>
    </w:p>
    <w:p w14:paraId="05F16FF7" w14:textId="77777777" w:rsidR="001B404E" w:rsidRDefault="001B404E" w:rsidP="001B404E">
      <w:pPr>
        <w:numPr>
          <w:ilvl w:val="0"/>
          <w:numId w:val="13"/>
        </w:numPr>
      </w:pPr>
      <w:r>
        <w:t>Username = “admin1”</w:t>
      </w:r>
    </w:p>
    <w:p w14:paraId="1A610BA2" w14:textId="45F516A1" w:rsidR="001B404E" w:rsidRDefault="001B404E" w:rsidP="001B404E">
      <w:pPr>
        <w:numPr>
          <w:ilvl w:val="0"/>
          <w:numId w:val="13"/>
        </w:numPr>
      </w:pPr>
      <w:r>
        <w:t>Password = “admin1”</w:t>
      </w:r>
    </w:p>
    <w:p w14:paraId="6671F148" w14:textId="7B34076B" w:rsidR="001B404E" w:rsidRDefault="003F16BD" w:rsidP="001B404E">
      <w:pPr>
        <w:numPr>
          <w:ilvl w:val="0"/>
          <w:numId w:val="13"/>
        </w:numPr>
      </w:pPr>
      <w:r>
        <w:t>IDCategoria = “4”</w:t>
      </w:r>
    </w:p>
    <w:p w14:paraId="160D8B03" w14:textId="082A8702" w:rsidR="003F16BD" w:rsidRDefault="003F16BD" w:rsidP="001B404E">
      <w:pPr>
        <w:numPr>
          <w:ilvl w:val="0"/>
          <w:numId w:val="13"/>
        </w:numPr>
      </w:pPr>
      <w:r>
        <w:t>nomeCategoria = “categoria4”</w:t>
      </w:r>
    </w:p>
    <w:p w14:paraId="628A01C2" w14:textId="4B694C69" w:rsidR="003F16BD" w:rsidRDefault="003F16BD" w:rsidP="001B404E">
      <w:pPr>
        <w:numPr>
          <w:ilvl w:val="0"/>
          <w:numId w:val="13"/>
        </w:numPr>
      </w:pPr>
      <w:r>
        <w:t>descrizione = “categoria4”</w:t>
      </w:r>
    </w:p>
    <w:p w14:paraId="21A538CE" w14:textId="5A33EFF7" w:rsidR="003F16BD" w:rsidRDefault="00BC3038" w:rsidP="001B404E">
      <w:pPr>
        <w:numPr>
          <w:ilvl w:val="0"/>
          <w:numId w:val="13"/>
        </w:numPr>
      </w:pPr>
      <w:r>
        <w:t>newDescrizione = “Descrizione della categoria 4”</w:t>
      </w:r>
    </w:p>
    <w:p w14:paraId="1589BC43" w14:textId="60080E89" w:rsidR="00BC3038" w:rsidRDefault="00BC3038" w:rsidP="00BC3038"/>
    <w:p w14:paraId="30228074" w14:textId="68EC42CA" w:rsidR="00BC3038" w:rsidRDefault="00BC3038" w:rsidP="00BC3038">
      <w:pPr>
        <w:pStyle w:val="Titolo3"/>
        <w:numPr>
          <w:ilvl w:val="2"/>
          <w:numId w:val="23"/>
        </w:numPr>
      </w:pPr>
      <w:bookmarkStart w:id="79" w:name="_Toc61354275"/>
      <w:r>
        <w:lastRenderedPageBreak/>
        <w:t>Specifiche di output</w:t>
      </w:r>
      <w:bookmarkEnd w:id="79"/>
    </w:p>
    <w:p w14:paraId="4B71D43D" w14:textId="4E989E15" w:rsidR="00BC3038" w:rsidRDefault="00BC3038" w:rsidP="00BC3038">
      <w:pPr>
        <w:ind w:left="1418"/>
      </w:pPr>
      <w:r>
        <w:t>L’output sperato dopo l’esecuzione del test è:</w:t>
      </w:r>
    </w:p>
    <w:p w14:paraId="4FF55907" w14:textId="126553BD" w:rsidR="00BC3038" w:rsidRDefault="00BC3038" w:rsidP="00BC3038">
      <w:pPr>
        <w:ind w:left="1418"/>
      </w:pPr>
    </w:p>
    <w:p w14:paraId="544A263E" w14:textId="07C1C8E2" w:rsidR="00BC3038" w:rsidRDefault="00BC3038" w:rsidP="00BC3038">
      <w:pPr>
        <w:ind w:left="1418"/>
      </w:pPr>
      <w:r>
        <w:t>Accesso come Gestore OK</w:t>
      </w:r>
    </w:p>
    <w:p w14:paraId="30444BA3" w14:textId="629F7563" w:rsidR="00BC3038" w:rsidRDefault="00F87BCD" w:rsidP="00BC3038">
      <w:pPr>
        <w:ind w:left="1418"/>
      </w:pPr>
      <w:r>
        <w:t>Visualizzazione Gestione Categorie OK</w:t>
      </w:r>
    </w:p>
    <w:p w14:paraId="3FED0230" w14:textId="1A6741BE" w:rsidR="00F87BCD" w:rsidRDefault="00F87BCD" w:rsidP="00BC3038">
      <w:pPr>
        <w:ind w:left="1418"/>
      </w:pPr>
      <w:r>
        <w:t>Aggiunta di una Categoria OK</w:t>
      </w:r>
    </w:p>
    <w:p w14:paraId="0651C349" w14:textId="286EAB46" w:rsidR="00F87BCD" w:rsidRDefault="00F87BCD" w:rsidP="00BC3038">
      <w:pPr>
        <w:ind w:left="1418"/>
      </w:pPr>
      <w:r>
        <w:t>Modifica Dati Categoria OK</w:t>
      </w:r>
    </w:p>
    <w:p w14:paraId="38AD5A65" w14:textId="33F29301" w:rsidR="00F87BCD" w:rsidRDefault="00F87BCD" w:rsidP="00BC3038">
      <w:pPr>
        <w:ind w:left="1418"/>
      </w:pPr>
      <w:r>
        <w:t>Rimozione Categoria OK</w:t>
      </w:r>
    </w:p>
    <w:p w14:paraId="7BFE5538" w14:textId="67183D9A" w:rsidR="00F87BCD" w:rsidRDefault="00F87BCD" w:rsidP="00BC3038">
      <w:pPr>
        <w:ind w:left="1418"/>
      </w:pPr>
    </w:p>
    <w:p w14:paraId="28002B51" w14:textId="4DA64D58" w:rsidR="00F87BCD" w:rsidRDefault="00F87BCD" w:rsidP="00F87BCD">
      <w:pPr>
        <w:pStyle w:val="Titolo3"/>
        <w:numPr>
          <w:ilvl w:val="2"/>
          <w:numId w:val="23"/>
        </w:numPr>
      </w:pPr>
      <w:bookmarkStart w:id="80" w:name="_Toc61354276"/>
      <w:r>
        <w:t>Requisiti d’Ambiente</w:t>
      </w:r>
      <w:bookmarkEnd w:id="80"/>
    </w:p>
    <w:p w14:paraId="18C149B7" w14:textId="4A0CC170" w:rsidR="00F87BCD" w:rsidRDefault="00F87BCD" w:rsidP="00F87BCD">
      <w:pPr>
        <w:ind w:left="1418"/>
      </w:pPr>
      <w:r>
        <w:t>Per poter eseguire il test c’è bisogno di:</w:t>
      </w:r>
    </w:p>
    <w:p w14:paraId="66778679" w14:textId="77777777" w:rsidR="00A8553D" w:rsidRDefault="00A8553D" w:rsidP="00A8553D">
      <w:pPr>
        <w:numPr>
          <w:ilvl w:val="0"/>
          <w:numId w:val="13"/>
        </w:numPr>
      </w:pPr>
      <w:r>
        <w:t>Aver Caricato il file.war del sito sulla piattaforma web di Tomcat</w:t>
      </w:r>
    </w:p>
    <w:p w14:paraId="6665B256" w14:textId="33D087C9" w:rsidR="00A8553D" w:rsidRDefault="00A8553D" w:rsidP="00A8553D">
      <w:pPr>
        <w:numPr>
          <w:ilvl w:val="0"/>
          <w:numId w:val="13"/>
        </w:numPr>
      </w:pPr>
      <w:r>
        <w:t>Aver avviato il database collegato al sito</w:t>
      </w:r>
    </w:p>
    <w:p w14:paraId="4A35C028" w14:textId="77777777" w:rsidR="00F87BCD" w:rsidRDefault="00F87BCD" w:rsidP="00F87BCD">
      <w:pPr>
        <w:numPr>
          <w:ilvl w:val="0"/>
          <w:numId w:val="13"/>
        </w:numPr>
      </w:pPr>
      <w:r>
        <w:t>JUnit, deve essere specificato tra le librerie del sistema</w:t>
      </w:r>
    </w:p>
    <w:p w14:paraId="0B198DBC" w14:textId="77777777" w:rsidR="00F87BCD" w:rsidRDefault="00F87BCD" w:rsidP="00F87BCD">
      <w:pPr>
        <w:numPr>
          <w:ilvl w:val="0"/>
          <w:numId w:val="13"/>
        </w:numPr>
      </w:pPr>
      <w:r>
        <w:t>IntelliJ Idea , è l’ambiente da cui si avvia il test</w:t>
      </w:r>
    </w:p>
    <w:p w14:paraId="7FF1FEE8" w14:textId="31ACBD29" w:rsidR="00F87BCD" w:rsidRDefault="00F87BCD" w:rsidP="00F87BCD"/>
    <w:p w14:paraId="5C004CAB" w14:textId="176C8E68" w:rsidR="00F87BCD" w:rsidRDefault="00F87BCD" w:rsidP="00F87BCD">
      <w:pPr>
        <w:pStyle w:val="Titolo3"/>
        <w:numPr>
          <w:ilvl w:val="2"/>
          <w:numId w:val="23"/>
        </w:numPr>
      </w:pPr>
      <w:bookmarkStart w:id="81" w:name="_Toc61354277"/>
      <w:r>
        <w:t>Procedura di testing</w:t>
      </w:r>
      <w:bookmarkEnd w:id="81"/>
    </w:p>
    <w:p w14:paraId="3A9FEE05" w14:textId="7D8614C5" w:rsidR="00F87BCD" w:rsidRDefault="00F87BCD" w:rsidP="00F87BCD">
      <w:pPr>
        <w:ind w:left="1418"/>
      </w:pPr>
      <w:r>
        <w:t>Il test esegue le seguenti procedure , in ordine, :</w:t>
      </w:r>
    </w:p>
    <w:p w14:paraId="1BD7B4CB" w14:textId="3D3F8086" w:rsidR="00F87BCD" w:rsidRDefault="00F87BCD" w:rsidP="00F87BCD">
      <w:pPr>
        <w:ind w:left="1418"/>
      </w:pPr>
    </w:p>
    <w:p w14:paraId="48327809" w14:textId="496B53F2" w:rsidR="00F87BCD" w:rsidRDefault="00193A95" w:rsidP="00F87BCD">
      <w:pPr>
        <w:numPr>
          <w:ilvl w:val="0"/>
          <w:numId w:val="25"/>
        </w:numPr>
      </w:pPr>
      <w:r>
        <w:t>Effettua il login come gestore</w:t>
      </w:r>
    </w:p>
    <w:p w14:paraId="35804D5F" w14:textId="6C87E262" w:rsidR="00193A95" w:rsidRDefault="00193A95" w:rsidP="00F87BCD">
      <w:pPr>
        <w:numPr>
          <w:ilvl w:val="0"/>
          <w:numId w:val="25"/>
        </w:numPr>
      </w:pPr>
      <w:r>
        <w:t>Seleziona l’opzione DashBoard</w:t>
      </w:r>
    </w:p>
    <w:p w14:paraId="3404BE57" w14:textId="6A12B0DB" w:rsidR="00193A95" w:rsidRDefault="00193A95" w:rsidP="00F87BCD">
      <w:pPr>
        <w:numPr>
          <w:ilvl w:val="0"/>
          <w:numId w:val="25"/>
        </w:numPr>
      </w:pPr>
      <w:r>
        <w:t>Seleziona l’opzione “Gestione Categorie”</w:t>
      </w:r>
    </w:p>
    <w:p w14:paraId="6A17A968" w14:textId="6555A116" w:rsidR="00193A95" w:rsidRDefault="00F9422F" w:rsidP="00F87BCD">
      <w:pPr>
        <w:numPr>
          <w:ilvl w:val="0"/>
          <w:numId w:val="25"/>
        </w:numPr>
      </w:pPr>
      <w:r>
        <w:t>Seleziona “Aggiungi una Categoria”</w:t>
      </w:r>
    </w:p>
    <w:p w14:paraId="2111C30E" w14:textId="6CF6A2D9" w:rsidR="00F9422F" w:rsidRDefault="00F9422F" w:rsidP="00F87BCD">
      <w:pPr>
        <w:numPr>
          <w:ilvl w:val="0"/>
          <w:numId w:val="25"/>
        </w:numPr>
      </w:pPr>
      <w:r>
        <w:t>Inserisce i dati richiesti e seleziona “Salva”</w:t>
      </w:r>
    </w:p>
    <w:p w14:paraId="4CD23E4A" w14:textId="6D19048D" w:rsidR="00F9422F" w:rsidRDefault="00F9422F" w:rsidP="00F87BCD">
      <w:pPr>
        <w:numPr>
          <w:ilvl w:val="0"/>
          <w:numId w:val="25"/>
        </w:numPr>
      </w:pPr>
      <w:r>
        <w:t xml:space="preserve">Seleziona </w:t>
      </w:r>
      <w:r w:rsidR="00472E34">
        <w:t>l’opzione “Modifica Dati”</w:t>
      </w:r>
    </w:p>
    <w:p w14:paraId="73D08EAE" w14:textId="7E41697C" w:rsidR="00472E34" w:rsidRDefault="00472E34" w:rsidP="00F87BCD">
      <w:pPr>
        <w:numPr>
          <w:ilvl w:val="0"/>
          <w:numId w:val="25"/>
        </w:numPr>
      </w:pPr>
      <w:r>
        <w:t>Inserisce i dati aggiornati e seleziona “Modifica”</w:t>
      </w:r>
    </w:p>
    <w:p w14:paraId="2E78B59B" w14:textId="182FD2EF" w:rsidR="00472E34" w:rsidRDefault="001A46F1" w:rsidP="00F87BCD">
      <w:pPr>
        <w:numPr>
          <w:ilvl w:val="0"/>
          <w:numId w:val="25"/>
        </w:numPr>
      </w:pPr>
      <w:r>
        <w:t>Seleziona l’opzione “Elimina Categoria”</w:t>
      </w:r>
    </w:p>
    <w:p w14:paraId="2B7B53E7" w14:textId="296E614B" w:rsidR="001A46F1" w:rsidRDefault="001A46F1" w:rsidP="001A46F1">
      <w:pPr>
        <w:ind w:left="1778"/>
      </w:pPr>
    </w:p>
    <w:p w14:paraId="0A97390A" w14:textId="6673FBDA" w:rsidR="001A46F1" w:rsidRDefault="001A46F1" w:rsidP="001A46F1">
      <w:pPr>
        <w:ind w:left="1778"/>
      </w:pPr>
    </w:p>
    <w:p w14:paraId="294E1283" w14:textId="2F14C36A" w:rsidR="001A46F1" w:rsidRDefault="00D06F82" w:rsidP="00D06F82">
      <w:pPr>
        <w:pStyle w:val="Titolo2"/>
        <w:numPr>
          <w:ilvl w:val="1"/>
          <w:numId w:val="23"/>
        </w:numPr>
      </w:pPr>
      <w:bookmarkStart w:id="82" w:name="_Toc61354278"/>
      <w:r>
        <w:t>TestFunzioniGestioneProdotti</w:t>
      </w:r>
      <w:bookmarkEnd w:id="82"/>
    </w:p>
    <w:p w14:paraId="4A997FCA" w14:textId="7DC850C1" w:rsidR="00D06F82" w:rsidRDefault="00D06F82" w:rsidP="00D06F82"/>
    <w:p w14:paraId="08CEFD4B" w14:textId="4A85E7EF" w:rsidR="00D06F82" w:rsidRPr="00D06F82" w:rsidRDefault="002E72AE" w:rsidP="00674F00">
      <w:pPr>
        <w:pStyle w:val="Titolo3"/>
        <w:numPr>
          <w:ilvl w:val="2"/>
          <w:numId w:val="23"/>
        </w:numPr>
      </w:pPr>
      <w:bookmarkStart w:id="83" w:name="_Toc61354279"/>
      <w:r>
        <w:t>Oggetti del Test</w:t>
      </w:r>
      <w:bookmarkEnd w:id="83"/>
    </w:p>
    <w:p w14:paraId="0FAACFAD" w14:textId="77777777" w:rsidR="002E72AE" w:rsidRDefault="002E72AE" w:rsidP="002E72AE">
      <w:pPr>
        <w:ind w:left="1485"/>
      </w:pPr>
      <w:r>
        <w:t>Questo test prevede il testing dei seguenti componenti:</w:t>
      </w:r>
    </w:p>
    <w:p w14:paraId="26EDEA41" w14:textId="77777777" w:rsidR="002E72AE" w:rsidRDefault="002E72AE" w:rsidP="002E72AE">
      <w:pPr>
        <w:numPr>
          <w:ilvl w:val="0"/>
          <w:numId w:val="13"/>
        </w:numPr>
      </w:pPr>
      <w:r>
        <w:t>LoginServlet del package ControlloAccount</w:t>
      </w:r>
    </w:p>
    <w:p w14:paraId="10408141" w14:textId="77777777" w:rsidR="002E72AE" w:rsidRDefault="002E72AE" w:rsidP="002E72AE">
      <w:pPr>
        <w:numPr>
          <w:ilvl w:val="0"/>
          <w:numId w:val="13"/>
        </w:numPr>
      </w:pPr>
      <w:r>
        <w:t>CambioPaginaServlet del package HomePage</w:t>
      </w:r>
    </w:p>
    <w:p w14:paraId="15AB5296" w14:textId="6D98BC70" w:rsidR="002E72AE" w:rsidRDefault="002E72AE" w:rsidP="002E72AE">
      <w:pPr>
        <w:numPr>
          <w:ilvl w:val="0"/>
          <w:numId w:val="13"/>
        </w:numPr>
      </w:pPr>
      <w:r>
        <w:t>Gestione</w:t>
      </w:r>
      <w:r>
        <w:t>Prodotti</w:t>
      </w:r>
      <w:r w:rsidR="00B56D33">
        <w:t>Servlet</w:t>
      </w:r>
      <w:r>
        <w:t xml:space="preserve"> del package ControlloCategorie</w:t>
      </w:r>
    </w:p>
    <w:p w14:paraId="688C1244" w14:textId="5589714B" w:rsidR="002E72AE" w:rsidRDefault="002E72AE" w:rsidP="002E72AE">
      <w:pPr>
        <w:numPr>
          <w:ilvl w:val="0"/>
          <w:numId w:val="13"/>
        </w:numPr>
      </w:pPr>
      <w:r>
        <w:t>Aggiungi</w:t>
      </w:r>
      <w:r w:rsidR="00B56D33">
        <w:t>Prodotto</w:t>
      </w:r>
      <w:r>
        <w:t>Servlet del package ControlloCategorie</w:t>
      </w:r>
    </w:p>
    <w:p w14:paraId="60A5A95F" w14:textId="13A7E89C" w:rsidR="002E72AE" w:rsidRDefault="00B56D33" w:rsidP="002E72AE">
      <w:pPr>
        <w:numPr>
          <w:ilvl w:val="0"/>
          <w:numId w:val="13"/>
        </w:numPr>
      </w:pPr>
      <w:r>
        <w:t>ModificaDatiProdotto</w:t>
      </w:r>
      <w:r w:rsidR="002E72AE">
        <w:t>Sevrlet del package ControlloCategorie</w:t>
      </w:r>
    </w:p>
    <w:p w14:paraId="4E5F8637" w14:textId="2FB38768" w:rsidR="002E72AE" w:rsidRDefault="00B56D33" w:rsidP="002E72AE">
      <w:pPr>
        <w:numPr>
          <w:ilvl w:val="0"/>
          <w:numId w:val="13"/>
        </w:numPr>
      </w:pPr>
      <w:r>
        <w:t>CancellaProdotto</w:t>
      </w:r>
      <w:r w:rsidR="002E72AE">
        <w:t>Servlet del package ControlloCategorie</w:t>
      </w:r>
    </w:p>
    <w:p w14:paraId="41ACCA9D" w14:textId="74EBB0D5" w:rsidR="002E72AE" w:rsidRDefault="002E72AE" w:rsidP="002E72AE">
      <w:pPr>
        <w:numPr>
          <w:ilvl w:val="0"/>
          <w:numId w:val="13"/>
        </w:numPr>
      </w:pPr>
      <w:r>
        <w:t>AccountDAO del package Connection</w:t>
      </w:r>
    </w:p>
    <w:p w14:paraId="10EBDAD6" w14:textId="049473AE" w:rsidR="00751E34" w:rsidRDefault="00751E34" w:rsidP="002E72AE">
      <w:pPr>
        <w:numPr>
          <w:ilvl w:val="0"/>
          <w:numId w:val="13"/>
        </w:numPr>
      </w:pPr>
      <w:r>
        <w:t>ProdottoDAO del package Connection</w:t>
      </w:r>
    </w:p>
    <w:p w14:paraId="1CE5D2B0" w14:textId="77777777" w:rsidR="002E72AE" w:rsidRDefault="002E72AE" w:rsidP="002E72AE">
      <w:pPr>
        <w:numPr>
          <w:ilvl w:val="0"/>
          <w:numId w:val="13"/>
        </w:numPr>
      </w:pPr>
      <w:r>
        <w:t>CategoriaDAO del package Connection</w:t>
      </w:r>
    </w:p>
    <w:p w14:paraId="37D061C3" w14:textId="4E268FA2" w:rsidR="002E72AE" w:rsidRDefault="002E72AE" w:rsidP="002E72AE">
      <w:pPr>
        <w:numPr>
          <w:ilvl w:val="0"/>
          <w:numId w:val="13"/>
        </w:numPr>
      </w:pPr>
      <w:r>
        <w:t>Account del package JavaBeans</w:t>
      </w:r>
    </w:p>
    <w:p w14:paraId="3861273F" w14:textId="4D96548E" w:rsidR="00751E34" w:rsidRDefault="00751E34" w:rsidP="002E72AE">
      <w:pPr>
        <w:numPr>
          <w:ilvl w:val="0"/>
          <w:numId w:val="13"/>
        </w:numPr>
      </w:pPr>
      <w:r>
        <w:lastRenderedPageBreak/>
        <w:t>Prodotto del package JavaBeans</w:t>
      </w:r>
    </w:p>
    <w:p w14:paraId="504335AE" w14:textId="77777777" w:rsidR="002E72AE" w:rsidRDefault="002E72AE" w:rsidP="002E72AE">
      <w:pPr>
        <w:numPr>
          <w:ilvl w:val="0"/>
          <w:numId w:val="13"/>
        </w:numPr>
      </w:pPr>
      <w:r>
        <w:t>Categoria del package JavaBeans</w:t>
      </w:r>
    </w:p>
    <w:p w14:paraId="3D6F24C2" w14:textId="1B36B34A" w:rsidR="002E72AE" w:rsidRDefault="002E72AE" w:rsidP="002E72AE">
      <w:pPr>
        <w:ind w:left="1418"/>
      </w:pPr>
    </w:p>
    <w:p w14:paraId="1C88E059" w14:textId="4A136E3A" w:rsidR="00751E34" w:rsidRDefault="00751E34" w:rsidP="002E72AE">
      <w:pPr>
        <w:ind w:left="1418"/>
      </w:pPr>
    </w:p>
    <w:p w14:paraId="6678943D" w14:textId="3ADBDAF3" w:rsidR="00751E34" w:rsidRDefault="00751E34" w:rsidP="002E72AE">
      <w:pPr>
        <w:ind w:left="1418"/>
      </w:pPr>
    </w:p>
    <w:p w14:paraId="1F6B809C" w14:textId="7A319C76" w:rsidR="00751E34" w:rsidRDefault="00751E34" w:rsidP="002E72AE">
      <w:pPr>
        <w:ind w:left="1418"/>
      </w:pPr>
    </w:p>
    <w:p w14:paraId="5C4C591F" w14:textId="7803D6A5" w:rsidR="00751E34" w:rsidRDefault="00751E34" w:rsidP="002E72AE">
      <w:pPr>
        <w:ind w:left="1418"/>
      </w:pPr>
    </w:p>
    <w:p w14:paraId="464E76B8" w14:textId="0726B487" w:rsidR="00751E34" w:rsidRDefault="00F91D82" w:rsidP="00751E34">
      <w:pPr>
        <w:pStyle w:val="Titolo3"/>
        <w:numPr>
          <w:ilvl w:val="2"/>
          <w:numId w:val="23"/>
        </w:numPr>
      </w:pPr>
      <w:bookmarkStart w:id="84" w:name="_Toc61354280"/>
      <w:r>
        <w:t>Specifiche di input</w:t>
      </w:r>
      <w:bookmarkEnd w:id="84"/>
    </w:p>
    <w:p w14:paraId="493B3C98" w14:textId="77777777" w:rsidR="00F91D82" w:rsidRDefault="00F91D82" w:rsidP="00F91D82">
      <w:pPr>
        <w:ind w:left="832" w:firstLine="653"/>
      </w:pPr>
      <w:r>
        <w:t>Nessun input è richiesto dal tester visto che vengono dati di default</w:t>
      </w:r>
    </w:p>
    <w:p w14:paraId="0090783A" w14:textId="77777777" w:rsidR="00F91D82" w:rsidRDefault="00F91D82" w:rsidP="00F91D82">
      <w:pPr>
        <w:ind w:left="832" w:firstLine="653"/>
      </w:pPr>
      <w:r>
        <w:t>I dati di default sono:</w:t>
      </w:r>
    </w:p>
    <w:p w14:paraId="4160F6DA" w14:textId="77777777" w:rsidR="00F91D82" w:rsidRDefault="00F91D82" w:rsidP="00F91D82">
      <w:pPr>
        <w:ind w:left="832" w:firstLine="653"/>
      </w:pPr>
    </w:p>
    <w:p w14:paraId="3FEAE25D" w14:textId="77777777" w:rsidR="00F91D82" w:rsidRDefault="00F91D82" w:rsidP="00F91D82">
      <w:pPr>
        <w:numPr>
          <w:ilvl w:val="0"/>
          <w:numId w:val="13"/>
        </w:numPr>
      </w:pPr>
      <w:r>
        <w:t>Username = “admin1”</w:t>
      </w:r>
    </w:p>
    <w:p w14:paraId="30FACE92" w14:textId="0F2E7121" w:rsidR="00F91D82" w:rsidRDefault="00F91D82" w:rsidP="00F91D82">
      <w:pPr>
        <w:numPr>
          <w:ilvl w:val="0"/>
          <w:numId w:val="13"/>
        </w:numPr>
      </w:pPr>
      <w:r>
        <w:t>Password = “admin1”</w:t>
      </w:r>
    </w:p>
    <w:p w14:paraId="03B6AB5A" w14:textId="2B4B00A6" w:rsidR="00F91D82" w:rsidRDefault="00F91D82" w:rsidP="00F91D82">
      <w:pPr>
        <w:numPr>
          <w:ilvl w:val="0"/>
          <w:numId w:val="13"/>
        </w:numPr>
      </w:pPr>
      <w:r>
        <w:t>IDProdotto = “12”</w:t>
      </w:r>
    </w:p>
    <w:p w14:paraId="7764B798" w14:textId="768BED3A" w:rsidR="00E03933" w:rsidRDefault="00E03933" w:rsidP="00F91D82">
      <w:pPr>
        <w:numPr>
          <w:ilvl w:val="0"/>
          <w:numId w:val="13"/>
        </w:numPr>
      </w:pPr>
      <w:r>
        <w:t>nomeProdotto = “prodotto12”</w:t>
      </w:r>
    </w:p>
    <w:p w14:paraId="7118CFE4" w14:textId="51CC10C8" w:rsidR="00E03933" w:rsidRDefault="00E03933" w:rsidP="00F91D82">
      <w:pPr>
        <w:numPr>
          <w:ilvl w:val="0"/>
          <w:numId w:val="13"/>
        </w:numPr>
      </w:pPr>
      <w:r>
        <w:t>descrizioneProdotto = “loremi ipsu descriptus”</w:t>
      </w:r>
    </w:p>
    <w:p w14:paraId="1CACBA53" w14:textId="7EFF3032" w:rsidR="00E03933" w:rsidRDefault="00B20FEB" w:rsidP="00F91D82">
      <w:pPr>
        <w:numPr>
          <w:ilvl w:val="0"/>
          <w:numId w:val="13"/>
        </w:numPr>
      </w:pPr>
      <w:r>
        <w:t>prezzo = “20.00”</w:t>
      </w:r>
    </w:p>
    <w:p w14:paraId="1EE8E4A1" w14:textId="798376B0" w:rsidR="00B20FEB" w:rsidRDefault="00B20FEB" w:rsidP="00F91D82">
      <w:pPr>
        <w:numPr>
          <w:ilvl w:val="0"/>
          <w:numId w:val="13"/>
        </w:numPr>
      </w:pPr>
      <w:r>
        <w:t>quantita = “3”</w:t>
      </w:r>
    </w:p>
    <w:p w14:paraId="436D366C" w14:textId="4815C924" w:rsidR="00B20FEB" w:rsidRDefault="00B20FEB" w:rsidP="00F91D82">
      <w:pPr>
        <w:numPr>
          <w:ilvl w:val="0"/>
          <w:numId w:val="13"/>
        </w:numPr>
      </w:pPr>
      <w:r>
        <w:t>Categoria = “Hardware”</w:t>
      </w:r>
    </w:p>
    <w:p w14:paraId="06D24352" w14:textId="6C0AF76F" w:rsidR="0076795A" w:rsidRDefault="0076795A" w:rsidP="00F91D82">
      <w:pPr>
        <w:numPr>
          <w:ilvl w:val="0"/>
          <w:numId w:val="13"/>
        </w:numPr>
      </w:pPr>
      <w:r>
        <w:t>newNome = “prodotto13”</w:t>
      </w:r>
    </w:p>
    <w:p w14:paraId="7BC34672" w14:textId="0D727DA0" w:rsidR="0076795A" w:rsidRDefault="0076795A" w:rsidP="0076795A">
      <w:pPr>
        <w:ind w:left="1778"/>
      </w:pPr>
    </w:p>
    <w:p w14:paraId="7C4A207D" w14:textId="056EFFBB" w:rsidR="0076795A" w:rsidRDefault="0076795A" w:rsidP="0076795A">
      <w:pPr>
        <w:pStyle w:val="Titolo3"/>
        <w:numPr>
          <w:ilvl w:val="2"/>
          <w:numId w:val="23"/>
        </w:numPr>
      </w:pPr>
      <w:bookmarkStart w:id="85" w:name="_Toc61354281"/>
      <w:r>
        <w:t>Specifiche di output</w:t>
      </w:r>
      <w:bookmarkEnd w:id="85"/>
    </w:p>
    <w:p w14:paraId="764BC6EF" w14:textId="380EE294" w:rsidR="0076795A" w:rsidRDefault="0076795A" w:rsidP="0076795A">
      <w:pPr>
        <w:ind w:left="1474" w:firstLine="11"/>
      </w:pPr>
      <w:r>
        <w:t>L’output sperato dopo l’esecuzione del test è:</w:t>
      </w:r>
    </w:p>
    <w:p w14:paraId="2E17262D" w14:textId="49206117" w:rsidR="0076795A" w:rsidRDefault="0076795A" w:rsidP="0076795A">
      <w:pPr>
        <w:ind w:left="1474" w:firstLine="11"/>
      </w:pPr>
    </w:p>
    <w:p w14:paraId="7A3999E6" w14:textId="5A0A034E" w:rsidR="0076795A" w:rsidRDefault="0076795A" w:rsidP="0076795A">
      <w:pPr>
        <w:ind w:left="1474" w:firstLine="11"/>
      </w:pPr>
      <w:r>
        <w:t>Accesso come Gestore OK</w:t>
      </w:r>
    </w:p>
    <w:p w14:paraId="4D2DBA20" w14:textId="44406B79" w:rsidR="00631215" w:rsidRDefault="00631215" w:rsidP="0076795A">
      <w:pPr>
        <w:ind w:left="1474" w:firstLine="11"/>
      </w:pPr>
      <w:r>
        <w:t>Visualizzazione gestione Prodotti OK</w:t>
      </w:r>
    </w:p>
    <w:p w14:paraId="7667EB47" w14:textId="153114AF" w:rsidR="00631215" w:rsidRDefault="00631215" w:rsidP="0076795A">
      <w:pPr>
        <w:ind w:left="1474" w:firstLine="11"/>
      </w:pPr>
      <w:r>
        <w:t>Aggiunta di un prodotto OK</w:t>
      </w:r>
    </w:p>
    <w:p w14:paraId="16F3389F" w14:textId="6851F067" w:rsidR="00631215" w:rsidRDefault="00631215" w:rsidP="0076795A">
      <w:pPr>
        <w:ind w:left="1474" w:firstLine="11"/>
      </w:pPr>
      <w:r>
        <w:t>Modifica Dati Prodotto OK</w:t>
      </w:r>
    </w:p>
    <w:p w14:paraId="2A808A31" w14:textId="1D3AA80D" w:rsidR="00631215" w:rsidRDefault="00631215" w:rsidP="0076795A">
      <w:pPr>
        <w:ind w:left="1474" w:firstLine="11"/>
      </w:pPr>
      <w:r>
        <w:t>Rimozione Prodotto OK</w:t>
      </w:r>
    </w:p>
    <w:p w14:paraId="6E4DB9F6" w14:textId="36E3F7E5" w:rsidR="00F11603" w:rsidRDefault="00F11603" w:rsidP="0076795A">
      <w:pPr>
        <w:ind w:left="1474" w:firstLine="11"/>
      </w:pPr>
    </w:p>
    <w:p w14:paraId="62A9EAD3" w14:textId="5C45FD33" w:rsidR="00F11603" w:rsidRDefault="00F11603" w:rsidP="00F11603">
      <w:pPr>
        <w:pStyle w:val="Titolo3"/>
        <w:numPr>
          <w:ilvl w:val="2"/>
          <w:numId w:val="23"/>
        </w:numPr>
      </w:pPr>
      <w:bookmarkStart w:id="86" w:name="_Toc61354282"/>
      <w:r>
        <w:t>Requisiti d’ambiente</w:t>
      </w:r>
      <w:bookmarkEnd w:id="86"/>
    </w:p>
    <w:p w14:paraId="5727C57F" w14:textId="61F5FB77" w:rsidR="00F11603" w:rsidRDefault="00F11603" w:rsidP="00F11603">
      <w:pPr>
        <w:ind w:left="1418"/>
      </w:pPr>
      <w:r>
        <w:t>Per poter eseguire il test c’è bisogno di:</w:t>
      </w:r>
    </w:p>
    <w:p w14:paraId="4F2CACDA" w14:textId="77777777" w:rsidR="00A8553D" w:rsidRDefault="00A8553D" w:rsidP="00A8553D">
      <w:pPr>
        <w:numPr>
          <w:ilvl w:val="0"/>
          <w:numId w:val="13"/>
        </w:numPr>
      </w:pPr>
      <w:r>
        <w:t>Aver Caricato il file.war del sito sulla piattaforma web di Tomcat</w:t>
      </w:r>
    </w:p>
    <w:p w14:paraId="34BCEF14" w14:textId="250FEC60" w:rsidR="00A8553D" w:rsidRDefault="00A8553D" w:rsidP="00A8553D">
      <w:pPr>
        <w:numPr>
          <w:ilvl w:val="0"/>
          <w:numId w:val="13"/>
        </w:numPr>
      </w:pPr>
      <w:r>
        <w:t>Aver avviato il database collegato al sito</w:t>
      </w:r>
    </w:p>
    <w:p w14:paraId="2BD08F00" w14:textId="77777777" w:rsidR="00F11603" w:rsidRDefault="00F11603" w:rsidP="00F11603">
      <w:pPr>
        <w:numPr>
          <w:ilvl w:val="0"/>
          <w:numId w:val="13"/>
        </w:numPr>
      </w:pPr>
      <w:r>
        <w:t>JUnit, deve essere specificato tra le librerie del sistema</w:t>
      </w:r>
    </w:p>
    <w:p w14:paraId="7B0AC21F" w14:textId="77777777" w:rsidR="00F11603" w:rsidRDefault="00F11603" w:rsidP="00F11603">
      <w:pPr>
        <w:numPr>
          <w:ilvl w:val="0"/>
          <w:numId w:val="13"/>
        </w:numPr>
      </w:pPr>
      <w:r>
        <w:t>IntelliJ Idea , è l’ambiente da cui si avvia il test</w:t>
      </w:r>
    </w:p>
    <w:p w14:paraId="040F6832" w14:textId="454E7FA6" w:rsidR="00F11603" w:rsidRDefault="00F11603" w:rsidP="00F11603"/>
    <w:p w14:paraId="6F83D247" w14:textId="4C38CA5B" w:rsidR="00F11603" w:rsidRDefault="00F11603" w:rsidP="00F11603">
      <w:pPr>
        <w:pStyle w:val="Titolo3"/>
        <w:numPr>
          <w:ilvl w:val="2"/>
          <w:numId w:val="23"/>
        </w:numPr>
      </w:pPr>
      <w:bookmarkStart w:id="87" w:name="_Toc61354283"/>
      <w:r>
        <w:t>Procedura di testing</w:t>
      </w:r>
      <w:bookmarkEnd w:id="87"/>
    </w:p>
    <w:p w14:paraId="39B7F035" w14:textId="3D101FB3" w:rsidR="00F11603" w:rsidRDefault="00F11603" w:rsidP="00F11603">
      <w:pPr>
        <w:ind w:left="1485"/>
      </w:pPr>
      <w:r>
        <w:t>Il test esegue le seguenti procedure, in ordine :</w:t>
      </w:r>
    </w:p>
    <w:p w14:paraId="2E9CF5F0" w14:textId="5693BED8" w:rsidR="00F11603" w:rsidRDefault="00F11603" w:rsidP="00F11603">
      <w:pPr>
        <w:ind w:left="1485"/>
      </w:pPr>
    </w:p>
    <w:p w14:paraId="7D0D4952" w14:textId="5DA90D36" w:rsidR="00F11603" w:rsidRDefault="005605A3" w:rsidP="00F11603">
      <w:pPr>
        <w:numPr>
          <w:ilvl w:val="0"/>
          <w:numId w:val="26"/>
        </w:numPr>
      </w:pPr>
      <w:r>
        <w:t>Effettua il login come gestore</w:t>
      </w:r>
    </w:p>
    <w:p w14:paraId="396CC98D" w14:textId="5A5238C9" w:rsidR="005605A3" w:rsidRDefault="005605A3" w:rsidP="00F11603">
      <w:pPr>
        <w:numPr>
          <w:ilvl w:val="0"/>
          <w:numId w:val="26"/>
        </w:numPr>
      </w:pPr>
      <w:r>
        <w:t>Seleziona l’opzione DashBoard</w:t>
      </w:r>
    </w:p>
    <w:p w14:paraId="1F596E88" w14:textId="5BB81FFB" w:rsidR="005605A3" w:rsidRDefault="005605A3" w:rsidP="00F11603">
      <w:pPr>
        <w:numPr>
          <w:ilvl w:val="0"/>
          <w:numId w:val="26"/>
        </w:numPr>
      </w:pPr>
      <w:r>
        <w:lastRenderedPageBreak/>
        <w:t>Seleziona l’opzione “Gestione Prodotti”</w:t>
      </w:r>
    </w:p>
    <w:p w14:paraId="41AFC6D6" w14:textId="70482A07" w:rsidR="005605A3" w:rsidRDefault="005605A3" w:rsidP="00F11603">
      <w:pPr>
        <w:numPr>
          <w:ilvl w:val="0"/>
          <w:numId w:val="26"/>
        </w:numPr>
      </w:pPr>
      <w:r>
        <w:t>Seleziona l’opzione “Aggiungi un Prodotto”</w:t>
      </w:r>
    </w:p>
    <w:p w14:paraId="1B815138" w14:textId="4E1E9F97" w:rsidR="005605A3" w:rsidRDefault="00777F14" w:rsidP="00F11603">
      <w:pPr>
        <w:numPr>
          <w:ilvl w:val="0"/>
          <w:numId w:val="26"/>
        </w:numPr>
      </w:pPr>
      <w:r>
        <w:t>Inserisce i dati richiesti e seleziona “Salva”</w:t>
      </w:r>
    </w:p>
    <w:p w14:paraId="07DD371B" w14:textId="6D14A60A" w:rsidR="00777F14" w:rsidRDefault="00777F14" w:rsidP="00F11603">
      <w:pPr>
        <w:numPr>
          <w:ilvl w:val="0"/>
          <w:numId w:val="26"/>
        </w:numPr>
      </w:pPr>
      <w:r>
        <w:t>Seleziona l’opzione Modifica Dati Prodotto</w:t>
      </w:r>
    </w:p>
    <w:p w14:paraId="4C32B57C" w14:textId="0B1FC849" w:rsidR="00C0670F" w:rsidRDefault="00C0670F" w:rsidP="00F11603">
      <w:pPr>
        <w:numPr>
          <w:ilvl w:val="0"/>
          <w:numId w:val="26"/>
        </w:numPr>
      </w:pPr>
      <w:r>
        <w:t>Inserisce i dati aggiornati e seleziona “Modifica”</w:t>
      </w:r>
    </w:p>
    <w:p w14:paraId="5D5360F9" w14:textId="0B000179" w:rsidR="00C0670F" w:rsidRPr="00F11603" w:rsidRDefault="00C0670F" w:rsidP="00F11603">
      <w:pPr>
        <w:numPr>
          <w:ilvl w:val="0"/>
          <w:numId w:val="26"/>
        </w:numPr>
      </w:pPr>
      <w:r>
        <w:t>Seleziona l’opzione “Elimina Prodotto”</w:t>
      </w:r>
    </w:p>
    <w:p w14:paraId="0E555B83" w14:textId="7BA47B5D" w:rsidR="0076795A" w:rsidRDefault="0076795A" w:rsidP="0076795A"/>
    <w:p w14:paraId="701DA9A0" w14:textId="77777777" w:rsidR="0076795A" w:rsidRPr="0076795A" w:rsidRDefault="0076795A" w:rsidP="0076795A"/>
    <w:p w14:paraId="72E8518B" w14:textId="77777777" w:rsidR="00F91D82" w:rsidRPr="00F91D82" w:rsidRDefault="00F91D82" w:rsidP="00F91D82"/>
    <w:p w14:paraId="18080279" w14:textId="77777777" w:rsidR="001B404E" w:rsidRDefault="001B404E" w:rsidP="001B404E"/>
    <w:p w14:paraId="0F30D6EC" w14:textId="77777777" w:rsidR="001B404E" w:rsidRPr="001B404E" w:rsidRDefault="001B404E" w:rsidP="001B404E"/>
    <w:p w14:paraId="7D7BF0DD" w14:textId="3645EF2A" w:rsidR="00957B32" w:rsidRDefault="00A2515C" w:rsidP="00892146">
      <w:pPr>
        <w:pStyle w:val="Titolo2"/>
        <w:numPr>
          <w:ilvl w:val="1"/>
          <w:numId w:val="23"/>
        </w:numPr>
      </w:pPr>
      <w:bookmarkStart w:id="88" w:name="_Toc61354284"/>
      <w:r>
        <w:t>TestNavigazionePagine</w:t>
      </w:r>
      <w:bookmarkEnd w:id="88"/>
    </w:p>
    <w:p w14:paraId="33F4F9AC" w14:textId="581B0609" w:rsidR="00A2515C" w:rsidRDefault="00A2515C" w:rsidP="00A2515C"/>
    <w:p w14:paraId="1FC37D35" w14:textId="586258DF" w:rsidR="00A2515C" w:rsidRDefault="00A2515C" w:rsidP="00A2515C">
      <w:pPr>
        <w:pStyle w:val="Titolo3"/>
        <w:numPr>
          <w:ilvl w:val="2"/>
          <w:numId w:val="23"/>
        </w:numPr>
      </w:pPr>
      <w:bookmarkStart w:id="89" w:name="_Toc61354285"/>
      <w:r>
        <w:t>Oggetti del Test</w:t>
      </w:r>
      <w:bookmarkEnd w:id="89"/>
    </w:p>
    <w:p w14:paraId="4FF84FBB" w14:textId="38AC9103" w:rsidR="00A2515C" w:rsidRDefault="00A863E2" w:rsidP="00A2515C">
      <w:pPr>
        <w:ind w:left="1485"/>
      </w:pPr>
      <w:r>
        <w:t>Questo test prevede il testing dei seguenti componenti:</w:t>
      </w:r>
    </w:p>
    <w:p w14:paraId="4F43FC40" w14:textId="50899F53" w:rsidR="00A863E2" w:rsidRDefault="00A863E2" w:rsidP="00A863E2">
      <w:pPr>
        <w:numPr>
          <w:ilvl w:val="0"/>
          <w:numId w:val="13"/>
        </w:numPr>
      </w:pPr>
      <w:r>
        <w:t>CambioPaginaServlet del package HomePage</w:t>
      </w:r>
    </w:p>
    <w:p w14:paraId="4AB20FB0" w14:textId="33583BC2" w:rsidR="00A863E2" w:rsidRDefault="00C5042A" w:rsidP="00A863E2">
      <w:pPr>
        <w:numPr>
          <w:ilvl w:val="0"/>
          <w:numId w:val="13"/>
        </w:numPr>
      </w:pPr>
      <w:r>
        <w:t>ProdottoDAO del package Connection</w:t>
      </w:r>
    </w:p>
    <w:p w14:paraId="5AF9540C" w14:textId="61D88E72" w:rsidR="00C5042A" w:rsidRDefault="00C5042A" w:rsidP="00A863E2">
      <w:pPr>
        <w:numPr>
          <w:ilvl w:val="0"/>
          <w:numId w:val="13"/>
        </w:numPr>
      </w:pPr>
      <w:r>
        <w:t>Prodotto del package JavaBeans</w:t>
      </w:r>
    </w:p>
    <w:p w14:paraId="4BDD998F" w14:textId="0F58DD3E" w:rsidR="00C5042A" w:rsidRDefault="00C5042A" w:rsidP="00C5042A"/>
    <w:p w14:paraId="5F2C4247" w14:textId="4925FE4A" w:rsidR="00C5042A" w:rsidRDefault="00C5042A" w:rsidP="00C5042A">
      <w:pPr>
        <w:pStyle w:val="Titolo3"/>
        <w:numPr>
          <w:ilvl w:val="2"/>
          <w:numId w:val="23"/>
        </w:numPr>
      </w:pPr>
      <w:bookmarkStart w:id="90" w:name="_Toc61354286"/>
      <w:r>
        <w:t>Specifiche di input</w:t>
      </w:r>
      <w:bookmarkEnd w:id="90"/>
    </w:p>
    <w:p w14:paraId="51994987" w14:textId="3E136B07" w:rsidR="00C5042A" w:rsidRDefault="00774318" w:rsidP="00C5042A">
      <w:pPr>
        <w:ind w:left="1485"/>
      </w:pPr>
      <w:r>
        <w:t>Nessun input è richiesto dal tester</w:t>
      </w:r>
    </w:p>
    <w:p w14:paraId="0494D744" w14:textId="09FDC7DC" w:rsidR="00774318" w:rsidRDefault="00774318" w:rsidP="00C5042A">
      <w:pPr>
        <w:ind w:left="1485"/>
      </w:pPr>
    </w:p>
    <w:p w14:paraId="67E8EE01" w14:textId="0216045E" w:rsidR="00774318" w:rsidRDefault="00774318" w:rsidP="00774318">
      <w:pPr>
        <w:pStyle w:val="Titolo3"/>
        <w:numPr>
          <w:ilvl w:val="2"/>
          <w:numId w:val="23"/>
        </w:numPr>
      </w:pPr>
      <w:bookmarkStart w:id="91" w:name="_Toc61354287"/>
      <w:r>
        <w:t>Specifiche di output</w:t>
      </w:r>
      <w:bookmarkEnd w:id="91"/>
    </w:p>
    <w:p w14:paraId="21B23F6D" w14:textId="1E9C1FF2" w:rsidR="00774318" w:rsidRDefault="007D6AF4" w:rsidP="00774318">
      <w:pPr>
        <w:ind w:left="1485"/>
      </w:pPr>
      <w:r>
        <w:t>L’Output sperato dopo l’esecuzione del test è:</w:t>
      </w:r>
    </w:p>
    <w:p w14:paraId="668242DB" w14:textId="2E4BB163" w:rsidR="007D6AF4" w:rsidRDefault="007D6AF4" w:rsidP="00774318">
      <w:pPr>
        <w:ind w:left="1485"/>
      </w:pPr>
    </w:p>
    <w:p w14:paraId="28E0F709" w14:textId="02EF0A45" w:rsidR="007D6AF4" w:rsidRDefault="007D6AF4" w:rsidP="00774318">
      <w:pPr>
        <w:ind w:left="1485"/>
      </w:pPr>
      <w:r>
        <w:t>Apertura pagina Contact OK</w:t>
      </w:r>
    </w:p>
    <w:p w14:paraId="27699A90" w14:textId="42562A07" w:rsidR="007D6AF4" w:rsidRDefault="007D6AF4" w:rsidP="00774318">
      <w:pPr>
        <w:ind w:left="1485"/>
      </w:pPr>
      <w:r>
        <w:t>Apertura pagina About Us OK</w:t>
      </w:r>
    </w:p>
    <w:p w14:paraId="7E9713D9" w14:textId="611C40EE" w:rsidR="007D6AF4" w:rsidRDefault="007D6AF4" w:rsidP="00774318">
      <w:pPr>
        <w:ind w:left="1485"/>
      </w:pPr>
      <w:r>
        <w:t>Ritorno alla Home OK</w:t>
      </w:r>
    </w:p>
    <w:p w14:paraId="13F3E220" w14:textId="0E369C2D" w:rsidR="007D6AF4" w:rsidRDefault="007D6AF4" w:rsidP="00774318">
      <w:pPr>
        <w:ind w:left="1485"/>
      </w:pPr>
    </w:p>
    <w:p w14:paraId="601226D0" w14:textId="62B21713" w:rsidR="007D6AF4" w:rsidRDefault="007D6AF4" w:rsidP="007D6AF4">
      <w:pPr>
        <w:pStyle w:val="Titolo3"/>
        <w:numPr>
          <w:ilvl w:val="2"/>
          <w:numId w:val="23"/>
        </w:numPr>
      </w:pPr>
      <w:bookmarkStart w:id="92" w:name="_Toc61354288"/>
      <w:r>
        <w:t>Requisiti d’ambiente</w:t>
      </w:r>
      <w:bookmarkEnd w:id="92"/>
    </w:p>
    <w:p w14:paraId="73308F79" w14:textId="6EEBF2DE" w:rsidR="007D6AF4" w:rsidRDefault="007D6AF4" w:rsidP="007D6AF4">
      <w:pPr>
        <w:ind w:left="1418"/>
      </w:pPr>
      <w:r>
        <w:t>Per poter eseguire il test c’è bisogno di:</w:t>
      </w:r>
    </w:p>
    <w:p w14:paraId="2DCEAC16" w14:textId="77777777" w:rsidR="00A8553D" w:rsidRDefault="00A8553D" w:rsidP="00A8553D">
      <w:pPr>
        <w:numPr>
          <w:ilvl w:val="0"/>
          <w:numId w:val="13"/>
        </w:numPr>
      </w:pPr>
      <w:r>
        <w:t>Aver Caricato il file.war del sito sulla piattaforma web di Tomcat</w:t>
      </w:r>
    </w:p>
    <w:p w14:paraId="6CD1203D" w14:textId="4AE1176F" w:rsidR="00A8553D" w:rsidRDefault="00A8553D" w:rsidP="00A8553D">
      <w:pPr>
        <w:numPr>
          <w:ilvl w:val="0"/>
          <w:numId w:val="13"/>
        </w:numPr>
      </w:pPr>
      <w:r>
        <w:t>Aver avviato il database collegato al sito</w:t>
      </w:r>
    </w:p>
    <w:p w14:paraId="28FD0919" w14:textId="77777777" w:rsidR="007D6AF4" w:rsidRDefault="007D6AF4" w:rsidP="007D6AF4">
      <w:pPr>
        <w:numPr>
          <w:ilvl w:val="0"/>
          <w:numId w:val="13"/>
        </w:numPr>
      </w:pPr>
      <w:r>
        <w:t>JUnit, deve essere specificato tra le librerie del sistema</w:t>
      </w:r>
    </w:p>
    <w:p w14:paraId="0E52CC8B" w14:textId="77777777" w:rsidR="007D6AF4" w:rsidRDefault="007D6AF4" w:rsidP="007D6AF4">
      <w:pPr>
        <w:numPr>
          <w:ilvl w:val="0"/>
          <w:numId w:val="13"/>
        </w:numPr>
      </w:pPr>
      <w:r>
        <w:t>IntelliJ Idea , è l’ambiente da cui si avvia il test</w:t>
      </w:r>
    </w:p>
    <w:p w14:paraId="197D966A" w14:textId="77777777" w:rsidR="007D6AF4" w:rsidRDefault="007D6AF4" w:rsidP="007D6AF4"/>
    <w:p w14:paraId="652C154F" w14:textId="0EA114B4" w:rsidR="007D6AF4" w:rsidRDefault="007D6AF4" w:rsidP="007D6AF4">
      <w:pPr>
        <w:pStyle w:val="Titolo3"/>
        <w:numPr>
          <w:ilvl w:val="2"/>
          <w:numId w:val="23"/>
        </w:numPr>
      </w:pPr>
      <w:bookmarkStart w:id="93" w:name="_Toc61354289"/>
      <w:r>
        <w:t>Procedura di testing</w:t>
      </w:r>
      <w:bookmarkEnd w:id="93"/>
    </w:p>
    <w:p w14:paraId="54A4058C" w14:textId="1ED53691" w:rsidR="007D6AF4" w:rsidRDefault="007D6AF4" w:rsidP="007D6AF4">
      <w:pPr>
        <w:ind w:left="1485"/>
      </w:pPr>
      <w:r>
        <w:t>Il test esegue le seguenti procedure, in ordine:</w:t>
      </w:r>
    </w:p>
    <w:p w14:paraId="749B2147" w14:textId="38E8499E" w:rsidR="007D6AF4" w:rsidRDefault="007D6AF4" w:rsidP="007D6AF4">
      <w:pPr>
        <w:ind w:left="1485"/>
      </w:pPr>
    </w:p>
    <w:p w14:paraId="425D0977" w14:textId="2FC77CCC" w:rsidR="007D6AF4" w:rsidRDefault="00283548" w:rsidP="007D6AF4">
      <w:pPr>
        <w:numPr>
          <w:ilvl w:val="0"/>
          <w:numId w:val="28"/>
        </w:numPr>
      </w:pPr>
      <w:r>
        <w:t>Seleziona il pulsante “Contact” nella navBar</w:t>
      </w:r>
    </w:p>
    <w:p w14:paraId="130B7D1F" w14:textId="3522DAA5" w:rsidR="00283548" w:rsidRDefault="00283548" w:rsidP="007D6AF4">
      <w:pPr>
        <w:numPr>
          <w:ilvl w:val="0"/>
          <w:numId w:val="28"/>
        </w:numPr>
      </w:pPr>
      <w:r>
        <w:t>Seleziona il pulsante “About Us” nella navBar</w:t>
      </w:r>
    </w:p>
    <w:p w14:paraId="152AB91F" w14:textId="3018D1B0" w:rsidR="00283548" w:rsidRDefault="00283548" w:rsidP="007D6AF4">
      <w:pPr>
        <w:numPr>
          <w:ilvl w:val="0"/>
          <w:numId w:val="28"/>
        </w:numPr>
      </w:pPr>
      <w:r>
        <w:t xml:space="preserve">Seleziona il logo del sito </w:t>
      </w:r>
    </w:p>
    <w:p w14:paraId="4331122C" w14:textId="4C92F587" w:rsidR="00283548" w:rsidRDefault="00283548" w:rsidP="00283548"/>
    <w:p w14:paraId="3CE22A30" w14:textId="4B794DBA" w:rsidR="00283548" w:rsidRDefault="00283548" w:rsidP="00283548"/>
    <w:p w14:paraId="07A7ADB1" w14:textId="30DD8E04" w:rsidR="00283548" w:rsidRDefault="004D600A" w:rsidP="00283548">
      <w:pPr>
        <w:pStyle w:val="Titolo2"/>
        <w:numPr>
          <w:ilvl w:val="1"/>
          <w:numId w:val="23"/>
        </w:numPr>
      </w:pPr>
      <w:bookmarkStart w:id="94" w:name="_Toc61354290"/>
      <w:r>
        <w:t>TestRicercaProdotto</w:t>
      </w:r>
      <w:bookmarkEnd w:id="94"/>
    </w:p>
    <w:p w14:paraId="3E9DFE34" w14:textId="4E2DE70F" w:rsidR="004D600A" w:rsidRDefault="004D600A" w:rsidP="004D600A"/>
    <w:p w14:paraId="5205FFF1" w14:textId="09B4E0D3" w:rsidR="004D600A" w:rsidRDefault="004D600A" w:rsidP="004D600A">
      <w:pPr>
        <w:pStyle w:val="Titolo3"/>
        <w:numPr>
          <w:ilvl w:val="2"/>
          <w:numId w:val="23"/>
        </w:numPr>
      </w:pPr>
      <w:bookmarkStart w:id="95" w:name="_Toc61354291"/>
      <w:r>
        <w:t>Oggetti del test</w:t>
      </w:r>
      <w:bookmarkEnd w:id="95"/>
    </w:p>
    <w:p w14:paraId="7B21B9FE" w14:textId="099A4965" w:rsidR="004D600A" w:rsidRDefault="004D600A" w:rsidP="004D600A">
      <w:pPr>
        <w:ind w:left="1485"/>
      </w:pPr>
      <w:r>
        <w:t>Questo test prevede il testing dei seguenti componenti:</w:t>
      </w:r>
    </w:p>
    <w:p w14:paraId="7EFE5AA4" w14:textId="0EA23619" w:rsidR="004D600A" w:rsidRDefault="004332A7" w:rsidP="004D600A">
      <w:pPr>
        <w:numPr>
          <w:ilvl w:val="0"/>
          <w:numId w:val="13"/>
        </w:numPr>
      </w:pPr>
      <w:r>
        <w:t>SearchServlet del package ControlloProdotti</w:t>
      </w:r>
    </w:p>
    <w:p w14:paraId="00021F06" w14:textId="08B71051" w:rsidR="004332A7" w:rsidRDefault="004332A7" w:rsidP="004D600A">
      <w:pPr>
        <w:numPr>
          <w:ilvl w:val="0"/>
          <w:numId w:val="13"/>
        </w:numPr>
      </w:pPr>
      <w:r>
        <w:t>ProdottoDAO del package Connection</w:t>
      </w:r>
    </w:p>
    <w:p w14:paraId="71F9AD7E" w14:textId="156FBEBB" w:rsidR="004332A7" w:rsidRDefault="004332A7" w:rsidP="004D600A">
      <w:pPr>
        <w:numPr>
          <w:ilvl w:val="0"/>
          <w:numId w:val="13"/>
        </w:numPr>
      </w:pPr>
      <w:r>
        <w:t>Prodotto del package JavaBeans</w:t>
      </w:r>
    </w:p>
    <w:p w14:paraId="7AF4C686" w14:textId="1B710488" w:rsidR="004332A7" w:rsidRDefault="004332A7" w:rsidP="004332A7"/>
    <w:p w14:paraId="59C7A700" w14:textId="48E186B7" w:rsidR="004332A7" w:rsidRDefault="004332A7" w:rsidP="004332A7">
      <w:pPr>
        <w:pStyle w:val="Titolo3"/>
        <w:numPr>
          <w:ilvl w:val="2"/>
          <w:numId w:val="23"/>
        </w:numPr>
      </w:pPr>
      <w:bookmarkStart w:id="96" w:name="_Toc61354292"/>
      <w:r>
        <w:t>Specifiche di input</w:t>
      </w:r>
      <w:bookmarkEnd w:id="96"/>
    </w:p>
    <w:p w14:paraId="04F014D3" w14:textId="77777777" w:rsidR="00404BA9" w:rsidRDefault="00404BA9" w:rsidP="00404BA9">
      <w:pPr>
        <w:ind w:left="832" w:firstLine="653"/>
      </w:pPr>
      <w:r>
        <w:t>Nessun input è richiesto dal tester visto che vengono dati di default</w:t>
      </w:r>
    </w:p>
    <w:p w14:paraId="095B96F5" w14:textId="77777777" w:rsidR="00404BA9" w:rsidRDefault="00404BA9" w:rsidP="00404BA9">
      <w:pPr>
        <w:ind w:left="832" w:firstLine="653"/>
      </w:pPr>
      <w:r>
        <w:t>I dati di default sono:</w:t>
      </w:r>
    </w:p>
    <w:p w14:paraId="48883125" w14:textId="79502851" w:rsidR="004332A7" w:rsidRDefault="004332A7" w:rsidP="004332A7">
      <w:pPr>
        <w:ind w:left="1418"/>
      </w:pPr>
    </w:p>
    <w:p w14:paraId="1327AE8E" w14:textId="23210990" w:rsidR="00404BA9" w:rsidRDefault="00A34FA7" w:rsidP="00404BA9">
      <w:pPr>
        <w:numPr>
          <w:ilvl w:val="0"/>
          <w:numId w:val="13"/>
        </w:numPr>
      </w:pPr>
      <w:r>
        <w:t>searchTerm = “hardware”</w:t>
      </w:r>
    </w:p>
    <w:p w14:paraId="4578915C" w14:textId="3D6D4B2B" w:rsidR="00A34FA7" w:rsidRDefault="00A34FA7" w:rsidP="00A34FA7"/>
    <w:p w14:paraId="24E974CF" w14:textId="27B7AC98" w:rsidR="00A34FA7" w:rsidRDefault="00A34FA7" w:rsidP="00A34FA7">
      <w:pPr>
        <w:pStyle w:val="Titolo3"/>
        <w:numPr>
          <w:ilvl w:val="2"/>
          <w:numId w:val="23"/>
        </w:numPr>
      </w:pPr>
      <w:bookmarkStart w:id="97" w:name="_Toc61354293"/>
      <w:r>
        <w:t>Specifiche di output</w:t>
      </w:r>
      <w:bookmarkEnd w:id="97"/>
    </w:p>
    <w:p w14:paraId="59229ECC" w14:textId="04C9BAC7" w:rsidR="00A34FA7" w:rsidRDefault="00A34FA7" w:rsidP="00A34FA7">
      <w:pPr>
        <w:ind w:left="1418"/>
      </w:pPr>
      <w:r>
        <w:t>L’output sperato dopo l’esecuzione del test è:</w:t>
      </w:r>
    </w:p>
    <w:p w14:paraId="4A0F1406" w14:textId="3F7FF8B4" w:rsidR="00A34FA7" w:rsidRDefault="00A34FA7" w:rsidP="00A34FA7">
      <w:pPr>
        <w:ind w:left="1418"/>
      </w:pPr>
    </w:p>
    <w:p w14:paraId="2B74F905" w14:textId="4C64FE69" w:rsidR="00A34FA7" w:rsidRDefault="00A34FA7" w:rsidP="00A34FA7">
      <w:pPr>
        <w:ind w:left="1418"/>
      </w:pPr>
      <w:r>
        <w:t>Ricerca Prodotto OK</w:t>
      </w:r>
    </w:p>
    <w:p w14:paraId="5980EF04" w14:textId="425E435F" w:rsidR="00A34FA7" w:rsidRDefault="00A34FA7" w:rsidP="00A34FA7">
      <w:pPr>
        <w:ind w:left="1418"/>
      </w:pPr>
    </w:p>
    <w:p w14:paraId="354B61F6" w14:textId="5EC48163" w:rsidR="00A34FA7" w:rsidRDefault="00FD5BE2" w:rsidP="00A34FA7">
      <w:pPr>
        <w:pStyle w:val="Titolo3"/>
        <w:numPr>
          <w:ilvl w:val="2"/>
          <w:numId w:val="23"/>
        </w:numPr>
      </w:pPr>
      <w:bookmarkStart w:id="98" w:name="_Toc61354294"/>
      <w:r>
        <w:t>Requisiti d’ambiente</w:t>
      </w:r>
      <w:bookmarkEnd w:id="98"/>
    </w:p>
    <w:p w14:paraId="11EF4EFE" w14:textId="384CE52D" w:rsidR="00FD5BE2" w:rsidRDefault="00FD5BE2" w:rsidP="00FD5BE2">
      <w:pPr>
        <w:ind w:left="1418"/>
      </w:pPr>
      <w:r>
        <w:t>Per poter eseguire il test c’è bisogno di:</w:t>
      </w:r>
    </w:p>
    <w:p w14:paraId="2CC8D868" w14:textId="77777777" w:rsidR="00A8553D" w:rsidRDefault="00A8553D" w:rsidP="00A8553D">
      <w:pPr>
        <w:numPr>
          <w:ilvl w:val="0"/>
          <w:numId w:val="13"/>
        </w:numPr>
      </w:pPr>
      <w:r>
        <w:t>Aver Caricato il file.war del sito sulla piattaforma web di Tomcat</w:t>
      </w:r>
    </w:p>
    <w:p w14:paraId="7900BFBE" w14:textId="35EAF676" w:rsidR="00A8553D" w:rsidRDefault="00A8553D" w:rsidP="00A8553D">
      <w:pPr>
        <w:numPr>
          <w:ilvl w:val="0"/>
          <w:numId w:val="13"/>
        </w:numPr>
      </w:pPr>
      <w:r>
        <w:t>Aver avviato il database collegato al sito</w:t>
      </w:r>
    </w:p>
    <w:p w14:paraId="24B61F72" w14:textId="77777777" w:rsidR="00FD5BE2" w:rsidRDefault="00FD5BE2" w:rsidP="00FD5BE2">
      <w:pPr>
        <w:numPr>
          <w:ilvl w:val="0"/>
          <w:numId w:val="13"/>
        </w:numPr>
      </w:pPr>
      <w:r>
        <w:t>JUnit, deve essere specificato tra le librerie del sistema</w:t>
      </w:r>
    </w:p>
    <w:p w14:paraId="79E12297" w14:textId="77777777" w:rsidR="00FD5BE2" w:rsidRDefault="00FD5BE2" w:rsidP="00FD5BE2">
      <w:pPr>
        <w:numPr>
          <w:ilvl w:val="0"/>
          <w:numId w:val="13"/>
        </w:numPr>
      </w:pPr>
      <w:r>
        <w:t>IntelliJ Idea , è l’ambiente da cui si avvia il test</w:t>
      </w:r>
    </w:p>
    <w:p w14:paraId="33A4A90E" w14:textId="035E0DB6" w:rsidR="00FD5BE2" w:rsidRDefault="00FD5BE2" w:rsidP="00FD5BE2"/>
    <w:p w14:paraId="4A40B2E4" w14:textId="5D124355" w:rsidR="00FD5BE2" w:rsidRDefault="00FD5BE2" w:rsidP="00FD5BE2">
      <w:pPr>
        <w:pStyle w:val="Titolo3"/>
        <w:numPr>
          <w:ilvl w:val="2"/>
          <w:numId w:val="23"/>
        </w:numPr>
      </w:pPr>
      <w:bookmarkStart w:id="99" w:name="_Toc61354295"/>
      <w:r>
        <w:t>Procedura di testing</w:t>
      </w:r>
      <w:bookmarkEnd w:id="99"/>
    </w:p>
    <w:p w14:paraId="20AE0C11" w14:textId="36B58BCE" w:rsidR="00FD5BE2" w:rsidRDefault="00FD5BE2" w:rsidP="00FD5BE2">
      <w:pPr>
        <w:ind w:left="1485"/>
      </w:pPr>
      <w:r>
        <w:t>Il test esegue le seguenti procedure, in ordine:</w:t>
      </w:r>
    </w:p>
    <w:p w14:paraId="6DC13B92" w14:textId="291732CC" w:rsidR="00FD5BE2" w:rsidRDefault="00FD5BE2" w:rsidP="00FD5BE2">
      <w:pPr>
        <w:ind w:left="1485"/>
      </w:pPr>
    </w:p>
    <w:p w14:paraId="7A047F2B" w14:textId="61A8F266" w:rsidR="00FD5BE2" w:rsidRDefault="00FD5BE2" w:rsidP="00FD5BE2">
      <w:pPr>
        <w:numPr>
          <w:ilvl w:val="0"/>
          <w:numId w:val="30"/>
        </w:numPr>
      </w:pPr>
      <w:r>
        <w:t>Muove il mouse sull’icona della ricerca</w:t>
      </w:r>
    </w:p>
    <w:p w14:paraId="29681969" w14:textId="51A70959" w:rsidR="00FD5BE2" w:rsidRDefault="00FD5BE2" w:rsidP="00FD5BE2">
      <w:pPr>
        <w:numPr>
          <w:ilvl w:val="0"/>
          <w:numId w:val="30"/>
        </w:numPr>
      </w:pPr>
      <w:r>
        <w:t>Inserisce il termine di ricerca nella casella che compare</w:t>
      </w:r>
    </w:p>
    <w:p w14:paraId="101E7FAA" w14:textId="7592BCA2" w:rsidR="00FD5BE2" w:rsidRDefault="00380351" w:rsidP="00FD5BE2">
      <w:pPr>
        <w:numPr>
          <w:ilvl w:val="0"/>
          <w:numId w:val="30"/>
        </w:numPr>
      </w:pPr>
      <w:r>
        <w:t>Seleziona l’icona di ricerca</w:t>
      </w:r>
    </w:p>
    <w:p w14:paraId="195B8BB7" w14:textId="680B9E81" w:rsidR="00380351" w:rsidRDefault="00380351" w:rsidP="00380351"/>
    <w:p w14:paraId="20CCAF74" w14:textId="6696BC43" w:rsidR="00380351" w:rsidRDefault="00380351" w:rsidP="00380351">
      <w:pPr>
        <w:pStyle w:val="Titolo2"/>
        <w:numPr>
          <w:ilvl w:val="1"/>
          <w:numId w:val="23"/>
        </w:numPr>
      </w:pPr>
      <w:bookmarkStart w:id="100" w:name="_Toc61354296"/>
      <w:r>
        <w:t>TestRegistrazione</w:t>
      </w:r>
      <w:bookmarkEnd w:id="100"/>
    </w:p>
    <w:p w14:paraId="3FC152B9" w14:textId="768F4AC3" w:rsidR="00380351" w:rsidRDefault="00380351" w:rsidP="00380351"/>
    <w:p w14:paraId="3CC5E49F" w14:textId="6A02DF6D" w:rsidR="00380351" w:rsidRDefault="00380351" w:rsidP="00380351">
      <w:pPr>
        <w:pStyle w:val="Titolo3"/>
        <w:numPr>
          <w:ilvl w:val="2"/>
          <w:numId w:val="23"/>
        </w:numPr>
      </w:pPr>
      <w:bookmarkStart w:id="101" w:name="_Toc61354297"/>
      <w:r>
        <w:t>Oggetti del test</w:t>
      </w:r>
      <w:bookmarkEnd w:id="101"/>
    </w:p>
    <w:p w14:paraId="0B424DDD" w14:textId="1E62C8D6" w:rsidR="00380351" w:rsidRDefault="00380351" w:rsidP="00380351">
      <w:pPr>
        <w:ind w:left="1485"/>
      </w:pPr>
      <w:r>
        <w:t>Questo test prevede il testing dei seguenti componenti:</w:t>
      </w:r>
    </w:p>
    <w:p w14:paraId="4EBF6B45" w14:textId="40878942" w:rsidR="00380351" w:rsidRDefault="00394B88" w:rsidP="00380351">
      <w:pPr>
        <w:numPr>
          <w:ilvl w:val="0"/>
          <w:numId w:val="13"/>
        </w:numPr>
      </w:pPr>
      <w:r>
        <w:t>CambioPagina del package HomePage</w:t>
      </w:r>
    </w:p>
    <w:p w14:paraId="2AA9716F" w14:textId="50173E2D" w:rsidR="00394B88" w:rsidRDefault="00836563" w:rsidP="00380351">
      <w:pPr>
        <w:numPr>
          <w:ilvl w:val="0"/>
          <w:numId w:val="13"/>
        </w:numPr>
      </w:pPr>
      <w:r>
        <w:lastRenderedPageBreak/>
        <w:t>RegistrazioneServlet del package ControlloAccount</w:t>
      </w:r>
    </w:p>
    <w:p w14:paraId="26B92754" w14:textId="58EA813D" w:rsidR="00836563" w:rsidRDefault="00836563" w:rsidP="00380351">
      <w:pPr>
        <w:numPr>
          <w:ilvl w:val="0"/>
          <w:numId w:val="13"/>
        </w:numPr>
      </w:pPr>
      <w:r>
        <w:t>AccountDAO del package Connection</w:t>
      </w:r>
    </w:p>
    <w:p w14:paraId="376CF467" w14:textId="5E708278" w:rsidR="00836563" w:rsidRDefault="00836563" w:rsidP="00380351">
      <w:pPr>
        <w:numPr>
          <w:ilvl w:val="0"/>
          <w:numId w:val="13"/>
        </w:numPr>
      </w:pPr>
      <w:r>
        <w:t xml:space="preserve">ContactDAO </w:t>
      </w:r>
      <w:r>
        <w:t>del package Connection</w:t>
      </w:r>
    </w:p>
    <w:p w14:paraId="1D4A26E3" w14:textId="1DFF4A1B" w:rsidR="00836563" w:rsidRDefault="00836563" w:rsidP="00380351">
      <w:pPr>
        <w:numPr>
          <w:ilvl w:val="0"/>
          <w:numId w:val="13"/>
        </w:numPr>
      </w:pPr>
      <w:r>
        <w:t xml:space="preserve">CartaDAO </w:t>
      </w:r>
      <w:r>
        <w:t>del package Connection</w:t>
      </w:r>
    </w:p>
    <w:p w14:paraId="65CABC42" w14:textId="1D98E2C6" w:rsidR="00836563" w:rsidRDefault="004A4CB8" w:rsidP="00380351">
      <w:pPr>
        <w:numPr>
          <w:ilvl w:val="0"/>
          <w:numId w:val="13"/>
        </w:numPr>
      </w:pPr>
      <w:r>
        <w:t>IndirizzoDAO del package Connection</w:t>
      </w:r>
    </w:p>
    <w:p w14:paraId="0D408685" w14:textId="704ECBFC" w:rsidR="004A4CB8" w:rsidRDefault="0029798C" w:rsidP="00380351">
      <w:pPr>
        <w:numPr>
          <w:ilvl w:val="0"/>
          <w:numId w:val="13"/>
        </w:numPr>
      </w:pPr>
      <w:r>
        <w:t>Account del package JavaBeans</w:t>
      </w:r>
    </w:p>
    <w:p w14:paraId="325E72F5" w14:textId="77777777" w:rsidR="0029798C" w:rsidRPr="00380351" w:rsidRDefault="0029798C" w:rsidP="0029798C">
      <w:pPr>
        <w:numPr>
          <w:ilvl w:val="0"/>
          <w:numId w:val="13"/>
        </w:numPr>
      </w:pPr>
      <w:r>
        <w:t xml:space="preserve">Contact </w:t>
      </w:r>
      <w:r>
        <w:t>del package JavaBeans</w:t>
      </w:r>
    </w:p>
    <w:p w14:paraId="097E763D" w14:textId="77777777" w:rsidR="0029798C" w:rsidRPr="00380351" w:rsidRDefault="0029798C" w:rsidP="0029798C">
      <w:pPr>
        <w:numPr>
          <w:ilvl w:val="0"/>
          <w:numId w:val="13"/>
        </w:numPr>
      </w:pPr>
      <w:r>
        <w:t xml:space="preserve">Carta </w:t>
      </w:r>
      <w:r>
        <w:t>del package JavaBeans</w:t>
      </w:r>
    </w:p>
    <w:p w14:paraId="74378964" w14:textId="77777777" w:rsidR="0029798C" w:rsidRPr="00380351" w:rsidRDefault="0029798C" w:rsidP="0029798C">
      <w:pPr>
        <w:numPr>
          <w:ilvl w:val="0"/>
          <w:numId w:val="13"/>
        </w:numPr>
      </w:pPr>
      <w:r>
        <w:t xml:space="preserve">Indirizzo </w:t>
      </w:r>
      <w:r>
        <w:t>del package JavaBeans</w:t>
      </w:r>
    </w:p>
    <w:p w14:paraId="44791D22" w14:textId="6C562C08" w:rsidR="00207318" w:rsidRDefault="00207318" w:rsidP="00207318"/>
    <w:p w14:paraId="40E41170" w14:textId="087DCA23" w:rsidR="00207318" w:rsidRDefault="00207318" w:rsidP="00207318"/>
    <w:p w14:paraId="5CC04906" w14:textId="77777777" w:rsidR="00207318" w:rsidRDefault="00207318" w:rsidP="00207318"/>
    <w:p w14:paraId="0419050B" w14:textId="7BE3C6FF" w:rsidR="00207318" w:rsidRDefault="00207318" w:rsidP="00207318">
      <w:pPr>
        <w:pStyle w:val="Titolo3"/>
        <w:numPr>
          <w:ilvl w:val="2"/>
          <w:numId w:val="23"/>
        </w:numPr>
      </w:pPr>
      <w:bookmarkStart w:id="102" w:name="_Toc61354298"/>
      <w:r>
        <w:t>Specifiche di input</w:t>
      </w:r>
      <w:bookmarkEnd w:id="102"/>
    </w:p>
    <w:p w14:paraId="57BE60BE" w14:textId="77777777" w:rsidR="00207318" w:rsidRDefault="00207318" w:rsidP="00207318">
      <w:pPr>
        <w:ind w:left="832" w:firstLine="653"/>
      </w:pPr>
      <w:r>
        <w:t>Nessun input è richiesto dal tester visto che vengono dati di default</w:t>
      </w:r>
    </w:p>
    <w:p w14:paraId="5AD67473" w14:textId="556FA067" w:rsidR="00207318" w:rsidRDefault="00207318" w:rsidP="00207318">
      <w:pPr>
        <w:ind w:left="832" w:firstLine="653"/>
      </w:pPr>
      <w:r>
        <w:t>I dati di default sono</w:t>
      </w:r>
      <w:r>
        <w:t>:</w:t>
      </w:r>
    </w:p>
    <w:p w14:paraId="366966B6" w14:textId="04961F0D" w:rsidR="00207318" w:rsidRDefault="00207318" w:rsidP="00207318">
      <w:pPr>
        <w:ind w:left="832" w:firstLine="653"/>
      </w:pPr>
    </w:p>
    <w:p w14:paraId="0E31DB6A" w14:textId="588B8377" w:rsidR="00207318" w:rsidRDefault="00DD3CE5" w:rsidP="00207318">
      <w:pPr>
        <w:numPr>
          <w:ilvl w:val="0"/>
          <w:numId w:val="13"/>
        </w:numPr>
      </w:pPr>
      <w:r>
        <w:t>Username = “utente4”</w:t>
      </w:r>
    </w:p>
    <w:p w14:paraId="7B3F5713" w14:textId="2919B195" w:rsidR="00DD3CE5" w:rsidRDefault="00DD3CE5" w:rsidP="00207318">
      <w:pPr>
        <w:numPr>
          <w:ilvl w:val="0"/>
          <w:numId w:val="13"/>
        </w:numPr>
      </w:pPr>
      <w:r>
        <w:t>Password = “Utente40”</w:t>
      </w:r>
    </w:p>
    <w:p w14:paraId="59BE6251" w14:textId="26AB01D8" w:rsidR="00DD3CE5" w:rsidRDefault="00DD3CE5" w:rsidP="00207318">
      <w:pPr>
        <w:numPr>
          <w:ilvl w:val="0"/>
          <w:numId w:val="13"/>
        </w:numPr>
      </w:pPr>
      <w:r>
        <w:t>Verifica Password = “Utente40”</w:t>
      </w:r>
    </w:p>
    <w:p w14:paraId="09728A13" w14:textId="55009CCA" w:rsidR="00DD3CE5" w:rsidRDefault="00DD3CE5" w:rsidP="00207318">
      <w:pPr>
        <w:numPr>
          <w:ilvl w:val="0"/>
          <w:numId w:val="13"/>
        </w:numPr>
      </w:pPr>
      <w:r>
        <w:t>Nome</w:t>
      </w:r>
      <w:r w:rsidR="00813A44">
        <w:t xml:space="preserve"> = “Utente”</w:t>
      </w:r>
    </w:p>
    <w:p w14:paraId="028BA3BE" w14:textId="72F6A794" w:rsidR="00DD3CE5" w:rsidRDefault="00DD3CE5" w:rsidP="00207318">
      <w:pPr>
        <w:numPr>
          <w:ilvl w:val="0"/>
          <w:numId w:val="13"/>
        </w:numPr>
      </w:pPr>
      <w:r>
        <w:t>Cognome</w:t>
      </w:r>
      <w:r w:rsidR="00813A44">
        <w:t xml:space="preserve"> = “2”</w:t>
      </w:r>
    </w:p>
    <w:p w14:paraId="3D1C1F26" w14:textId="4DC8AD34" w:rsidR="00DD3CE5" w:rsidRDefault="00DD3CE5" w:rsidP="00207318">
      <w:pPr>
        <w:numPr>
          <w:ilvl w:val="0"/>
          <w:numId w:val="13"/>
        </w:numPr>
      </w:pPr>
      <w:r>
        <w:t>CF</w:t>
      </w:r>
      <w:r w:rsidR="00813A44">
        <w:t xml:space="preserve"> = “8476847694”</w:t>
      </w:r>
    </w:p>
    <w:p w14:paraId="65DB0514" w14:textId="2D2F2490" w:rsidR="00DD3CE5" w:rsidRDefault="00DD3CE5" w:rsidP="00207318">
      <w:pPr>
        <w:numPr>
          <w:ilvl w:val="0"/>
          <w:numId w:val="13"/>
        </w:numPr>
      </w:pPr>
      <w:r>
        <w:t>dataDiNascita</w:t>
      </w:r>
      <w:r w:rsidR="00813A44">
        <w:t xml:space="preserve"> = “2000-03-24”</w:t>
      </w:r>
    </w:p>
    <w:p w14:paraId="03F853F6" w14:textId="219C1EC4" w:rsidR="00DD3CE5" w:rsidRDefault="002022F4" w:rsidP="00207318">
      <w:pPr>
        <w:numPr>
          <w:ilvl w:val="0"/>
          <w:numId w:val="13"/>
        </w:numPr>
      </w:pPr>
      <w:r>
        <w:t>telefono</w:t>
      </w:r>
      <w:r w:rsidR="00813A44">
        <w:t xml:space="preserve"> = “</w:t>
      </w:r>
      <w:r w:rsidR="00C56D91">
        <w:t>947864”</w:t>
      </w:r>
    </w:p>
    <w:p w14:paraId="1D92055B" w14:textId="6688E077" w:rsidR="002022F4" w:rsidRDefault="002022F4" w:rsidP="00207318">
      <w:pPr>
        <w:numPr>
          <w:ilvl w:val="0"/>
          <w:numId w:val="13"/>
        </w:numPr>
      </w:pPr>
      <w:r>
        <w:t>mail</w:t>
      </w:r>
      <w:r w:rsidR="00C56D91">
        <w:t xml:space="preserve"> = “mail2@mail.it”</w:t>
      </w:r>
    </w:p>
    <w:p w14:paraId="63F4FC3B" w14:textId="73ED028F" w:rsidR="002022F4" w:rsidRDefault="002022F4" w:rsidP="00207318">
      <w:pPr>
        <w:numPr>
          <w:ilvl w:val="0"/>
          <w:numId w:val="13"/>
        </w:numPr>
      </w:pPr>
      <w:r>
        <w:t>#carta</w:t>
      </w:r>
      <w:r w:rsidR="00C56D91">
        <w:t xml:space="preserve"> = “84769376”</w:t>
      </w:r>
    </w:p>
    <w:p w14:paraId="0EE0E451" w14:textId="5407CF4E" w:rsidR="002022F4" w:rsidRDefault="002022F4" w:rsidP="00207318">
      <w:pPr>
        <w:numPr>
          <w:ilvl w:val="0"/>
          <w:numId w:val="13"/>
        </w:numPr>
      </w:pPr>
      <w:r>
        <w:t>tipoCarta</w:t>
      </w:r>
      <w:r w:rsidR="00C56D91">
        <w:t xml:space="preserve"> = “visa”</w:t>
      </w:r>
    </w:p>
    <w:p w14:paraId="6DC7412F" w14:textId="4F99077B" w:rsidR="002022F4" w:rsidRDefault="002022F4" w:rsidP="00207318">
      <w:pPr>
        <w:numPr>
          <w:ilvl w:val="0"/>
          <w:numId w:val="13"/>
        </w:numPr>
      </w:pPr>
      <w:r>
        <w:t>dataDiScadenza</w:t>
      </w:r>
      <w:r w:rsidR="00C56D91">
        <w:t xml:space="preserve"> = “</w:t>
      </w:r>
      <w:r w:rsidR="00F4620E">
        <w:t>2030-01-20”</w:t>
      </w:r>
    </w:p>
    <w:p w14:paraId="19E15DAA" w14:textId="70E1B0BB" w:rsidR="002022F4" w:rsidRDefault="002022F4" w:rsidP="00207318">
      <w:pPr>
        <w:numPr>
          <w:ilvl w:val="0"/>
          <w:numId w:val="13"/>
        </w:numPr>
      </w:pPr>
      <w:r>
        <w:t>CSV</w:t>
      </w:r>
      <w:r w:rsidR="00F4620E">
        <w:t xml:space="preserve"> = “234”</w:t>
      </w:r>
    </w:p>
    <w:p w14:paraId="24AC228E" w14:textId="420FB84A" w:rsidR="002022F4" w:rsidRDefault="002022F4" w:rsidP="00207318">
      <w:pPr>
        <w:numPr>
          <w:ilvl w:val="0"/>
          <w:numId w:val="13"/>
        </w:numPr>
      </w:pPr>
      <w:r>
        <w:t>nomeTitolare</w:t>
      </w:r>
      <w:r w:rsidR="00F4620E">
        <w:t xml:space="preserve"> = “utente”</w:t>
      </w:r>
    </w:p>
    <w:p w14:paraId="6EA8AEC2" w14:textId="76DBDDCC" w:rsidR="002022F4" w:rsidRDefault="002022F4" w:rsidP="00207318">
      <w:pPr>
        <w:numPr>
          <w:ilvl w:val="0"/>
          <w:numId w:val="13"/>
        </w:numPr>
      </w:pPr>
      <w:r>
        <w:t>cognomeTitolare</w:t>
      </w:r>
      <w:r w:rsidR="00F4620E">
        <w:t xml:space="preserve"> = “2”</w:t>
      </w:r>
    </w:p>
    <w:p w14:paraId="5CC6D604" w14:textId="1C0694CA" w:rsidR="002022F4" w:rsidRDefault="002022F4" w:rsidP="00207318">
      <w:pPr>
        <w:numPr>
          <w:ilvl w:val="0"/>
          <w:numId w:val="13"/>
        </w:numPr>
      </w:pPr>
      <w:r>
        <w:t>via</w:t>
      </w:r>
      <w:r w:rsidR="00F4620E">
        <w:t xml:space="preserve"> = “via10”</w:t>
      </w:r>
    </w:p>
    <w:p w14:paraId="122F8158" w14:textId="4A588773" w:rsidR="002022F4" w:rsidRDefault="002022F4" w:rsidP="00207318">
      <w:pPr>
        <w:numPr>
          <w:ilvl w:val="0"/>
          <w:numId w:val="13"/>
        </w:numPr>
      </w:pPr>
      <w:r>
        <w:t>via2</w:t>
      </w:r>
      <w:r w:rsidR="00F4620E">
        <w:t xml:space="preserve"> = “2”</w:t>
      </w:r>
    </w:p>
    <w:p w14:paraId="1ED07913" w14:textId="4BB72B4E" w:rsidR="002022F4" w:rsidRDefault="002022F4" w:rsidP="00207318">
      <w:pPr>
        <w:numPr>
          <w:ilvl w:val="0"/>
          <w:numId w:val="13"/>
        </w:numPr>
      </w:pPr>
      <w:r>
        <w:t>nazione</w:t>
      </w:r>
      <w:r w:rsidR="00F4620E">
        <w:t xml:space="preserve"> = “nazione2”</w:t>
      </w:r>
    </w:p>
    <w:p w14:paraId="25058115" w14:textId="406E3BE6" w:rsidR="002022F4" w:rsidRDefault="002022F4" w:rsidP="00207318">
      <w:pPr>
        <w:numPr>
          <w:ilvl w:val="0"/>
          <w:numId w:val="13"/>
        </w:numPr>
      </w:pPr>
      <w:r>
        <w:t>regione</w:t>
      </w:r>
      <w:r w:rsidR="00F4620E">
        <w:t xml:space="preserve"> = “regione</w:t>
      </w:r>
      <w:r w:rsidR="0031103A">
        <w:t>2”</w:t>
      </w:r>
    </w:p>
    <w:p w14:paraId="02FED514" w14:textId="29FD43AE" w:rsidR="002022F4" w:rsidRDefault="002022F4" w:rsidP="00207318">
      <w:pPr>
        <w:numPr>
          <w:ilvl w:val="0"/>
          <w:numId w:val="13"/>
        </w:numPr>
      </w:pPr>
      <w:r>
        <w:t>CAP</w:t>
      </w:r>
      <w:r w:rsidR="0031103A">
        <w:t xml:space="preserve"> = “479468”</w:t>
      </w:r>
    </w:p>
    <w:p w14:paraId="6A7B68F8" w14:textId="48F4F86F" w:rsidR="002022F4" w:rsidRDefault="002022F4" w:rsidP="00207318">
      <w:pPr>
        <w:numPr>
          <w:ilvl w:val="0"/>
          <w:numId w:val="13"/>
        </w:numPr>
      </w:pPr>
      <w:r>
        <w:t>Città</w:t>
      </w:r>
      <w:r w:rsidR="0031103A">
        <w:t xml:space="preserve"> = “citta2”</w:t>
      </w:r>
    </w:p>
    <w:p w14:paraId="78EB9595" w14:textId="00D67E7A" w:rsidR="0031103A" w:rsidRDefault="0031103A" w:rsidP="0031103A"/>
    <w:p w14:paraId="3FBEBFD9" w14:textId="421EE0C6" w:rsidR="0031103A" w:rsidRDefault="0031103A" w:rsidP="0031103A">
      <w:pPr>
        <w:pStyle w:val="Titolo3"/>
        <w:numPr>
          <w:ilvl w:val="2"/>
          <w:numId w:val="23"/>
        </w:numPr>
      </w:pPr>
      <w:bookmarkStart w:id="103" w:name="_Toc61354299"/>
      <w:r>
        <w:t>Specifiche di output</w:t>
      </w:r>
      <w:bookmarkEnd w:id="103"/>
    </w:p>
    <w:p w14:paraId="35A1DCA1" w14:textId="056D4ED0" w:rsidR="0031103A" w:rsidRDefault="0031103A" w:rsidP="0031103A">
      <w:pPr>
        <w:ind w:left="1485"/>
      </w:pPr>
      <w:r>
        <w:t>L’output sperato dopo l’esecuzione del test è:</w:t>
      </w:r>
    </w:p>
    <w:p w14:paraId="4D752826" w14:textId="11FDD63A" w:rsidR="0031103A" w:rsidRDefault="0031103A" w:rsidP="0031103A">
      <w:pPr>
        <w:ind w:left="1485"/>
      </w:pPr>
    </w:p>
    <w:p w14:paraId="52101BE0" w14:textId="03360292" w:rsidR="00A8553D" w:rsidRDefault="00A8553D" w:rsidP="0031103A">
      <w:pPr>
        <w:ind w:left="1485"/>
      </w:pPr>
      <w:r>
        <w:t>Registrazione OK</w:t>
      </w:r>
    </w:p>
    <w:p w14:paraId="4A0D4A2B" w14:textId="7AE33720" w:rsidR="00A8553D" w:rsidRDefault="00A8553D" w:rsidP="0031103A">
      <w:pPr>
        <w:ind w:left="1485"/>
      </w:pPr>
    </w:p>
    <w:p w14:paraId="79C6BFDB" w14:textId="70DBE5F3" w:rsidR="00A8553D" w:rsidRDefault="00A8553D" w:rsidP="00A8553D">
      <w:pPr>
        <w:pStyle w:val="Titolo3"/>
        <w:numPr>
          <w:ilvl w:val="2"/>
          <w:numId w:val="23"/>
        </w:numPr>
      </w:pPr>
      <w:bookmarkStart w:id="104" w:name="_Toc61354300"/>
      <w:r>
        <w:lastRenderedPageBreak/>
        <w:t>Requisiti d’ambiente</w:t>
      </w:r>
      <w:bookmarkEnd w:id="104"/>
    </w:p>
    <w:p w14:paraId="5470B208" w14:textId="77777777" w:rsidR="00A8553D" w:rsidRDefault="00A8553D" w:rsidP="00A8553D">
      <w:pPr>
        <w:ind w:left="1418"/>
      </w:pPr>
      <w:r>
        <w:t>Per poter eseguire il test c’è bisogno di:</w:t>
      </w:r>
    </w:p>
    <w:p w14:paraId="026AC4C3" w14:textId="77777777" w:rsidR="00A8553D" w:rsidRDefault="00A8553D" w:rsidP="00A8553D">
      <w:pPr>
        <w:numPr>
          <w:ilvl w:val="0"/>
          <w:numId w:val="13"/>
        </w:numPr>
      </w:pPr>
      <w:r>
        <w:t>Aver Caricato il file.war del sito sulla piattaforma web di Tomcat</w:t>
      </w:r>
    </w:p>
    <w:p w14:paraId="550B16E0" w14:textId="77777777" w:rsidR="00A8553D" w:rsidRDefault="00A8553D" w:rsidP="00A8553D">
      <w:pPr>
        <w:numPr>
          <w:ilvl w:val="0"/>
          <w:numId w:val="13"/>
        </w:numPr>
      </w:pPr>
      <w:r>
        <w:t>Aver avviato il database collegato al sito</w:t>
      </w:r>
    </w:p>
    <w:p w14:paraId="25796566" w14:textId="77777777" w:rsidR="00A8553D" w:rsidRDefault="00A8553D" w:rsidP="00A8553D">
      <w:pPr>
        <w:numPr>
          <w:ilvl w:val="0"/>
          <w:numId w:val="13"/>
        </w:numPr>
      </w:pPr>
      <w:r>
        <w:t>JUnit, deve essere specificato tra le librerie del sistema</w:t>
      </w:r>
    </w:p>
    <w:p w14:paraId="3D33B240" w14:textId="77777777" w:rsidR="00A8553D" w:rsidRDefault="00A8553D" w:rsidP="00A8553D">
      <w:pPr>
        <w:numPr>
          <w:ilvl w:val="0"/>
          <w:numId w:val="13"/>
        </w:numPr>
      </w:pPr>
      <w:r>
        <w:t>IntelliJ Idea , è l’ambiente da cui si avvia il test</w:t>
      </w:r>
    </w:p>
    <w:p w14:paraId="5C2A6E88" w14:textId="6DE13761" w:rsidR="0031103A" w:rsidRDefault="0031103A" w:rsidP="0031103A">
      <w:pPr>
        <w:ind w:left="1485"/>
      </w:pPr>
    </w:p>
    <w:p w14:paraId="74167334" w14:textId="4BEE4264" w:rsidR="00A8553D" w:rsidRDefault="00A8553D" w:rsidP="00A8553D">
      <w:pPr>
        <w:pStyle w:val="Titolo3"/>
        <w:numPr>
          <w:ilvl w:val="2"/>
          <w:numId w:val="23"/>
        </w:numPr>
      </w:pPr>
      <w:bookmarkStart w:id="105" w:name="_Toc61354301"/>
      <w:r>
        <w:t>Procedura di testing</w:t>
      </w:r>
      <w:bookmarkEnd w:id="105"/>
    </w:p>
    <w:p w14:paraId="1718DCF2" w14:textId="1900AA14" w:rsidR="00A8553D" w:rsidRDefault="00A8553D" w:rsidP="00A8553D">
      <w:pPr>
        <w:ind w:left="1485"/>
      </w:pPr>
      <w:r>
        <w:t>Il test esegue le seguenti procedure, in ordine:</w:t>
      </w:r>
    </w:p>
    <w:p w14:paraId="498976FD" w14:textId="39A6AAD1" w:rsidR="00A8553D" w:rsidRDefault="00A8553D" w:rsidP="00A8553D">
      <w:pPr>
        <w:ind w:left="1485"/>
      </w:pPr>
    </w:p>
    <w:p w14:paraId="49F3E4C6" w14:textId="76DF1AE8" w:rsidR="00A8553D" w:rsidRDefault="00A8553D" w:rsidP="00A8553D">
      <w:pPr>
        <w:numPr>
          <w:ilvl w:val="0"/>
          <w:numId w:val="31"/>
        </w:numPr>
      </w:pPr>
      <w:r>
        <w:t xml:space="preserve">Seleziona l’opzione </w:t>
      </w:r>
      <w:r w:rsidR="0062383A">
        <w:t>“</w:t>
      </w:r>
      <w:r>
        <w:t>Reg</w:t>
      </w:r>
      <w:r w:rsidR="0062383A">
        <w:t>istrati” dalla navBar</w:t>
      </w:r>
    </w:p>
    <w:p w14:paraId="6D18B154" w14:textId="01FA9013" w:rsidR="0062383A" w:rsidRDefault="0062383A" w:rsidP="00A8553D">
      <w:pPr>
        <w:numPr>
          <w:ilvl w:val="0"/>
          <w:numId w:val="31"/>
        </w:numPr>
      </w:pPr>
      <w:r>
        <w:t>Inserisce i dati necessari</w:t>
      </w:r>
    </w:p>
    <w:p w14:paraId="0475EBBE" w14:textId="133D0EFF" w:rsidR="0062383A" w:rsidRPr="00A8553D" w:rsidRDefault="0062383A" w:rsidP="00A8553D">
      <w:pPr>
        <w:numPr>
          <w:ilvl w:val="0"/>
          <w:numId w:val="31"/>
        </w:numPr>
      </w:pPr>
      <w:r>
        <w:t>Seleziona il pulsante “Registrati”</w:t>
      </w:r>
    </w:p>
    <w:p w14:paraId="52C03E62" w14:textId="77777777" w:rsidR="002022F4" w:rsidRPr="00207318" w:rsidRDefault="002022F4" w:rsidP="00813A44"/>
    <w:p w14:paraId="7EF121FA" w14:textId="03B17C1E" w:rsidR="00A34FA7" w:rsidRDefault="00A34FA7" w:rsidP="00A34FA7">
      <w:pPr>
        <w:ind w:left="1418"/>
      </w:pPr>
    </w:p>
    <w:p w14:paraId="4AF34DF5" w14:textId="77777777" w:rsidR="00A34FA7" w:rsidRPr="00A34FA7" w:rsidRDefault="00A34FA7" w:rsidP="00A34FA7">
      <w:pPr>
        <w:ind w:left="1418"/>
      </w:pPr>
    </w:p>
    <w:sectPr w:rsidR="00A34FA7" w:rsidRPr="00A34FA7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B47E1" w14:textId="77777777" w:rsidR="00437AE2" w:rsidRDefault="00437AE2">
      <w:r>
        <w:separator/>
      </w:r>
    </w:p>
  </w:endnote>
  <w:endnote w:type="continuationSeparator" w:id="0">
    <w:p w14:paraId="2266ACAD" w14:textId="77777777" w:rsidR="00437AE2" w:rsidRDefault="00437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1DD2F44C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7495B70E" w14:textId="77777777" w:rsidR="008B36D5" w:rsidRDefault="008B36D5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E9C85AE" w14:textId="77777777" w:rsidR="008B36D5" w:rsidRDefault="008B36D5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45C125C6" w14:textId="77777777" w:rsidR="008B36D5" w:rsidRDefault="008B36D5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40F2D982" w14:textId="77777777"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A759F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091D0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80F5C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272A6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02399" w14:textId="77777777" w:rsidR="00437AE2" w:rsidRDefault="00437AE2">
      <w:r>
        <w:separator/>
      </w:r>
    </w:p>
  </w:footnote>
  <w:footnote w:type="continuationSeparator" w:id="0">
    <w:p w14:paraId="7622F25C" w14:textId="77777777" w:rsidR="00437AE2" w:rsidRDefault="00437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67ED655D" w14:textId="77777777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6DADE98F" w14:textId="4B706BAD" w:rsidR="008B36D5" w:rsidRDefault="008B36D5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r w:rsidR="006D11EA">
            <w:rPr>
              <w:b w:val="0"/>
              <w:sz w:val="20"/>
            </w:rPr>
            <w:t>Uroboros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43E5F4CE" w14:textId="31FD5966" w:rsidR="008B36D5" w:rsidRDefault="008B36D5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Versione: </w:t>
          </w:r>
          <w:r w:rsidR="006D11EA">
            <w:rPr>
              <w:b w:val="0"/>
              <w:sz w:val="20"/>
            </w:rPr>
            <w:t>1.0</w:t>
          </w:r>
        </w:p>
      </w:tc>
    </w:tr>
    <w:tr w:rsidR="008B36D5" w14:paraId="4B628A80" w14:textId="7777777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19569B85" w14:textId="06E71D9C" w:rsidR="008B36D5" w:rsidRDefault="008B36D5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093D9B">
            <w:rPr>
              <w:sz w:val="20"/>
            </w:rPr>
            <w:t>T</w:t>
          </w:r>
          <w:r w:rsidR="006D11EA">
            <w:rPr>
              <w:sz w:val="20"/>
            </w:rPr>
            <w:t>est Plan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2A990506" w14:textId="3729E227" w:rsidR="009F45F6" w:rsidRDefault="004D1EA6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Data: </w:t>
          </w:r>
          <w:r w:rsidR="006D11EA">
            <w:rPr>
              <w:sz w:val="20"/>
            </w:rPr>
            <w:t>10</w:t>
          </w:r>
          <w:r w:rsidR="008B36D5">
            <w:rPr>
              <w:sz w:val="20"/>
            </w:rPr>
            <w:t>/</w:t>
          </w:r>
          <w:r w:rsidR="006D11EA">
            <w:rPr>
              <w:sz w:val="20"/>
            </w:rPr>
            <w:t>01</w:t>
          </w:r>
          <w:r w:rsidR="008B36D5">
            <w:rPr>
              <w:sz w:val="20"/>
            </w:rPr>
            <w:t>/</w:t>
          </w:r>
          <w:r w:rsidR="006D11EA">
            <w:rPr>
              <w:sz w:val="20"/>
            </w:rPr>
            <w:t>202</w:t>
          </w:r>
          <w:r w:rsidR="009F45F6">
            <w:rPr>
              <w:sz w:val="20"/>
            </w:rPr>
            <w:t>1</w:t>
          </w:r>
        </w:p>
      </w:tc>
    </w:tr>
  </w:tbl>
  <w:p w14:paraId="1E6829BE" w14:textId="77777777" w:rsidR="008B36D5" w:rsidRDefault="008B36D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E9EC1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CBFE4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91DEA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0B8CB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16.5pt;height:252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07D5E03"/>
    <w:multiLevelType w:val="multilevel"/>
    <w:tmpl w:val="BEB6F52E"/>
    <w:lvl w:ilvl="0">
      <w:start w:val="8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1125" w:hanging="76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85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9EB3632"/>
    <w:multiLevelType w:val="multilevel"/>
    <w:tmpl w:val="A868370A"/>
    <w:lvl w:ilvl="0">
      <w:start w:val="8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B5728EF"/>
    <w:multiLevelType w:val="hybridMultilevel"/>
    <w:tmpl w:val="DCE859D8"/>
    <w:lvl w:ilvl="0" w:tplc="D5BAF95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8" w:hanging="360"/>
      </w:pPr>
    </w:lvl>
    <w:lvl w:ilvl="2" w:tplc="0410001B" w:tentative="1">
      <w:start w:val="1"/>
      <w:numFmt w:val="lowerRoman"/>
      <w:lvlText w:val="%3."/>
      <w:lvlJc w:val="right"/>
      <w:pPr>
        <w:ind w:left="3218" w:hanging="180"/>
      </w:pPr>
    </w:lvl>
    <w:lvl w:ilvl="3" w:tplc="0410000F" w:tentative="1">
      <w:start w:val="1"/>
      <w:numFmt w:val="decimal"/>
      <w:lvlText w:val="%4."/>
      <w:lvlJc w:val="left"/>
      <w:pPr>
        <w:ind w:left="3938" w:hanging="360"/>
      </w:pPr>
    </w:lvl>
    <w:lvl w:ilvl="4" w:tplc="04100019" w:tentative="1">
      <w:start w:val="1"/>
      <w:numFmt w:val="lowerLetter"/>
      <w:lvlText w:val="%5."/>
      <w:lvlJc w:val="left"/>
      <w:pPr>
        <w:ind w:left="4658" w:hanging="360"/>
      </w:pPr>
    </w:lvl>
    <w:lvl w:ilvl="5" w:tplc="0410001B" w:tentative="1">
      <w:start w:val="1"/>
      <w:numFmt w:val="lowerRoman"/>
      <w:lvlText w:val="%6."/>
      <w:lvlJc w:val="right"/>
      <w:pPr>
        <w:ind w:left="5378" w:hanging="180"/>
      </w:pPr>
    </w:lvl>
    <w:lvl w:ilvl="6" w:tplc="0410000F" w:tentative="1">
      <w:start w:val="1"/>
      <w:numFmt w:val="decimal"/>
      <w:lvlText w:val="%7."/>
      <w:lvlJc w:val="left"/>
      <w:pPr>
        <w:ind w:left="6098" w:hanging="360"/>
      </w:pPr>
    </w:lvl>
    <w:lvl w:ilvl="7" w:tplc="04100019" w:tentative="1">
      <w:start w:val="1"/>
      <w:numFmt w:val="lowerLetter"/>
      <w:lvlText w:val="%8."/>
      <w:lvlJc w:val="left"/>
      <w:pPr>
        <w:ind w:left="6818" w:hanging="360"/>
      </w:pPr>
    </w:lvl>
    <w:lvl w:ilvl="8" w:tplc="041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103C02E5"/>
    <w:multiLevelType w:val="hybridMultilevel"/>
    <w:tmpl w:val="E36E9B08"/>
    <w:lvl w:ilvl="0" w:tplc="4498CD5C">
      <w:start w:val="2"/>
      <w:numFmt w:val="bullet"/>
      <w:lvlText w:val=""/>
      <w:lvlJc w:val="left"/>
      <w:pPr>
        <w:ind w:left="1778" w:hanging="360"/>
      </w:pPr>
      <w:rPr>
        <w:rFonts w:ascii="Symbol" w:eastAsia="Lucida Sans Unicode" w:hAnsi="Symbol" w:cs="Times New Roman" w:hint="default"/>
      </w:rPr>
    </w:lvl>
    <w:lvl w:ilvl="1" w:tplc="0410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1AC665E0"/>
    <w:multiLevelType w:val="multilevel"/>
    <w:tmpl w:val="BCA0EA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34" w:hanging="45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F222D1"/>
    <w:multiLevelType w:val="hybridMultilevel"/>
    <w:tmpl w:val="FD42898E"/>
    <w:lvl w:ilvl="0" w:tplc="7328251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8" w:hanging="360"/>
      </w:pPr>
    </w:lvl>
    <w:lvl w:ilvl="2" w:tplc="0410001B" w:tentative="1">
      <w:start w:val="1"/>
      <w:numFmt w:val="lowerRoman"/>
      <w:lvlText w:val="%3."/>
      <w:lvlJc w:val="right"/>
      <w:pPr>
        <w:ind w:left="3218" w:hanging="180"/>
      </w:pPr>
    </w:lvl>
    <w:lvl w:ilvl="3" w:tplc="0410000F" w:tentative="1">
      <w:start w:val="1"/>
      <w:numFmt w:val="decimal"/>
      <w:lvlText w:val="%4."/>
      <w:lvlJc w:val="left"/>
      <w:pPr>
        <w:ind w:left="3938" w:hanging="360"/>
      </w:pPr>
    </w:lvl>
    <w:lvl w:ilvl="4" w:tplc="04100019" w:tentative="1">
      <w:start w:val="1"/>
      <w:numFmt w:val="lowerLetter"/>
      <w:lvlText w:val="%5."/>
      <w:lvlJc w:val="left"/>
      <w:pPr>
        <w:ind w:left="4658" w:hanging="360"/>
      </w:pPr>
    </w:lvl>
    <w:lvl w:ilvl="5" w:tplc="0410001B" w:tentative="1">
      <w:start w:val="1"/>
      <w:numFmt w:val="lowerRoman"/>
      <w:lvlText w:val="%6."/>
      <w:lvlJc w:val="right"/>
      <w:pPr>
        <w:ind w:left="5378" w:hanging="180"/>
      </w:pPr>
    </w:lvl>
    <w:lvl w:ilvl="6" w:tplc="0410000F" w:tentative="1">
      <w:start w:val="1"/>
      <w:numFmt w:val="decimal"/>
      <w:lvlText w:val="%7."/>
      <w:lvlJc w:val="left"/>
      <w:pPr>
        <w:ind w:left="6098" w:hanging="360"/>
      </w:pPr>
    </w:lvl>
    <w:lvl w:ilvl="7" w:tplc="04100019" w:tentative="1">
      <w:start w:val="1"/>
      <w:numFmt w:val="lowerLetter"/>
      <w:lvlText w:val="%8."/>
      <w:lvlJc w:val="left"/>
      <w:pPr>
        <w:ind w:left="6818" w:hanging="360"/>
      </w:pPr>
    </w:lvl>
    <w:lvl w:ilvl="8" w:tplc="041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2CBB49F9"/>
    <w:multiLevelType w:val="hybridMultilevel"/>
    <w:tmpl w:val="09C639DC"/>
    <w:lvl w:ilvl="0" w:tplc="6DEEB41C">
      <w:start w:val="2"/>
      <w:numFmt w:val="bullet"/>
      <w:lvlText w:val=""/>
      <w:lvlJc w:val="left"/>
      <w:pPr>
        <w:ind w:left="1778" w:hanging="360"/>
      </w:pPr>
      <w:rPr>
        <w:rFonts w:ascii="Symbol" w:eastAsia="Lucida Sans Unicode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3BF61F9B"/>
    <w:multiLevelType w:val="multilevel"/>
    <w:tmpl w:val="60C61D56"/>
    <w:lvl w:ilvl="0">
      <w:start w:val="8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C6891"/>
    <w:multiLevelType w:val="multilevel"/>
    <w:tmpl w:val="A3847152"/>
    <w:lvl w:ilvl="0">
      <w:start w:val="8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1125" w:hanging="765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85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D34181C"/>
    <w:multiLevelType w:val="hybridMultilevel"/>
    <w:tmpl w:val="44CE1A70"/>
    <w:lvl w:ilvl="0" w:tplc="0F30020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8" w:hanging="360"/>
      </w:pPr>
    </w:lvl>
    <w:lvl w:ilvl="2" w:tplc="0410001B" w:tentative="1">
      <w:start w:val="1"/>
      <w:numFmt w:val="lowerRoman"/>
      <w:lvlText w:val="%3."/>
      <w:lvlJc w:val="right"/>
      <w:pPr>
        <w:ind w:left="3218" w:hanging="180"/>
      </w:pPr>
    </w:lvl>
    <w:lvl w:ilvl="3" w:tplc="0410000F" w:tentative="1">
      <w:start w:val="1"/>
      <w:numFmt w:val="decimal"/>
      <w:lvlText w:val="%4."/>
      <w:lvlJc w:val="left"/>
      <w:pPr>
        <w:ind w:left="3938" w:hanging="360"/>
      </w:pPr>
    </w:lvl>
    <w:lvl w:ilvl="4" w:tplc="04100019" w:tentative="1">
      <w:start w:val="1"/>
      <w:numFmt w:val="lowerLetter"/>
      <w:lvlText w:val="%5."/>
      <w:lvlJc w:val="left"/>
      <w:pPr>
        <w:ind w:left="4658" w:hanging="360"/>
      </w:pPr>
    </w:lvl>
    <w:lvl w:ilvl="5" w:tplc="0410001B" w:tentative="1">
      <w:start w:val="1"/>
      <w:numFmt w:val="lowerRoman"/>
      <w:lvlText w:val="%6."/>
      <w:lvlJc w:val="right"/>
      <w:pPr>
        <w:ind w:left="5378" w:hanging="180"/>
      </w:pPr>
    </w:lvl>
    <w:lvl w:ilvl="6" w:tplc="0410000F" w:tentative="1">
      <w:start w:val="1"/>
      <w:numFmt w:val="decimal"/>
      <w:lvlText w:val="%7."/>
      <w:lvlJc w:val="left"/>
      <w:pPr>
        <w:ind w:left="6098" w:hanging="360"/>
      </w:pPr>
    </w:lvl>
    <w:lvl w:ilvl="7" w:tplc="04100019" w:tentative="1">
      <w:start w:val="1"/>
      <w:numFmt w:val="lowerLetter"/>
      <w:lvlText w:val="%8."/>
      <w:lvlJc w:val="left"/>
      <w:pPr>
        <w:ind w:left="6818" w:hanging="360"/>
      </w:pPr>
    </w:lvl>
    <w:lvl w:ilvl="8" w:tplc="041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516B381F"/>
    <w:multiLevelType w:val="multilevel"/>
    <w:tmpl w:val="729AEEC6"/>
    <w:lvl w:ilvl="0">
      <w:start w:val="8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51C24383"/>
    <w:multiLevelType w:val="multilevel"/>
    <w:tmpl w:val="8F064016"/>
    <w:lvl w:ilvl="0">
      <w:start w:val="8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2DE464F"/>
    <w:multiLevelType w:val="multilevel"/>
    <w:tmpl w:val="07D85C9C"/>
    <w:lvl w:ilvl="0">
      <w:start w:val="8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125" w:hanging="7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5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D0B3FF7"/>
    <w:multiLevelType w:val="hybridMultilevel"/>
    <w:tmpl w:val="8AEC1FA4"/>
    <w:lvl w:ilvl="0" w:tplc="FE6047C4">
      <w:start w:val="1"/>
      <w:numFmt w:val="decimal"/>
      <w:lvlText w:val="%1)"/>
      <w:lvlJc w:val="left"/>
      <w:pPr>
        <w:ind w:left="184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65" w:hanging="360"/>
      </w:pPr>
    </w:lvl>
    <w:lvl w:ilvl="2" w:tplc="0410001B" w:tentative="1">
      <w:start w:val="1"/>
      <w:numFmt w:val="lowerRoman"/>
      <w:lvlText w:val="%3."/>
      <w:lvlJc w:val="right"/>
      <w:pPr>
        <w:ind w:left="3285" w:hanging="180"/>
      </w:pPr>
    </w:lvl>
    <w:lvl w:ilvl="3" w:tplc="0410000F" w:tentative="1">
      <w:start w:val="1"/>
      <w:numFmt w:val="decimal"/>
      <w:lvlText w:val="%4."/>
      <w:lvlJc w:val="left"/>
      <w:pPr>
        <w:ind w:left="4005" w:hanging="360"/>
      </w:pPr>
    </w:lvl>
    <w:lvl w:ilvl="4" w:tplc="04100019" w:tentative="1">
      <w:start w:val="1"/>
      <w:numFmt w:val="lowerLetter"/>
      <w:lvlText w:val="%5."/>
      <w:lvlJc w:val="left"/>
      <w:pPr>
        <w:ind w:left="4725" w:hanging="360"/>
      </w:pPr>
    </w:lvl>
    <w:lvl w:ilvl="5" w:tplc="0410001B" w:tentative="1">
      <w:start w:val="1"/>
      <w:numFmt w:val="lowerRoman"/>
      <w:lvlText w:val="%6."/>
      <w:lvlJc w:val="right"/>
      <w:pPr>
        <w:ind w:left="5445" w:hanging="180"/>
      </w:pPr>
    </w:lvl>
    <w:lvl w:ilvl="6" w:tplc="0410000F" w:tentative="1">
      <w:start w:val="1"/>
      <w:numFmt w:val="decimal"/>
      <w:lvlText w:val="%7."/>
      <w:lvlJc w:val="left"/>
      <w:pPr>
        <w:ind w:left="6165" w:hanging="360"/>
      </w:pPr>
    </w:lvl>
    <w:lvl w:ilvl="7" w:tplc="04100019" w:tentative="1">
      <w:start w:val="1"/>
      <w:numFmt w:val="lowerLetter"/>
      <w:lvlText w:val="%8."/>
      <w:lvlJc w:val="left"/>
      <w:pPr>
        <w:ind w:left="6885" w:hanging="360"/>
      </w:pPr>
    </w:lvl>
    <w:lvl w:ilvl="8" w:tplc="0410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1" w15:restartNumberingAfterBreak="0">
    <w:nsid w:val="5D9F6922"/>
    <w:multiLevelType w:val="multilevel"/>
    <w:tmpl w:val="041CFE8E"/>
    <w:lvl w:ilvl="0">
      <w:start w:val="8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050" w:hanging="69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E8969C4"/>
    <w:multiLevelType w:val="hybridMultilevel"/>
    <w:tmpl w:val="03E0FB04"/>
    <w:lvl w:ilvl="0" w:tplc="9E42CBB2">
      <w:start w:val="1"/>
      <w:numFmt w:val="decimal"/>
      <w:lvlText w:val="%1)"/>
      <w:lvlJc w:val="left"/>
      <w:pPr>
        <w:ind w:left="184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65" w:hanging="360"/>
      </w:pPr>
    </w:lvl>
    <w:lvl w:ilvl="2" w:tplc="0410001B" w:tentative="1">
      <w:start w:val="1"/>
      <w:numFmt w:val="lowerRoman"/>
      <w:lvlText w:val="%3."/>
      <w:lvlJc w:val="right"/>
      <w:pPr>
        <w:ind w:left="3285" w:hanging="180"/>
      </w:pPr>
    </w:lvl>
    <w:lvl w:ilvl="3" w:tplc="0410000F" w:tentative="1">
      <w:start w:val="1"/>
      <w:numFmt w:val="decimal"/>
      <w:lvlText w:val="%4."/>
      <w:lvlJc w:val="left"/>
      <w:pPr>
        <w:ind w:left="4005" w:hanging="360"/>
      </w:pPr>
    </w:lvl>
    <w:lvl w:ilvl="4" w:tplc="04100019" w:tentative="1">
      <w:start w:val="1"/>
      <w:numFmt w:val="lowerLetter"/>
      <w:lvlText w:val="%5."/>
      <w:lvlJc w:val="left"/>
      <w:pPr>
        <w:ind w:left="4725" w:hanging="360"/>
      </w:pPr>
    </w:lvl>
    <w:lvl w:ilvl="5" w:tplc="0410001B" w:tentative="1">
      <w:start w:val="1"/>
      <w:numFmt w:val="lowerRoman"/>
      <w:lvlText w:val="%6."/>
      <w:lvlJc w:val="right"/>
      <w:pPr>
        <w:ind w:left="5445" w:hanging="180"/>
      </w:pPr>
    </w:lvl>
    <w:lvl w:ilvl="6" w:tplc="0410000F" w:tentative="1">
      <w:start w:val="1"/>
      <w:numFmt w:val="decimal"/>
      <w:lvlText w:val="%7."/>
      <w:lvlJc w:val="left"/>
      <w:pPr>
        <w:ind w:left="6165" w:hanging="360"/>
      </w:pPr>
    </w:lvl>
    <w:lvl w:ilvl="7" w:tplc="04100019" w:tentative="1">
      <w:start w:val="1"/>
      <w:numFmt w:val="lowerLetter"/>
      <w:lvlText w:val="%8."/>
      <w:lvlJc w:val="left"/>
      <w:pPr>
        <w:ind w:left="6885" w:hanging="360"/>
      </w:pPr>
    </w:lvl>
    <w:lvl w:ilvl="8" w:tplc="0410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3" w15:restartNumberingAfterBreak="0">
    <w:nsid w:val="66121AF1"/>
    <w:multiLevelType w:val="hybridMultilevel"/>
    <w:tmpl w:val="D20A55AC"/>
    <w:lvl w:ilvl="0" w:tplc="0AD4DA28">
      <w:start w:val="1"/>
      <w:numFmt w:val="decimal"/>
      <w:lvlText w:val="%1)"/>
      <w:lvlJc w:val="left"/>
      <w:pPr>
        <w:ind w:left="184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65" w:hanging="360"/>
      </w:pPr>
    </w:lvl>
    <w:lvl w:ilvl="2" w:tplc="0410001B" w:tentative="1">
      <w:start w:val="1"/>
      <w:numFmt w:val="lowerRoman"/>
      <w:lvlText w:val="%3."/>
      <w:lvlJc w:val="right"/>
      <w:pPr>
        <w:ind w:left="3285" w:hanging="180"/>
      </w:pPr>
    </w:lvl>
    <w:lvl w:ilvl="3" w:tplc="0410000F" w:tentative="1">
      <w:start w:val="1"/>
      <w:numFmt w:val="decimal"/>
      <w:lvlText w:val="%4."/>
      <w:lvlJc w:val="left"/>
      <w:pPr>
        <w:ind w:left="4005" w:hanging="360"/>
      </w:pPr>
    </w:lvl>
    <w:lvl w:ilvl="4" w:tplc="04100019" w:tentative="1">
      <w:start w:val="1"/>
      <w:numFmt w:val="lowerLetter"/>
      <w:lvlText w:val="%5."/>
      <w:lvlJc w:val="left"/>
      <w:pPr>
        <w:ind w:left="4725" w:hanging="360"/>
      </w:pPr>
    </w:lvl>
    <w:lvl w:ilvl="5" w:tplc="0410001B" w:tentative="1">
      <w:start w:val="1"/>
      <w:numFmt w:val="lowerRoman"/>
      <w:lvlText w:val="%6."/>
      <w:lvlJc w:val="right"/>
      <w:pPr>
        <w:ind w:left="5445" w:hanging="180"/>
      </w:pPr>
    </w:lvl>
    <w:lvl w:ilvl="6" w:tplc="0410000F" w:tentative="1">
      <w:start w:val="1"/>
      <w:numFmt w:val="decimal"/>
      <w:lvlText w:val="%7."/>
      <w:lvlJc w:val="left"/>
      <w:pPr>
        <w:ind w:left="6165" w:hanging="360"/>
      </w:pPr>
    </w:lvl>
    <w:lvl w:ilvl="7" w:tplc="04100019" w:tentative="1">
      <w:start w:val="1"/>
      <w:numFmt w:val="lowerLetter"/>
      <w:lvlText w:val="%8."/>
      <w:lvlJc w:val="left"/>
      <w:pPr>
        <w:ind w:left="6885" w:hanging="360"/>
      </w:pPr>
    </w:lvl>
    <w:lvl w:ilvl="8" w:tplc="0410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4" w15:restartNumberingAfterBreak="0">
    <w:nsid w:val="68430F25"/>
    <w:multiLevelType w:val="hybridMultilevel"/>
    <w:tmpl w:val="83D024BC"/>
    <w:lvl w:ilvl="0" w:tplc="B8A88A64">
      <w:start w:val="2"/>
      <w:numFmt w:val="bullet"/>
      <w:lvlText w:val=""/>
      <w:lvlJc w:val="left"/>
      <w:pPr>
        <w:ind w:left="1778" w:hanging="360"/>
      </w:pPr>
      <w:rPr>
        <w:rFonts w:ascii="Symbol" w:eastAsia="Lucida Sans Unicode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5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CD16E19"/>
    <w:multiLevelType w:val="multilevel"/>
    <w:tmpl w:val="19E6FD4C"/>
    <w:lvl w:ilvl="0">
      <w:start w:val="8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05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75AB7CCA"/>
    <w:multiLevelType w:val="hybridMultilevel"/>
    <w:tmpl w:val="E3FCC1D0"/>
    <w:lvl w:ilvl="0" w:tplc="BDE0C3D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8" w:hanging="360"/>
      </w:pPr>
    </w:lvl>
    <w:lvl w:ilvl="2" w:tplc="0410001B" w:tentative="1">
      <w:start w:val="1"/>
      <w:numFmt w:val="lowerRoman"/>
      <w:lvlText w:val="%3."/>
      <w:lvlJc w:val="right"/>
      <w:pPr>
        <w:ind w:left="3218" w:hanging="180"/>
      </w:pPr>
    </w:lvl>
    <w:lvl w:ilvl="3" w:tplc="0410000F" w:tentative="1">
      <w:start w:val="1"/>
      <w:numFmt w:val="decimal"/>
      <w:lvlText w:val="%4."/>
      <w:lvlJc w:val="left"/>
      <w:pPr>
        <w:ind w:left="3938" w:hanging="360"/>
      </w:pPr>
    </w:lvl>
    <w:lvl w:ilvl="4" w:tplc="04100019" w:tentative="1">
      <w:start w:val="1"/>
      <w:numFmt w:val="lowerLetter"/>
      <w:lvlText w:val="%5."/>
      <w:lvlJc w:val="left"/>
      <w:pPr>
        <w:ind w:left="4658" w:hanging="360"/>
      </w:pPr>
    </w:lvl>
    <w:lvl w:ilvl="5" w:tplc="0410001B" w:tentative="1">
      <w:start w:val="1"/>
      <w:numFmt w:val="lowerRoman"/>
      <w:lvlText w:val="%6."/>
      <w:lvlJc w:val="right"/>
      <w:pPr>
        <w:ind w:left="5378" w:hanging="180"/>
      </w:pPr>
    </w:lvl>
    <w:lvl w:ilvl="6" w:tplc="0410000F" w:tentative="1">
      <w:start w:val="1"/>
      <w:numFmt w:val="decimal"/>
      <w:lvlText w:val="%7."/>
      <w:lvlJc w:val="left"/>
      <w:pPr>
        <w:ind w:left="6098" w:hanging="360"/>
      </w:pPr>
    </w:lvl>
    <w:lvl w:ilvl="7" w:tplc="04100019" w:tentative="1">
      <w:start w:val="1"/>
      <w:numFmt w:val="lowerLetter"/>
      <w:lvlText w:val="%8."/>
      <w:lvlJc w:val="left"/>
      <w:pPr>
        <w:ind w:left="6818" w:hanging="360"/>
      </w:pPr>
    </w:lvl>
    <w:lvl w:ilvl="8" w:tplc="041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 w15:restartNumberingAfterBreak="0">
    <w:nsid w:val="7A2A6E8B"/>
    <w:multiLevelType w:val="hybridMultilevel"/>
    <w:tmpl w:val="2B84CC9C"/>
    <w:lvl w:ilvl="0" w:tplc="DEDA14FA">
      <w:start w:val="1"/>
      <w:numFmt w:val="decimal"/>
      <w:lvlText w:val="%1)"/>
      <w:lvlJc w:val="left"/>
      <w:pPr>
        <w:ind w:left="184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65" w:hanging="360"/>
      </w:pPr>
    </w:lvl>
    <w:lvl w:ilvl="2" w:tplc="0410001B" w:tentative="1">
      <w:start w:val="1"/>
      <w:numFmt w:val="lowerRoman"/>
      <w:lvlText w:val="%3."/>
      <w:lvlJc w:val="right"/>
      <w:pPr>
        <w:ind w:left="3285" w:hanging="180"/>
      </w:pPr>
    </w:lvl>
    <w:lvl w:ilvl="3" w:tplc="0410000F" w:tentative="1">
      <w:start w:val="1"/>
      <w:numFmt w:val="decimal"/>
      <w:lvlText w:val="%4."/>
      <w:lvlJc w:val="left"/>
      <w:pPr>
        <w:ind w:left="4005" w:hanging="360"/>
      </w:pPr>
    </w:lvl>
    <w:lvl w:ilvl="4" w:tplc="04100019" w:tentative="1">
      <w:start w:val="1"/>
      <w:numFmt w:val="lowerLetter"/>
      <w:lvlText w:val="%5."/>
      <w:lvlJc w:val="left"/>
      <w:pPr>
        <w:ind w:left="4725" w:hanging="360"/>
      </w:pPr>
    </w:lvl>
    <w:lvl w:ilvl="5" w:tplc="0410001B" w:tentative="1">
      <w:start w:val="1"/>
      <w:numFmt w:val="lowerRoman"/>
      <w:lvlText w:val="%6."/>
      <w:lvlJc w:val="right"/>
      <w:pPr>
        <w:ind w:left="5445" w:hanging="180"/>
      </w:pPr>
    </w:lvl>
    <w:lvl w:ilvl="6" w:tplc="0410000F" w:tentative="1">
      <w:start w:val="1"/>
      <w:numFmt w:val="decimal"/>
      <w:lvlText w:val="%7."/>
      <w:lvlJc w:val="left"/>
      <w:pPr>
        <w:ind w:left="6165" w:hanging="360"/>
      </w:pPr>
    </w:lvl>
    <w:lvl w:ilvl="7" w:tplc="04100019" w:tentative="1">
      <w:start w:val="1"/>
      <w:numFmt w:val="lowerLetter"/>
      <w:lvlText w:val="%8."/>
      <w:lvlJc w:val="left"/>
      <w:pPr>
        <w:ind w:left="6885" w:hanging="360"/>
      </w:pPr>
    </w:lvl>
    <w:lvl w:ilvl="8" w:tplc="0410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9" w15:restartNumberingAfterBreak="0">
    <w:nsid w:val="7F633B33"/>
    <w:multiLevelType w:val="multilevel"/>
    <w:tmpl w:val="8300276E"/>
    <w:lvl w:ilvl="0">
      <w:start w:val="8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1125" w:hanging="76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85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4"/>
  </w:num>
  <w:num w:numId="7">
    <w:abstractNumId w:val="25"/>
  </w:num>
  <w:num w:numId="8">
    <w:abstractNumId w:val="10"/>
  </w:num>
  <w:num w:numId="9">
    <w:abstractNumId w:val="10"/>
  </w:num>
  <w:num w:numId="10">
    <w:abstractNumId w:val="9"/>
  </w:num>
  <w:num w:numId="11">
    <w:abstractNumId w:val="24"/>
  </w:num>
  <w:num w:numId="12">
    <w:abstractNumId w:val="12"/>
  </w:num>
  <w:num w:numId="13">
    <w:abstractNumId w:val="8"/>
  </w:num>
  <w:num w:numId="14">
    <w:abstractNumId w:val="13"/>
  </w:num>
  <w:num w:numId="15">
    <w:abstractNumId w:val="18"/>
  </w:num>
  <w:num w:numId="16">
    <w:abstractNumId w:val="6"/>
  </w:num>
  <w:num w:numId="17">
    <w:abstractNumId w:val="17"/>
  </w:num>
  <w:num w:numId="18">
    <w:abstractNumId w:val="27"/>
  </w:num>
  <w:num w:numId="19">
    <w:abstractNumId w:val="29"/>
  </w:num>
  <w:num w:numId="20">
    <w:abstractNumId w:val="5"/>
  </w:num>
  <w:num w:numId="21">
    <w:abstractNumId w:val="15"/>
  </w:num>
  <w:num w:numId="22">
    <w:abstractNumId w:val="16"/>
  </w:num>
  <w:num w:numId="23">
    <w:abstractNumId w:val="19"/>
  </w:num>
  <w:num w:numId="24">
    <w:abstractNumId w:val="11"/>
  </w:num>
  <w:num w:numId="25">
    <w:abstractNumId w:val="7"/>
  </w:num>
  <w:num w:numId="26">
    <w:abstractNumId w:val="22"/>
  </w:num>
  <w:num w:numId="27">
    <w:abstractNumId w:val="26"/>
  </w:num>
  <w:num w:numId="28">
    <w:abstractNumId w:val="28"/>
  </w:num>
  <w:num w:numId="29">
    <w:abstractNumId w:val="21"/>
  </w:num>
  <w:num w:numId="30">
    <w:abstractNumId w:val="2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oNotTrackMoves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65AE"/>
    <w:rsid w:val="00023458"/>
    <w:rsid w:val="00027B51"/>
    <w:rsid w:val="00051512"/>
    <w:rsid w:val="00054638"/>
    <w:rsid w:val="0007337F"/>
    <w:rsid w:val="00080BD2"/>
    <w:rsid w:val="00093D9B"/>
    <w:rsid w:val="000A5632"/>
    <w:rsid w:val="000A6410"/>
    <w:rsid w:val="000C504E"/>
    <w:rsid w:val="000D2800"/>
    <w:rsid w:val="000F5E93"/>
    <w:rsid w:val="0010043E"/>
    <w:rsid w:val="00111865"/>
    <w:rsid w:val="00114B74"/>
    <w:rsid w:val="00143F31"/>
    <w:rsid w:val="0016317E"/>
    <w:rsid w:val="001765AE"/>
    <w:rsid w:val="00193A95"/>
    <w:rsid w:val="001970A4"/>
    <w:rsid w:val="001A46F1"/>
    <w:rsid w:val="001A6572"/>
    <w:rsid w:val="001B1902"/>
    <w:rsid w:val="001B404E"/>
    <w:rsid w:val="001B500F"/>
    <w:rsid w:val="001B6C17"/>
    <w:rsid w:val="001B6CE4"/>
    <w:rsid w:val="001C734D"/>
    <w:rsid w:val="001D5247"/>
    <w:rsid w:val="001F2928"/>
    <w:rsid w:val="002022F4"/>
    <w:rsid w:val="00207318"/>
    <w:rsid w:val="00217AC6"/>
    <w:rsid w:val="00242977"/>
    <w:rsid w:val="002713D8"/>
    <w:rsid w:val="00283298"/>
    <w:rsid w:val="00283548"/>
    <w:rsid w:val="00290753"/>
    <w:rsid w:val="00290910"/>
    <w:rsid w:val="00296B78"/>
    <w:rsid w:val="0029798C"/>
    <w:rsid w:val="002A4346"/>
    <w:rsid w:val="002D4034"/>
    <w:rsid w:val="002D523B"/>
    <w:rsid w:val="002E72AE"/>
    <w:rsid w:val="002F4AA3"/>
    <w:rsid w:val="00302133"/>
    <w:rsid w:val="003051FB"/>
    <w:rsid w:val="0031103A"/>
    <w:rsid w:val="0031333D"/>
    <w:rsid w:val="003227DA"/>
    <w:rsid w:val="00360853"/>
    <w:rsid w:val="00364901"/>
    <w:rsid w:val="00380351"/>
    <w:rsid w:val="00380760"/>
    <w:rsid w:val="00380FFA"/>
    <w:rsid w:val="0038254A"/>
    <w:rsid w:val="00394B88"/>
    <w:rsid w:val="003A33D5"/>
    <w:rsid w:val="003C03D5"/>
    <w:rsid w:val="003E00FB"/>
    <w:rsid w:val="003F16BD"/>
    <w:rsid w:val="00404BA9"/>
    <w:rsid w:val="004332A7"/>
    <w:rsid w:val="00437AE2"/>
    <w:rsid w:val="00446520"/>
    <w:rsid w:val="004646F8"/>
    <w:rsid w:val="00472E34"/>
    <w:rsid w:val="00495F21"/>
    <w:rsid w:val="004A4CB8"/>
    <w:rsid w:val="004C4B88"/>
    <w:rsid w:val="004D190F"/>
    <w:rsid w:val="004D1EA6"/>
    <w:rsid w:val="004D600A"/>
    <w:rsid w:val="004D67ED"/>
    <w:rsid w:val="00501321"/>
    <w:rsid w:val="005212BE"/>
    <w:rsid w:val="005605A3"/>
    <w:rsid w:val="00590343"/>
    <w:rsid w:val="00590B47"/>
    <w:rsid w:val="00596800"/>
    <w:rsid w:val="005B36DC"/>
    <w:rsid w:val="005C0233"/>
    <w:rsid w:val="005D5CCD"/>
    <w:rsid w:val="005F4FB1"/>
    <w:rsid w:val="006110A4"/>
    <w:rsid w:val="0062383A"/>
    <w:rsid w:val="00631215"/>
    <w:rsid w:val="00632FCD"/>
    <w:rsid w:val="00633F09"/>
    <w:rsid w:val="0063485A"/>
    <w:rsid w:val="006353D2"/>
    <w:rsid w:val="00655DA3"/>
    <w:rsid w:val="00660341"/>
    <w:rsid w:val="00674F00"/>
    <w:rsid w:val="006B64CD"/>
    <w:rsid w:val="006D11EA"/>
    <w:rsid w:val="006D1DEB"/>
    <w:rsid w:val="006F0FA4"/>
    <w:rsid w:val="006F2EB8"/>
    <w:rsid w:val="007007B5"/>
    <w:rsid w:val="00701A9B"/>
    <w:rsid w:val="0070752B"/>
    <w:rsid w:val="007306F3"/>
    <w:rsid w:val="007327A6"/>
    <w:rsid w:val="00746105"/>
    <w:rsid w:val="00751E34"/>
    <w:rsid w:val="00766C17"/>
    <w:rsid w:val="0076795A"/>
    <w:rsid w:val="00771B8A"/>
    <w:rsid w:val="00774318"/>
    <w:rsid w:val="00777F14"/>
    <w:rsid w:val="007839FC"/>
    <w:rsid w:val="007B4121"/>
    <w:rsid w:val="007D6AF4"/>
    <w:rsid w:val="00813A44"/>
    <w:rsid w:val="00831B29"/>
    <w:rsid w:val="00836563"/>
    <w:rsid w:val="008501D0"/>
    <w:rsid w:val="00877F42"/>
    <w:rsid w:val="00892146"/>
    <w:rsid w:val="00892CEC"/>
    <w:rsid w:val="008A10E5"/>
    <w:rsid w:val="008A15BE"/>
    <w:rsid w:val="008B2768"/>
    <w:rsid w:val="008B36D5"/>
    <w:rsid w:val="009009F3"/>
    <w:rsid w:val="0090721B"/>
    <w:rsid w:val="009277F7"/>
    <w:rsid w:val="00956712"/>
    <w:rsid w:val="00957B32"/>
    <w:rsid w:val="00972370"/>
    <w:rsid w:val="009740CA"/>
    <w:rsid w:val="009D57C7"/>
    <w:rsid w:val="009F45F6"/>
    <w:rsid w:val="00A23ABD"/>
    <w:rsid w:val="00A2515C"/>
    <w:rsid w:val="00A34FA7"/>
    <w:rsid w:val="00A411EE"/>
    <w:rsid w:val="00A52345"/>
    <w:rsid w:val="00A54EEE"/>
    <w:rsid w:val="00A84301"/>
    <w:rsid w:val="00A8553D"/>
    <w:rsid w:val="00A863E2"/>
    <w:rsid w:val="00AA2E68"/>
    <w:rsid w:val="00AC79B7"/>
    <w:rsid w:val="00AF6DC3"/>
    <w:rsid w:val="00AF6F37"/>
    <w:rsid w:val="00B014AB"/>
    <w:rsid w:val="00B02991"/>
    <w:rsid w:val="00B05516"/>
    <w:rsid w:val="00B20FEB"/>
    <w:rsid w:val="00B31777"/>
    <w:rsid w:val="00B40FC5"/>
    <w:rsid w:val="00B43185"/>
    <w:rsid w:val="00B51734"/>
    <w:rsid w:val="00B56D33"/>
    <w:rsid w:val="00B66A31"/>
    <w:rsid w:val="00B758EC"/>
    <w:rsid w:val="00B816AA"/>
    <w:rsid w:val="00B87CB5"/>
    <w:rsid w:val="00B9037B"/>
    <w:rsid w:val="00B94CE8"/>
    <w:rsid w:val="00B96C40"/>
    <w:rsid w:val="00BC0110"/>
    <w:rsid w:val="00BC25B3"/>
    <w:rsid w:val="00BC3038"/>
    <w:rsid w:val="00BC6172"/>
    <w:rsid w:val="00BC727D"/>
    <w:rsid w:val="00C0670F"/>
    <w:rsid w:val="00C07B41"/>
    <w:rsid w:val="00C36A29"/>
    <w:rsid w:val="00C5042A"/>
    <w:rsid w:val="00C54FDF"/>
    <w:rsid w:val="00C56D91"/>
    <w:rsid w:val="00C64717"/>
    <w:rsid w:val="00C76EC3"/>
    <w:rsid w:val="00CB0252"/>
    <w:rsid w:val="00CB2A57"/>
    <w:rsid w:val="00CD25BE"/>
    <w:rsid w:val="00CD33C8"/>
    <w:rsid w:val="00CF5398"/>
    <w:rsid w:val="00D00FCF"/>
    <w:rsid w:val="00D06F82"/>
    <w:rsid w:val="00D1464E"/>
    <w:rsid w:val="00D15F88"/>
    <w:rsid w:val="00D4064E"/>
    <w:rsid w:val="00D4557C"/>
    <w:rsid w:val="00D679CB"/>
    <w:rsid w:val="00DD3CE5"/>
    <w:rsid w:val="00DD6685"/>
    <w:rsid w:val="00DF4DE4"/>
    <w:rsid w:val="00E03933"/>
    <w:rsid w:val="00E12F3E"/>
    <w:rsid w:val="00E1427F"/>
    <w:rsid w:val="00E304A0"/>
    <w:rsid w:val="00E30E5B"/>
    <w:rsid w:val="00E32309"/>
    <w:rsid w:val="00E43677"/>
    <w:rsid w:val="00E5611B"/>
    <w:rsid w:val="00E67B3E"/>
    <w:rsid w:val="00E70243"/>
    <w:rsid w:val="00E92ED1"/>
    <w:rsid w:val="00EA5305"/>
    <w:rsid w:val="00EC279F"/>
    <w:rsid w:val="00EF16E4"/>
    <w:rsid w:val="00F03793"/>
    <w:rsid w:val="00F11603"/>
    <w:rsid w:val="00F2753D"/>
    <w:rsid w:val="00F33B41"/>
    <w:rsid w:val="00F4620E"/>
    <w:rsid w:val="00F5131D"/>
    <w:rsid w:val="00F6695E"/>
    <w:rsid w:val="00F761D7"/>
    <w:rsid w:val="00F87BCD"/>
    <w:rsid w:val="00F91D82"/>
    <w:rsid w:val="00F9422F"/>
    <w:rsid w:val="00FC0200"/>
    <w:rsid w:val="00FC59E5"/>
    <w:rsid w:val="00FD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3107EA48"/>
  <w14:defaultImageDpi w14:val="300"/>
  <w15:chartTrackingRefBased/>
  <w15:docId w15:val="{63A8C79C-C5C6-4EDF-81AB-821DA14C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8553D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87CB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7B4121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C54FDF"/>
    <w:pPr>
      <w:spacing w:before="240" w:after="60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C54FDF"/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character" w:styleId="Collegamentoipertestuale">
    <w:name w:val="Hyperlink"/>
    <w:uiPriority w:val="99"/>
    <w:unhideWhenUsed/>
    <w:rsid w:val="00D4064E"/>
    <w:rPr>
      <w:color w:val="0563C1"/>
      <w:u w:val="single"/>
    </w:rPr>
  </w:style>
  <w:style w:type="character" w:styleId="Menzionenonrisolta">
    <w:name w:val="Unresolved Mention"/>
    <w:uiPriority w:val="99"/>
    <w:semiHidden/>
    <w:unhideWhenUsed/>
    <w:rsid w:val="00D4064E"/>
    <w:rPr>
      <w:color w:val="605E5C"/>
      <w:shd w:val="clear" w:color="auto" w:fill="E1DFDD"/>
    </w:rPr>
  </w:style>
  <w:style w:type="character" w:customStyle="1" w:styleId="Titolo1Carattere">
    <w:name w:val="Titolo 1 Carattere"/>
    <w:link w:val="Titolo1"/>
    <w:uiPriority w:val="9"/>
    <w:rsid w:val="00B87CB5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hyperlink" Target="mailto:mail@mail.it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24" Type="http://schemas.openxmlformats.org/officeDocument/2006/relationships/hyperlink" Target="mailto:mail@mail.it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yperlink" Target="https://unisalerno-my.sharepoint.com/:w:/g/personal/a_amorosini_studenti_unisa_it/ESMM6QiVxX9Eng6Kd9xqMycB87suPLJNXg0LmtbkBVsV2g" TargetMode="Externa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yperlink" Target="https://unisalerno-my.sharepoint.com/:w:/g/personal/a_amorosini_studenti_unisa_it/EblNRhfh6qtMjielr3oy0VcBhMvqCg__FZ9E682tBvgK9w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2" ma:contentTypeDescription="Creare un nuovo documento." ma:contentTypeScope="" ma:versionID="cff0072a123b58de271795821149aa48">
  <xsd:schema xmlns:xsd="http://www.w3.org/2001/XMLSchema" xmlns:xs="http://www.w3.org/2001/XMLSchema" xmlns:p="http://schemas.microsoft.com/office/2006/metadata/properties" xmlns:ns3="c1651439-6e46-4f78-9acb-4a905f92618b" targetNamespace="http://schemas.microsoft.com/office/2006/metadata/properties" ma:root="true" ma:fieldsID="641e646ec69e9ab9500d4b8b0a090e61" ns3:_="">
    <xsd:import namespace="c1651439-6e46-4f78-9acb-4a905f9261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B372B-B8C0-442C-8940-D162CF6F501C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elements/1.1/"/>
    <ds:schemaRef ds:uri="c1651439-6e46-4f78-9acb-4a905f92618b"/>
  </ds:schemaRefs>
</ds:datastoreItem>
</file>

<file path=customXml/itemProps2.xml><?xml version="1.0" encoding="utf-8"?>
<ds:datastoreItem xmlns:ds="http://schemas.openxmlformats.org/officeDocument/2006/customXml" ds:itemID="{20692982-FF6D-4954-8191-620F336422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D81418-F715-42C0-A63C-8B44BD2F5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51439-6e46-4f78-9acb-4a905f926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DF0999-C4E1-42AB-8A7A-91B8CDE2B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4430</Words>
  <Characters>25256</Characters>
  <Application>Microsoft Office Word</Application>
  <DocSecurity>0</DocSecurity>
  <Lines>210</Lines>
  <Paragraphs>59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29627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Andrea Amorosini</cp:lastModifiedBy>
  <cp:revision>2</cp:revision>
  <cp:lastPrinted>1899-12-31T23:00:00Z</cp:lastPrinted>
  <dcterms:created xsi:type="dcterms:W3CDTF">2021-01-12T13:27:00Z</dcterms:created>
  <dcterms:modified xsi:type="dcterms:W3CDTF">2021-01-12T13:27:00Z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